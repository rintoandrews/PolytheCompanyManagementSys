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E7F" w:rsidRDefault="00413E7F" w:rsidP="00413E7F">
      <w:pPr>
        <w:spacing w:before="100" w:beforeAutospacing="1" w:after="100" w:afterAutospacing="1" w:line="480" w:lineRule="auto"/>
        <w:jc w:val="both"/>
      </w:pPr>
    </w:p>
    <w:p w:rsidR="00413E7F" w:rsidRDefault="00413E7F" w:rsidP="00413E7F">
      <w:pPr>
        <w:spacing w:before="100" w:beforeAutospacing="1" w:after="100" w:afterAutospacing="1" w:line="480" w:lineRule="auto"/>
        <w:jc w:val="both"/>
      </w:pPr>
    </w:p>
    <w:p w:rsidR="00413E7F" w:rsidRDefault="00413E7F" w:rsidP="00413E7F">
      <w:pPr>
        <w:spacing w:before="100" w:beforeAutospacing="1" w:after="100" w:afterAutospacing="1" w:line="480" w:lineRule="auto"/>
        <w:jc w:val="both"/>
      </w:pPr>
    </w:p>
    <w:p w:rsidR="0005324A" w:rsidRDefault="0005324A" w:rsidP="0005324A">
      <w:pPr>
        <w:spacing w:before="100" w:beforeAutospacing="1" w:after="100" w:afterAutospacing="1" w:line="480" w:lineRule="auto"/>
        <w:jc w:val="both"/>
      </w:pPr>
    </w:p>
    <w:p w:rsidR="00871DBD" w:rsidRDefault="00871DBD" w:rsidP="00413E7F">
      <w:pPr>
        <w:spacing w:before="100" w:beforeAutospacing="1" w:after="100" w:afterAutospacing="1" w:line="480" w:lineRule="auto"/>
        <w:jc w:val="both"/>
      </w:pPr>
    </w:p>
    <w:p w:rsidR="00413E7F" w:rsidRDefault="00413E7F" w:rsidP="00413E7F">
      <w:pPr>
        <w:spacing w:before="100" w:beforeAutospacing="1" w:after="100" w:afterAutospacing="1" w:line="480" w:lineRule="auto"/>
        <w:jc w:val="both"/>
      </w:pPr>
    </w:p>
    <w:p w:rsidR="00343DD4" w:rsidRDefault="004C36E4" w:rsidP="00413E7F">
      <w:pPr>
        <w:spacing w:before="100" w:beforeAutospacing="1" w:after="100" w:afterAutospacing="1" w:line="480" w:lineRule="auto"/>
        <w:jc w:val="both"/>
      </w:pPr>
      <w:r w:rsidRPr="004C36E4">
        <w:rPr>
          <w:noProof/>
          <w:sz w:val="22"/>
          <w:szCs w:val="22"/>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34" type="#_x0000_t98" style="position:absolute;left:0;text-align:left;margin-left:44.9pt;margin-top:1.7pt;width:358.1pt;height:84.5pt;z-index:251671552">
            <v:textbox style="mso-next-textbox:#_x0000_s1034">
              <w:txbxContent>
                <w:p w:rsidR="00912658" w:rsidRPr="002F57A1" w:rsidRDefault="00912658" w:rsidP="00343DD4">
                  <w:pPr>
                    <w:jc w:val="center"/>
                    <w:rPr>
                      <w:b/>
                      <w:sz w:val="72"/>
                      <w:szCs w:val="72"/>
                    </w:rPr>
                  </w:pPr>
                  <w:r w:rsidRPr="002F57A1">
                    <w:rPr>
                      <w:b/>
                      <w:sz w:val="72"/>
                      <w:szCs w:val="72"/>
                    </w:rPr>
                    <w:t>IN</w:t>
                  </w:r>
                  <w:r>
                    <w:rPr>
                      <w:b/>
                      <w:sz w:val="72"/>
                      <w:szCs w:val="72"/>
                    </w:rPr>
                    <w:t>T</w:t>
                  </w:r>
                  <w:r w:rsidRPr="002F57A1">
                    <w:rPr>
                      <w:b/>
                      <w:sz w:val="72"/>
                      <w:szCs w:val="72"/>
                    </w:rPr>
                    <w:t>RODUCTION</w:t>
                  </w:r>
                </w:p>
              </w:txbxContent>
            </v:textbox>
          </v:shape>
        </w:pict>
      </w:r>
    </w:p>
    <w:p w:rsidR="00413E7F" w:rsidRPr="00C63D38" w:rsidRDefault="00413E7F" w:rsidP="00413E7F">
      <w:pPr>
        <w:spacing w:before="100" w:beforeAutospacing="1" w:after="100" w:afterAutospacing="1" w:line="480" w:lineRule="auto"/>
        <w:jc w:val="both"/>
      </w:pPr>
    </w:p>
    <w:p w:rsidR="00343DD4" w:rsidRPr="00C63D38" w:rsidRDefault="00343DD4" w:rsidP="00343DD4">
      <w:pPr>
        <w:spacing w:before="100" w:beforeAutospacing="1" w:after="100" w:afterAutospacing="1" w:line="480" w:lineRule="auto"/>
        <w:ind w:firstLine="720"/>
        <w:jc w:val="both"/>
      </w:pPr>
    </w:p>
    <w:p w:rsidR="00343DD4" w:rsidRPr="00C63D38" w:rsidRDefault="00343DD4" w:rsidP="00343DD4">
      <w:pPr>
        <w:spacing w:before="100" w:beforeAutospacing="1" w:after="100" w:afterAutospacing="1" w:line="480" w:lineRule="auto"/>
        <w:ind w:firstLine="720"/>
        <w:jc w:val="both"/>
      </w:pPr>
    </w:p>
    <w:p w:rsidR="00343DD4" w:rsidRPr="00C63D38" w:rsidRDefault="00343DD4" w:rsidP="00343DD4">
      <w:pPr>
        <w:spacing w:before="100" w:beforeAutospacing="1" w:after="100" w:afterAutospacing="1" w:line="480" w:lineRule="auto"/>
        <w:ind w:firstLine="720"/>
        <w:jc w:val="both"/>
      </w:pPr>
    </w:p>
    <w:p w:rsidR="00343DD4" w:rsidRPr="00C63D38" w:rsidRDefault="00343DD4" w:rsidP="00343DD4">
      <w:pPr>
        <w:spacing w:before="100" w:beforeAutospacing="1" w:after="100" w:afterAutospacing="1" w:line="480" w:lineRule="auto"/>
        <w:ind w:firstLine="720"/>
        <w:jc w:val="both"/>
      </w:pPr>
    </w:p>
    <w:p w:rsidR="00343DD4" w:rsidRPr="00C63D38" w:rsidRDefault="00343DD4" w:rsidP="00363E61"/>
    <w:p w:rsidR="005F116F" w:rsidRPr="00C63D38" w:rsidRDefault="005F116F" w:rsidP="00363E61"/>
    <w:p w:rsidR="005F116F" w:rsidRPr="00C63D38" w:rsidRDefault="005F116F" w:rsidP="00363E61"/>
    <w:p w:rsidR="005F116F" w:rsidRPr="00C63D38" w:rsidRDefault="005F116F" w:rsidP="00363E61"/>
    <w:p w:rsidR="005F116F" w:rsidRPr="00C63D38" w:rsidRDefault="005F116F" w:rsidP="00363E61"/>
    <w:p w:rsidR="005F116F" w:rsidRPr="00C63D38" w:rsidRDefault="005F116F" w:rsidP="00363E61"/>
    <w:p w:rsidR="005F116F" w:rsidRPr="00C63D38" w:rsidRDefault="005F116F" w:rsidP="00363E61"/>
    <w:p w:rsidR="005F116F" w:rsidRPr="00C63D38" w:rsidRDefault="005F116F" w:rsidP="00363E61"/>
    <w:p w:rsidR="0000658A" w:rsidRDefault="0000658A" w:rsidP="003B38B5">
      <w:pPr>
        <w:spacing w:before="100" w:beforeAutospacing="1" w:after="100" w:afterAutospacing="1" w:line="360" w:lineRule="auto"/>
        <w:jc w:val="center"/>
        <w:rPr>
          <w:b/>
          <w:sz w:val="40"/>
          <w:szCs w:val="40"/>
          <w:u w:val="single"/>
        </w:rPr>
      </w:pPr>
    </w:p>
    <w:p w:rsidR="00285F67" w:rsidRDefault="00285F67" w:rsidP="003B38B5">
      <w:pPr>
        <w:spacing w:before="100" w:beforeAutospacing="1" w:after="100" w:afterAutospacing="1" w:line="360" w:lineRule="auto"/>
        <w:jc w:val="center"/>
        <w:rPr>
          <w:b/>
          <w:sz w:val="40"/>
          <w:szCs w:val="40"/>
          <w:u w:val="single"/>
        </w:rPr>
      </w:pPr>
    </w:p>
    <w:p w:rsidR="000672B6" w:rsidRDefault="000672B6" w:rsidP="003B38B5">
      <w:pPr>
        <w:spacing w:before="100" w:beforeAutospacing="1" w:after="100" w:afterAutospacing="1" w:line="360" w:lineRule="auto"/>
        <w:jc w:val="center"/>
        <w:rPr>
          <w:b/>
          <w:sz w:val="40"/>
          <w:szCs w:val="40"/>
          <w:u w:val="single"/>
        </w:rPr>
      </w:pPr>
    </w:p>
    <w:p w:rsidR="005F116F" w:rsidRPr="0000658A" w:rsidRDefault="00B9299C" w:rsidP="003B38B5">
      <w:pPr>
        <w:spacing w:before="100" w:beforeAutospacing="1" w:after="100" w:afterAutospacing="1" w:line="360" w:lineRule="auto"/>
        <w:jc w:val="center"/>
        <w:rPr>
          <w:b/>
          <w:sz w:val="40"/>
          <w:szCs w:val="40"/>
          <w:u w:val="single"/>
        </w:rPr>
      </w:pPr>
      <w:r w:rsidRPr="0000658A">
        <w:rPr>
          <w:b/>
          <w:sz w:val="40"/>
          <w:szCs w:val="40"/>
          <w:u w:val="single"/>
        </w:rPr>
        <w:t>1.</w:t>
      </w:r>
      <w:r w:rsidR="00B500C9" w:rsidRPr="0000658A">
        <w:rPr>
          <w:b/>
          <w:sz w:val="40"/>
          <w:szCs w:val="40"/>
          <w:u w:val="single"/>
        </w:rPr>
        <w:t>INT</w:t>
      </w:r>
      <w:r w:rsidR="005F116F" w:rsidRPr="0000658A">
        <w:rPr>
          <w:b/>
          <w:sz w:val="40"/>
          <w:szCs w:val="40"/>
          <w:u w:val="single"/>
        </w:rPr>
        <w:t>RODUCTION</w:t>
      </w:r>
    </w:p>
    <w:p w:rsidR="005F116F" w:rsidRPr="0000658A" w:rsidRDefault="005F116F" w:rsidP="003B38B5">
      <w:pPr>
        <w:spacing w:before="100" w:beforeAutospacing="1" w:after="100" w:afterAutospacing="1" w:line="360" w:lineRule="auto"/>
        <w:rPr>
          <w:b/>
          <w:sz w:val="32"/>
          <w:szCs w:val="32"/>
        </w:rPr>
      </w:pPr>
      <w:r w:rsidRPr="0000658A">
        <w:rPr>
          <w:b/>
          <w:sz w:val="32"/>
          <w:szCs w:val="32"/>
        </w:rPr>
        <w:t>1.1 PROJECT OVERVIEW</w:t>
      </w:r>
    </w:p>
    <w:p w:rsidR="003532D9" w:rsidRDefault="003532D9" w:rsidP="00B74EAF">
      <w:pPr>
        <w:spacing w:line="360" w:lineRule="auto"/>
        <w:ind w:firstLine="720"/>
        <w:jc w:val="both"/>
      </w:pPr>
      <w:r>
        <w:t xml:space="preserve">In earlier days our company used traditional book keeping system for keeping all the details regarding to that company. It has many demerits .It is more time consuming, need more space and there is a chance to damage also. It is very hard to find a record about a particular transaction. And more tedious manual processing is required to get summary. The hardest work is payments made step by step. It requires extra records to maintain these transaction details.  </w:t>
      </w:r>
    </w:p>
    <w:p w:rsidR="00B74EAF" w:rsidRDefault="00B74EAF" w:rsidP="009E2405">
      <w:pPr>
        <w:spacing w:line="360" w:lineRule="auto"/>
        <w:jc w:val="both"/>
      </w:pPr>
    </w:p>
    <w:p w:rsidR="009E2405" w:rsidRDefault="009E2405" w:rsidP="00B74EAF">
      <w:pPr>
        <w:spacing w:line="360" w:lineRule="auto"/>
        <w:ind w:firstLine="720"/>
        <w:jc w:val="both"/>
      </w:pPr>
      <w:r w:rsidRPr="0000658A">
        <w:t>The new system should be fast and overcome the limitations of the existing system. The system should secure, faster, error free and interactive than the existing system and provide better option for data reporting and data comparisons.</w:t>
      </w:r>
    </w:p>
    <w:p w:rsidR="0037397B" w:rsidRDefault="0037397B" w:rsidP="00EE7B3B">
      <w:pPr>
        <w:spacing w:line="360" w:lineRule="auto"/>
        <w:ind w:firstLine="720"/>
        <w:jc w:val="both"/>
      </w:pPr>
    </w:p>
    <w:p w:rsidR="004C648B" w:rsidRDefault="004C648B" w:rsidP="00EE7B3B">
      <w:pPr>
        <w:spacing w:line="360" w:lineRule="auto"/>
        <w:ind w:firstLine="720"/>
        <w:jc w:val="both"/>
      </w:pPr>
      <w:r>
        <w:t>Our software is a desktop based system and run on windows platform. This software provides easy and efficient user interface. So that it is easy to understand and easy to use. It reduces manage mental difficulties of the company. This project manages the purchase, order, sales and payment details of the company in an efficient manner. Here we want to communicate with number of suppliers, who distributes the raw materials for the production and customers, who buy our product. The raw materials are three types. They are LD, HM, and LLD. The system stores the raw material details to manipulate the report about current stock.  We take order from the customers. While taking orders we have to store the quality, height, width and color etc about the polythene bag. After the sale we collect money from the customers by cheque or by cash. It provides reports about purchase, order and sales.</w:t>
      </w:r>
    </w:p>
    <w:p w:rsidR="004C648B" w:rsidRDefault="004C648B" w:rsidP="00EE7B3B">
      <w:pPr>
        <w:spacing w:line="360" w:lineRule="auto"/>
        <w:ind w:firstLine="720"/>
        <w:jc w:val="both"/>
      </w:pPr>
    </w:p>
    <w:p w:rsidR="008405E1" w:rsidRPr="008405E1" w:rsidRDefault="008405E1" w:rsidP="008405E1">
      <w:pPr>
        <w:autoSpaceDE w:val="0"/>
        <w:autoSpaceDN w:val="0"/>
        <w:adjustRightInd w:val="0"/>
        <w:spacing w:line="360" w:lineRule="auto"/>
        <w:ind w:firstLine="720"/>
        <w:jc w:val="both"/>
        <w:rPr>
          <w:rFonts w:eastAsia="Arial Unicode MS"/>
        </w:rPr>
      </w:pPr>
      <w:r w:rsidRPr="008405E1">
        <w:t xml:space="preserve">The software system </w:t>
      </w:r>
      <w:r w:rsidR="00A85B57" w:rsidRPr="008405E1">
        <w:t>has administrator</w:t>
      </w:r>
      <w:r w:rsidRPr="008405E1">
        <w:t xml:space="preserve">. </w:t>
      </w:r>
      <w:r w:rsidRPr="008405E1">
        <w:rPr>
          <w:rFonts w:eastAsia="Arial Unicode MS"/>
        </w:rPr>
        <w:t xml:space="preserve">The person who has the central control of the software. He can purchase material from suppliers, take orders from customers and sale products. </w:t>
      </w:r>
    </w:p>
    <w:p w:rsidR="007E4F1C" w:rsidRDefault="007E4F1C" w:rsidP="009E2405">
      <w:pPr>
        <w:spacing w:line="360" w:lineRule="auto"/>
        <w:jc w:val="both"/>
      </w:pPr>
    </w:p>
    <w:p w:rsidR="0000658A" w:rsidRDefault="001E652E" w:rsidP="009E2405">
      <w:pPr>
        <w:spacing w:line="360" w:lineRule="auto"/>
        <w:jc w:val="both"/>
      </w:pPr>
      <w:r>
        <w:t xml:space="preserve">         </w:t>
      </w:r>
      <w:r w:rsidR="009E2405" w:rsidRPr="0000658A">
        <w:t xml:space="preserve">        </w:t>
      </w:r>
    </w:p>
    <w:p w:rsidR="00287F4F" w:rsidRPr="0000658A" w:rsidRDefault="00287F4F" w:rsidP="009E2405">
      <w:pPr>
        <w:spacing w:line="360" w:lineRule="auto"/>
        <w:jc w:val="both"/>
      </w:pPr>
    </w:p>
    <w:p w:rsidR="009E2405" w:rsidRDefault="009E2405" w:rsidP="009E2405">
      <w:pPr>
        <w:spacing w:line="360" w:lineRule="auto"/>
        <w:jc w:val="both"/>
        <w:rPr>
          <w:b/>
        </w:rPr>
      </w:pPr>
      <w:r w:rsidRPr="0000658A">
        <w:rPr>
          <w:b/>
        </w:rPr>
        <w:t>MODULES</w:t>
      </w:r>
    </w:p>
    <w:p w:rsidR="00223BE8" w:rsidRPr="0000658A" w:rsidRDefault="00223BE8" w:rsidP="009E2405">
      <w:pPr>
        <w:spacing w:line="360" w:lineRule="auto"/>
        <w:jc w:val="both"/>
        <w:rPr>
          <w:b/>
        </w:rPr>
      </w:pPr>
    </w:p>
    <w:p w:rsidR="00223BE8" w:rsidRPr="00325CB3" w:rsidRDefault="00223BE8" w:rsidP="00325CB3">
      <w:pPr>
        <w:autoSpaceDE w:val="0"/>
        <w:autoSpaceDN w:val="0"/>
        <w:adjustRightInd w:val="0"/>
        <w:spacing w:line="360" w:lineRule="auto"/>
        <w:ind w:left="720"/>
        <w:jc w:val="both"/>
        <w:rPr>
          <w:rFonts w:eastAsia="Arial Unicode MS"/>
        </w:rPr>
      </w:pPr>
      <w:r w:rsidRPr="00325CB3">
        <w:rPr>
          <w:rFonts w:eastAsia="Arial Unicode MS"/>
        </w:rPr>
        <w:t>1. Administration</w:t>
      </w:r>
    </w:p>
    <w:p w:rsidR="00223BE8" w:rsidRPr="00325CB3" w:rsidRDefault="00223BE8" w:rsidP="00325CB3">
      <w:pPr>
        <w:autoSpaceDE w:val="0"/>
        <w:autoSpaceDN w:val="0"/>
        <w:adjustRightInd w:val="0"/>
        <w:spacing w:line="360" w:lineRule="auto"/>
        <w:ind w:left="720"/>
        <w:jc w:val="both"/>
        <w:rPr>
          <w:rFonts w:eastAsia="Arial Unicode MS"/>
        </w:rPr>
      </w:pPr>
      <w:r w:rsidRPr="00325CB3">
        <w:rPr>
          <w:rFonts w:eastAsia="Arial Unicode MS"/>
        </w:rPr>
        <w:t>2. Purchase Material</w:t>
      </w:r>
    </w:p>
    <w:p w:rsidR="00223BE8" w:rsidRPr="00325CB3" w:rsidRDefault="00223BE8" w:rsidP="00325CB3">
      <w:pPr>
        <w:autoSpaceDE w:val="0"/>
        <w:autoSpaceDN w:val="0"/>
        <w:adjustRightInd w:val="0"/>
        <w:spacing w:line="360" w:lineRule="auto"/>
        <w:ind w:left="720"/>
        <w:jc w:val="both"/>
        <w:rPr>
          <w:rFonts w:eastAsia="Arial Unicode MS"/>
        </w:rPr>
      </w:pPr>
      <w:r w:rsidRPr="00325CB3">
        <w:rPr>
          <w:rFonts w:eastAsia="Arial Unicode MS"/>
        </w:rPr>
        <w:t>3. Order Polythene Bags</w:t>
      </w:r>
    </w:p>
    <w:p w:rsidR="00223BE8" w:rsidRPr="00325CB3" w:rsidRDefault="00223BE8" w:rsidP="00325CB3">
      <w:pPr>
        <w:autoSpaceDE w:val="0"/>
        <w:autoSpaceDN w:val="0"/>
        <w:adjustRightInd w:val="0"/>
        <w:spacing w:line="360" w:lineRule="auto"/>
        <w:ind w:left="720"/>
        <w:jc w:val="both"/>
        <w:rPr>
          <w:rFonts w:eastAsia="Arial Unicode MS"/>
        </w:rPr>
      </w:pPr>
      <w:r w:rsidRPr="00325CB3">
        <w:rPr>
          <w:rFonts w:eastAsia="Arial Unicode MS"/>
        </w:rPr>
        <w:t>4. Sales and Billing</w:t>
      </w:r>
    </w:p>
    <w:p w:rsidR="00223BE8" w:rsidRPr="00325CB3" w:rsidRDefault="00223BE8" w:rsidP="00325CB3">
      <w:pPr>
        <w:autoSpaceDE w:val="0"/>
        <w:autoSpaceDN w:val="0"/>
        <w:adjustRightInd w:val="0"/>
        <w:spacing w:line="360" w:lineRule="auto"/>
        <w:ind w:left="720"/>
        <w:jc w:val="both"/>
        <w:rPr>
          <w:rFonts w:eastAsia="Arial Unicode MS"/>
        </w:rPr>
      </w:pPr>
      <w:r w:rsidRPr="00325CB3">
        <w:rPr>
          <w:rFonts w:eastAsia="Arial Unicode MS"/>
        </w:rPr>
        <w:t>5. Payments</w:t>
      </w:r>
    </w:p>
    <w:p w:rsidR="00FC517D" w:rsidRPr="0000658A" w:rsidRDefault="00FC517D" w:rsidP="00325CB3">
      <w:pPr>
        <w:suppressAutoHyphens/>
        <w:spacing w:line="360" w:lineRule="auto"/>
        <w:ind w:left="900"/>
        <w:jc w:val="both"/>
      </w:pPr>
    </w:p>
    <w:p w:rsidR="009E2405" w:rsidRDefault="009E2405" w:rsidP="009E2405">
      <w:pPr>
        <w:spacing w:line="360" w:lineRule="auto"/>
        <w:jc w:val="both"/>
        <w:rPr>
          <w:b/>
        </w:rPr>
      </w:pPr>
      <w:r w:rsidRPr="0000658A">
        <w:rPr>
          <w:b/>
        </w:rPr>
        <w:t>MODULE DISCRIPTION</w:t>
      </w:r>
    </w:p>
    <w:p w:rsidR="00157AF9" w:rsidRPr="0000658A" w:rsidRDefault="00157AF9" w:rsidP="009E2405">
      <w:pPr>
        <w:spacing w:line="360" w:lineRule="auto"/>
        <w:jc w:val="both"/>
      </w:pPr>
    </w:p>
    <w:p w:rsidR="009E2405" w:rsidRDefault="009E2405" w:rsidP="009E2405">
      <w:pPr>
        <w:spacing w:line="360" w:lineRule="auto"/>
        <w:jc w:val="both"/>
        <w:rPr>
          <w:rFonts w:eastAsia="Arial Unicode MS"/>
          <w:b/>
        </w:rPr>
      </w:pPr>
      <w:r w:rsidRPr="0000658A">
        <w:rPr>
          <w:b/>
        </w:rPr>
        <w:t>1</w:t>
      </w:r>
      <w:r w:rsidRPr="004529F6">
        <w:rPr>
          <w:b/>
        </w:rPr>
        <w:t xml:space="preserve">. </w:t>
      </w:r>
      <w:r w:rsidR="008C18AE" w:rsidRPr="004529F6">
        <w:rPr>
          <w:rFonts w:eastAsia="Arial Unicode MS"/>
          <w:b/>
        </w:rPr>
        <w:t>Administration</w:t>
      </w:r>
    </w:p>
    <w:p w:rsidR="002729F3" w:rsidRPr="0000658A" w:rsidRDefault="002729F3" w:rsidP="009E2405">
      <w:pPr>
        <w:spacing w:line="360" w:lineRule="auto"/>
        <w:jc w:val="both"/>
        <w:rPr>
          <w:b/>
        </w:rPr>
      </w:pPr>
    </w:p>
    <w:p w:rsidR="00487B1A" w:rsidRDefault="00342AA3" w:rsidP="004A0E1A">
      <w:pPr>
        <w:spacing w:line="360" w:lineRule="auto"/>
        <w:ind w:firstLine="720"/>
        <w:jc w:val="both"/>
      </w:pPr>
      <w:r>
        <w:t>The software system used</w:t>
      </w:r>
      <w:r w:rsidR="003006F6">
        <w:t xml:space="preserve"> by the company owner himself w</w:t>
      </w:r>
      <w:r>
        <w:t xml:space="preserve">ho has the central control over the software system. He </w:t>
      </w:r>
      <w:r w:rsidR="006C3A34">
        <w:t xml:space="preserve">is the administrator of the software system. He can login to the software using </w:t>
      </w:r>
      <w:r w:rsidR="009D57B4">
        <w:t xml:space="preserve">secret username and password. This makes the software system more secure. </w:t>
      </w:r>
      <w:r w:rsidR="00A66DCF">
        <w:t>Only the administrator can make changes into transaction details.</w:t>
      </w:r>
      <w:r w:rsidR="00E833F8">
        <w:t xml:space="preserve"> He can purchase raw materials from </w:t>
      </w:r>
      <w:r w:rsidR="009A6AF2">
        <w:t>suppliers;</w:t>
      </w:r>
      <w:r w:rsidR="00E833F8">
        <w:t xml:space="preserve"> take orders from customers and sale </w:t>
      </w:r>
      <w:r w:rsidR="001E2410">
        <w:t>products. All</w:t>
      </w:r>
      <w:r w:rsidR="00487B1A">
        <w:t xml:space="preserve"> these tasks are </w:t>
      </w:r>
      <w:r w:rsidR="001E2410">
        <w:t>recorded</w:t>
      </w:r>
      <w:r w:rsidR="00487B1A">
        <w:t xml:space="preserve"> only by the administrator.</w:t>
      </w:r>
    </w:p>
    <w:p w:rsidR="002B6AFD" w:rsidRPr="0000658A" w:rsidRDefault="002B6AFD" w:rsidP="009E2405">
      <w:pPr>
        <w:spacing w:line="360" w:lineRule="auto"/>
        <w:jc w:val="both"/>
      </w:pPr>
    </w:p>
    <w:p w:rsidR="009E2405" w:rsidRDefault="009E2405" w:rsidP="009E2405">
      <w:pPr>
        <w:spacing w:line="360" w:lineRule="auto"/>
        <w:jc w:val="both"/>
        <w:rPr>
          <w:rFonts w:eastAsia="Arial Unicode MS"/>
          <w:b/>
        </w:rPr>
      </w:pPr>
      <w:r w:rsidRPr="0000658A">
        <w:rPr>
          <w:b/>
        </w:rPr>
        <w:t>2</w:t>
      </w:r>
      <w:r w:rsidRPr="009C1988">
        <w:t xml:space="preserve">. </w:t>
      </w:r>
      <w:r w:rsidR="009C1988" w:rsidRPr="009C1988">
        <w:rPr>
          <w:rFonts w:eastAsia="Arial Unicode MS"/>
          <w:b/>
        </w:rPr>
        <w:t>Purchase Material</w:t>
      </w:r>
    </w:p>
    <w:p w:rsidR="009C1988" w:rsidRPr="0000658A" w:rsidRDefault="009C1988" w:rsidP="009E2405">
      <w:pPr>
        <w:spacing w:line="360" w:lineRule="auto"/>
        <w:jc w:val="both"/>
        <w:rPr>
          <w:b/>
        </w:rPr>
      </w:pPr>
    </w:p>
    <w:p w:rsidR="009E2405" w:rsidRDefault="004F4DF7" w:rsidP="00C973F1">
      <w:pPr>
        <w:spacing w:line="360" w:lineRule="auto"/>
        <w:ind w:firstLine="720"/>
        <w:jc w:val="both"/>
      </w:pPr>
      <w:r>
        <w:t>The company purchase materials from suppliers</w:t>
      </w:r>
      <w:r w:rsidR="00701C3E">
        <w:t xml:space="preserve">. So that system stores the supplier details. We buy raw materials from these suppliers. The raw materials are mainly three types. They are HM, LD, </w:t>
      </w:r>
      <w:r w:rsidR="003851BA">
        <w:t>and LLD</w:t>
      </w:r>
      <w:r w:rsidR="00701C3E">
        <w:t xml:space="preserve">. </w:t>
      </w:r>
      <w:r w:rsidR="003851BA">
        <w:t xml:space="preserve">The system stores purchase details, items to be purchased with company names. </w:t>
      </w:r>
      <w:r w:rsidR="00601841">
        <w:t>It also</w:t>
      </w:r>
      <w:r w:rsidR="003851BA">
        <w:t xml:space="preserve"> </w:t>
      </w:r>
      <w:r w:rsidR="00601841">
        <w:t>maintains records about the</w:t>
      </w:r>
      <w:r w:rsidR="003851BA">
        <w:t xml:space="preserve"> cash transactions. </w:t>
      </w:r>
      <w:r w:rsidR="00C973F1">
        <w:t>It generates the purchase and cash reports based on date criteria.</w:t>
      </w:r>
    </w:p>
    <w:p w:rsidR="00C973F1" w:rsidRDefault="00C973F1" w:rsidP="009E2405">
      <w:pPr>
        <w:spacing w:line="360" w:lineRule="auto"/>
        <w:jc w:val="both"/>
      </w:pPr>
    </w:p>
    <w:p w:rsidR="009E2405" w:rsidRDefault="009E2405" w:rsidP="009E2405">
      <w:pPr>
        <w:spacing w:line="360" w:lineRule="auto"/>
        <w:jc w:val="both"/>
        <w:rPr>
          <w:rFonts w:eastAsia="Arial Unicode MS"/>
          <w:b/>
        </w:rPr>
      </w:pPr>
      <w:r w:rsidRPr="0000658A">
        <w:rPr>
          <w:b/>
        </w:rPr>
        <w:t>3</w:t>
      </w:r>
      <w:r w:rsidRPr="004E1CA1">
        <w:rPr>
          <w:b/>
        </w:rPr>
        <w:t xml:space="preserve">. </w:t>
      </w:r>
      <w:r w:rsidR="004E1CA1" w:rsidRPr="004E1CA1">
        <w:rPr>
          <w:rFonts w:eastAsia="Arial Unicode MS"/>
          <w:b/>
        </w:rPr>
        <w:t>Order Polythene Bags</w:t>
      </w:r>
    </w:p>
    <w:p w:rsidR="002E39E8" w:rsidRDefault="002E39E8" w:rsidP="009E2405">
      <w:pPr>
        <w:spacing w:line="360" w:lineRule="auto"/>
        <w:jc w:val="both"/>
        <w:rPr>
          <w:rFonts w:eastAsia="Arial Unicode MS"/>
          <w:b/>
        </w:rPr>
      </w:pPr>
    </w:p>
    <w:p w:rsidR="004E1CA1" w:rsidRDefault="002C070C" w:rsidP="00617A71">
      <w:pPr>
        <w:spacing w:line="360" w:lineRule="auto"/>
        <w:ind w:firstLine="720"/>
        <w:jc w:val="both"/>
      </w:pPr>
      <w:r>
        <w:t xml:space="preserve">The system stores details about the customers with tin number. The </w:t>
      </w:r>
      <w:r w:rsidR="00E267A6">
        <w:t>company takes</w:t>
      </w:r>
      <w:r>
        <w:t xml:space="preserve"> orders </w:t>
      </w:r>
      <w:r w:rsidR="00E267A6">
        <w:t>from</w:t>
      </w:r>
      <w:r>
        <w:t xml:space="preserve"> customers. The software system stores the details of the order and items. The items have set of properties. They are height, width, gage and color. It </w:t>
      </w:r>
      <w:r w:rsidR="00E267A6">
        <w:t>provides</w:t>
      </w:r>
      <w:r>
        <w:t xml:space="preserve"> order report based on date criteria. </w:t>
      </w:r>
      <w:r w:rsidR="00E267A6">
        <w:t>It mainly used to</w:t>
      </w:r>
      <w:r w:rsidR="00617A71">
        <w:t xml:space="preserve"> </w:t>
      </w:r>
      <w:r w:rsidR="00E267A6">
        <w:t xml:space="preserve">get information about the orders </w:t>
      </w:r>
      <w:r w:rsidR="00617A71">
        <w:t>from</w:t>
      </w:r>
      <w:r w:rsidR="00E267A6">
        <w:t xml:space="preserve"> the customers.</w:t>
      </w:r>
    </w:p>
    <w:p w:rsidR="004002EC" w:rsidRDefault="004002EC" w:rsidP="009E2405">
      <w:pPr>
        <w:spacing w:line="360" w:lineRule="auto"/>
        <w:jc w:val="both"/>
      </w:pPr>
    </w:p>
    <w:p w:rsidR="009E2405" w:rsidRDefault="009E2405" w:rsidP="009E2405">
      <w:pPr>
        <w:spacing w:line="360" w:lineRule="auto"/>
        <w:jc w:val="both"/>
        <w:rPr>
          <w:rFonts w:eastAsia="Arial Unicode MS"/>
          <w:b/>
        </w:rPr>
      </w:pPr>
      <w:r w:rsidRPr="0000658A">
        <w:rPr>
          <w:b/>
        </w:rPr>
        <w:t xml:space="preserve">4. </w:t>
      </w:r>
      <w:r w:rsidR="002E39E8" w:rsidRPr="002E39E8">
        <w:rPr>
          <w:rFonts w:eastAsia="Arial Unicode MS"/>
          <w:b/>
        </w:rPr>
        <w:t>Sales and Billing</w:t>
      </w:r>
    </w:p>
    <w:p w:rsidR="002E39E8" w:rsidRDefault="002E39E8" w:rsidP="009E2405">
      <w:pPr>
        <w:spacing w:line="360" w:lineRule="auto"/>
        <w:jc w:val="both"/>
      </w:pPr>
    </w:p>
    <w:p w:rsidR="006E3F2D" w:rsidRDefault="006E3F2D" w:rsidP="009E2405">
      <w:pPr>
        <w:spacing w:line="360" w:lineRule="auto"/>
        <w:jc w:val="both"/>
      </w:pPr>
      <w:r>
        <w:tab/>
      </w:r>
      <w:r w:rsidR="002E68A9">
        <w:t xml:space="preserve">The </w:t>
      </w:r>
      <w:r w:rsidR="00BC2825">
        <w:t>company makes</w:t>
      </w:r>
      <w:r w:rsidR="002E68A9">
        <w:t xml:space="preserve"> products based on the customer’s order. </w:t>
      </w:r>
      <w:r w:rsidR="00BC2825">
        <w:t>This module keeps</w:t>
      </w:r>
      <w:r w:rsidR="00296749">
        <w:t xml:space="preserve"> sales details along with company name. It also </w:t>
      </w:r>
      <w:r w:rsidR="00A234C8">
        <w:t>keeps</w:t>
      </w:r>
      <w:r w:rsidR="00296749">
        <w:t xml:space="preserve"> records about sales cash </w:t>
      </w:r>
      <w:r w:rsidR="00A234C8">
        <w:t xml:space="preserve">details. </w:t>
      </w:r>
      <w:r w:rsidR="004377CF">
        <w:t>Company sales products to the registered customers and also to the non-registered users (Users without TIN Number).It also store</w:t>
      </w:r>
      <w:r w:rsidR="000068B3">
        <w:t xml:space="preserve"> the items to be sold. It </w:t>
      </w:r>
      <w:r w:rsidR="004377CF">
        <w:t>generates</w:t>
      </w:r>
      <w:r w:rsidR="000068B3">
        <w:t xml:space="preserve"> reports based on date criteria.</w:t>
      </w:r>
    </w:p>
    <w:p w:rsidR="000068B3" w:rsidRPr="0000658A" w:rsidRDefault="000068B3" w:rsidP="009E2405">
      <w:pPr>
        <w:spacing w:line="360" w:lineRule="auto"/>
        <w:jc w:val="both"/>
      </w:pPr>
    </w:p>
    <w:p w:rsidR="009E2405" w:rsidRPr="002E39E8" w:rsidRDefault="009E2405" w:rsidP="009E2405">
      <w:pPr>
        <w:spacing w:line="360" w:lineRule="auto"/>
        <w:jc w:val="both"/>
        <w:rPr>
          <w:b/>
        </w:rPr>
      </w:pPr>
      <w:r w:rsidRPr="002E39E8">
        <w:rPr>
          <w:b/>
        </w:rPr>
        <w:t xml:space="preserve">5. </w:t>
      </w:r>
      <w:r w:rsidR="002E39E8" w:rsidRPr="002E39E8">
        <w:rPr>
          <w:rFonts w:eastAsia="Arial Unicode MS"/>
          <w:b/>
        </w:rPr>
        <w:t>Payments</w:t>
      </w:r>
    </w:p>
    <w:p w:rsidR="009E2405" w:rsidRDefault="009E2405" w:rsidP="000D09B0">
      <w:pPr>
        <w:spacing w:line="360" w:lineRule="auto"/>
        <w:jc w:val="both"/>
      </w:pPr>
      <w:r w:rsidRPr="0000658A">
        <w:t xml:space="preserve">                                   </w:t>
      </w:r>
    </w:p>
    <w:p w:rsidR="000D09B0" w:rsidRDefault="00D53FB6" w:rsidP="005C0ADE">
      <w:pPr>
        <w:spacing w:line="360" w:lineRule="auto"/>
        <w:ind w:firstLine="720"/>
        <w:jc w:val="both"/>
      </w:pPr>
      <w:r>
        <w:t>This module mainly deals with purchase and sales payment and settlement details. It stores the purchase and sales cash details. The main aim is to get information about unpaid bills and generate reports of cash and settlement details.</w:t>
      </w:r>
    </w:p>
    <w:p w:rsidR="00B945E2" w:rsidRDefault="00B945E2" w:rsidP="000D09B0">
      <w:pPr>
        <w:spacing w:line="360" w:lineRule="auto"/>
        <w:jc w:val="both"/>
        <w:rPr>
          <w:rFonts w:ascii="Georgia" w:hAnsi="Georgia"/>
        </w:rPr>
      </w:pPr>
    </w:p>
    <w:p w:rsidR="000B2FBF" w:rsidRPr="0000658A" w:rsidRDefault="000B2FBF" w:rsidP="00802C6F">
      <w:pPr>
        <w:spacing w:before="100" w:beforeAutospacing="1" w:after="100" w:afterAutospacing="1" w:line="360" w:lineRule="auto"/>
        <w:jc w:val="both"/>
        <w:rPr>
          <w:b/>
          <w:sz w:val="32"/>
          <w:szCs w:val="32"/>
        </w:rPr>
      </w:pPr>
      <w:r w:rsidRPr="0000658A">
        <w:rPr>
          <w:b/>
          <w:sz w:val="32"/>
          <w:szCs w:val="32"/>
        </w:rPr>
        <w:t>1.2 ORGANIZATION PROFILE</w:t>
      </w:r>
    </w:p>
    <w:p w:rsidR="00141603" w:rsidRDefault="008E1585" w:rsidP="009B5D3A">
      <w:pPr>
        <w:spacing w:line="360" w:lineRule="auto"/>
        <w:ind w:firstLine="720"/>
        <w:jc w:val="both"/>
      </w:pPr>
      <w:r>
        <w:t>The name of the firm is “Cherukayil Polymers”. It established in 1995. It is situated in Arimpur</w:t>
      </w:r>
      <w:r w:rsidR="00141603">
        <w:t xml:space="preserve">. The main materials used for the production are </w:t>
      </w:r>
      <w:r w:rsidR="00141603" w:rsidRPr="00141603">
        <w:t>High-density polyethylene (HDPE)</w:t>
      </w:r>
      <w:r w:rsidR="00141603">
        <w:t>,</w:t>
      </w:r>
      <w:r w:rsidR="00141603" w:rsidRPr="00141603">
        <w:t xml:space="preserve"> </w:t>
      </w:r>
    </w:p>
    <w:p w:rsidR="0016194B" w:rsidRDefault="00141603" w:rsidP="009B5D3A">
      <w:pPr>
        <w:spacing w:line="360" w:lineRule="auto"/>
        <w:jc w:val="both"/>
      </w:pPr>
      <w:r>
        <w:t xml:space="preserve">Medium-density polyethylene (MDPE), </w:t>
      </w:r>
      <w:r w:rsidRPr="00141603">
        <w:t>linear low-density polyethylene (LLDPE)</w:t>
      </w:r>
      <w:r>
        <w:t xml:space="preserve">, </w:t>
      </w:r>
      <w:r w:rsidR="008E1585">
        <w:t xml:space="preserve"> </w:t>
      </w:r>
    </w:p>
    <w:p w:rsidR="00490FC0" w:rsidRDefault="0016194B" w:rsidP="009B5D3A">
      <w:pPr>
        <w:spacing w:line="360" w:lineRule="auto"/>
        <w:jc w:val="both"/>
      </w:pPr>
      <w:r>
        <w:t>Low-density polyethylene (LDPE)</w:t>
      </w:r>
      <w:r w:rsidR="00174ECB">
        <w:t xml:space="preserve">. </w:t>
      </w:r>
    </w:p>
    <w:p w:rsidR="009B5D3A" w:rsidRDefault="009B5D3A" w:rsidP="009B5D3A">
      <w:pPr>
        <w:spacing w:line="360" w:lineRule="auto"/>
        <w:ind w:firstLine="720"/>
        <w:jc w:val="both"/>
      </w:pPr>
    </w:p>
    <w:p w:rsidR="009B5D3A" w:rsidRDefault="00F934B6" w:rsidP="009B5D3A">
      <w:pPr>
        <w:spacing w:line="360" w:lineRule="auto"/>
        <w:ind w:firstLine="720"/>
        <w:jc w:val="both"/>
      </w:pPr>
      <w:r w:rsidRPr="00F934B6">
        <w:t>They can provide a huge selection of bespoke and stock products including opaque mailers, cash bags, metallic envelopes and many environmentally friendly options.</w:t>
      </w:r>
      <w:r w:rsidR="00B27953" w:rsidRPr="00B27953">
        <w:t xml:space="preserve"> </w:t>
      </w:r>
      <w:r w:rsidR="00B27953">
        <w:t>The main products are given below</w:t>
      </w:r>
    </w:p>
    <w:p w:rsidR="00F934B6" w:rsidRDefault="00F934B6" w:rsidP="009B5D3A">
      <w:pPr>
        <w:spacing w:line="360" w:lineRule="auto"/>
        <w:ind w:firstLine="720"/>
        <w:jc w:val="both"/>
      </w:pPr>
    </w:p>
    <w:p w:rsidR="00174ECB" w:rsidRDefault="002944BB" w:rsidP="009B5D3A">
      <w:pPr>
        <w:spacing w:line="360" w:lineRule="auto"/>
        <w:ind w:firstLine="720"/>
        <w:jc w:val="both"/>
      </w:pPr>
      <w:r w:rsidRPr="000A40A6">
        <w:rPr>
          <w:i/>
        </w:rPr>
        <w:t>Stock Items</w:t>
      </w:r>
      <w:r>
        <w:t>: A wide range of self-sealing envelopes from C6 to C3 size in ei</w:t>
      </w:r>
      <w:r w:rsidR="009415EA">
        <w:t xml:space="preserve">ther opaque or clear polythene. </w:t>
      </w:r>
      <w:r>
        <w:t>Suitable for mailing brochures, magazines, clothes and other mail order items.</w:t>
      </w:r>
    </w:p>
    <w:p w:rsidR="006C6724" w:rsidRDefault="00C031D8" w:rsidP="002E5EDA">
      <w:pPr>
        <w:spacing w:line="360" w:lineRule="auto"/>
        <w:ind w:firstLine="720"/>
        <w:jc w:val="both"/>
      </w:pPr>
      <w:r w:rsidRPr="000A40A6">
        <w:rPr>
          <w:i/>
        </w:rPr>
        <w:t>Sequential Numbering/Cash Bags</w:t>
      </w:r>
      <w:r>
        <w:t>:</w:t>
      </w:r>
      <w:r w:rsidR="00C62DA0">
        <w:t xml:space="preserve"> </w:t>
      </w:r>
      <w:r>
        <w:t xml:space="preserve">Polythene bags with sequential numbering for </w:t>
      </w:r>
      <w:r w:rsidR="00016C8F">
        <w:t xml:space="preserve">security </w:t>
      </w:r>
      <w:r w:rsidR="00295D3E">
        <w:t>-</w:t>
      </w:r>
      <w:r w:rsidR="00016C8F">
        <w:t>ideal</w:t>
      </w:r>
      <w:r>
        <w:t xml:space="preserve"> for cash, vouchers, and coinage. Bags can be overprinted and manufactured in clear or opaque polythene.</w:t>
      </w:r>
    </w:p>
    <w:p w:rsidR="00FC5071" w:rsidRDefault="00775981" w:rsidP="00775981">
      <w:pPr>
        <w:spacing w:line="360" w:lineRule="auto"/>
        <w:ind w:firstLine="720"/>
        <w:jc w:val="both"/>
      </w:pPr>
      <w:r w:rsidRPr="000A40A6">
        <w:rPr>
          <w:i/>
        </w:rPr>
        <w:t>Grip-Seal Bags</w:t>
      </w:r>
      <w:r>
        <w:t>: Manufactured in 50 or 75 micron polythene these bags are ideal for craft materials, components, jewellery.</w:t>
      </w:r>
    </w:p>
    <w:p w:rsidR="00436B1F" w:rsidRDefault="00436B1F" w:rsidP="00436B1F">
      <w:pPr>
        <w:spacing w:line="360" w:lineRule="auto"/>
        <w:ind w:firstLine="720"/>
        <w:jc w:val="both"/>
      </w:pPr>
      <w:r w:rsidRPr="000A40A6">
        <w:rPr>
          <w:i/>
        </w:rPr>
        <w:lastRenderedPageBreak/>
        <w:t>100% Recycled Grey Mailing Envelopes</w:t>
      </w:r>
      <w:r>
        <w:t>: Made from 100% recycled 60 micron grey polythene. The envelopes are waterproof, strong and tough, suitable for most mail order items.</w:t>
      </w:r>
    </w:p>
    <w:p w:rsidR="00FC5071" w:rsidRDefault="00DD112A" w:rsidP="00DD112A">
      <w:pPr>
        <w:spacing w:line="360" w:lineRule="auto"/>
        <w:ind w:firstLine="720"/>
        <w:jc w:val="both"/>
      </w:pPr>
      <w:r w:rsidRPr="000A40A6">
        <w:rPr>
          <w:i/>
        </w:rPr>
        <w:t>Carrier bag</w:t>
      </w:r>
      <w:r>
        <w:t xml:space="preserve">: Bespoke Carrier bags available in clear or </w:t>
      </w:r>
      <w:r w:rsidR="00BB0E83">
        <w:t>colored</w:t>
      </w:r>
      <w:r>
        <w:t xml:space="preserve"> film and can be printed in up to 8 </w:t>
      </w:r>
      <w:r w:rsidR="00BB0E83">
        <w:t>colors</w:t>
      </w:r>
      <w:r>
        <w:t>. Please call our team for a quotation.</w:t>
      </w:r>
    </w:p>
    <w:p w:rsidR="001837C7" w:rsidRDefault="001837C7" w:rsidP="00DD112A">
      <w:pPr>
        <w:spacing w:line="360" w:lineRule="auto"/>
        <w:ind w:firstLine="720"/>
        <w:jc w:val="both"/>
      </w:pPr>
    </w:p>
    <w:p w:rsidR="001837C7" w:rsidRDefault="001837C7" w:rsidP="00DD112A">
      <w:pPr>
        <w:spacing w:line="360" w:lineRule="auto"/>
        <w:ind w:firstLine="720"/>
        <w:jc w:val="both"/>
      </w:pPr>
      <w:r>
        <w:t xml:space="preserve">They </w:t>
      </w:r>
      <w:r w:rsidR="00AC11A1">
        <w:t xml:space="preserve">take </w:t>
      </w:r>
      <w:r w:rsidRPr="001837C7">
        <w:t xml:space="preserve">environmental responsibilities very seriously. </w:t>
      </w:r>
      <w:r w:rsidR="00886B87">
        <w:t>They</w:t>
      </w:r>
      <w:r w:rsidRPr="001837C7">
        <w:t xml:space="preserve"> offer an extensive range of products that are kinder to our environment including bio-degradable, compostable and recycled materials.</w:t>
      </w:r>
    </w:p>
    <w:p w:rsidR="00886B87" w:rsidRDefault="00886B87" w:rsidP="00DD112A">
      <w:pPr>
        <w:spacing w:line="360" w:lineRule="auto"/>
        <w:ind w:firstLine="720"/>
        <w:jc w:val="both"/>
      </w:pPr>
    </w:p>
    <w:p w:rsidR="00886B87" w:rsidRDefault="00886B87" w:rsidP="00DD112A">
      <w:pPr>
        <w:spacing w:line="360" w:lineRule="auto"/>
        <w:ind w:firstLine="720"/>
        <w:jc w:val="both"/>
      </w:pPr>
      <w:r w:rsidRPr="00886B87">
        <w:t xml:space="preserve">Polythene and polypropylene are fully recyclable whether they have been printed on or not. The printed or colored films are dyed in the recycling process and are used for products like black bin liners. The clear waste is made back into clear film (although the end product is slightly cloudier than virgin film) – </w:t>
      </w:r>
      <w:r>
        <w:t>They</w:t>
      </w:r>
      <w:r w:rsidRPr="00886B87">
        <w:t xml:space="preserve"> buy this film back to make stock and bespoke products.</w:t>
      </w:r>
    </w:p>
    <w:p w:rsidR="00EB7E4F" w:rsidRDefault="00EB7E4F" w:rsidP="00DD112A">
      <w:pPr>
        <w:spacing w:line="360" w:lineRule="auto"/>
        <w:ind w:firstLine="720"/>
        <w:jc w:val="both"/>
      </w:pPr>
    </w:p>
    <w:p w:rsidR="00EB7E4F" w:rsidRDefault="009C333B" w:rsidP="00DD112A">
      <w:pPr>
        <w:spacing w:line="360" w:lineRule="auto"/>
        <w:ind w:firstLine="720"/>
        <w:jc w:val="both"/>
      </w:pPr>
      <w:r w:rsidRPr="009C333B">
        <w:t xml:space="preserve">In addition to the products </w:t>
      </w:r>
      <w:r w:rsidR="00620E6D">
        <w:t>they</w:t>
      </w:r>
      <w:r w:rsidRPr="009C333B">
        <w:t xml:space="preserve"> offer, the company also does everything it can to limit environmental impacts. This includes recycling all process waste and all possible office waste including print cartridges and paper. </w:t>
      </w:r>
      <w:r w:rsidR="00620E6D">
        <w:t>They</w:t>
      </w:r>
      <w:r w:rsidRPr="009C333B">
        <w:t xml:space="preserve"> have also had an energy reduction </w:t>
      </w:r>
      <w:r w:rsidR="00620E6D">
        <w:t>progra</w:t>
      </w:r>
      <w:r w:rsidR="00620E6D" w:rsidRPr="009C333B">
        <w:t>me</w:t>
      </w:r>
      <w:r w:rsidRPr="009C333B">
        <w:t xml:space="preserve"> to reduce our carbon footprint and have succeeded in reducing our power usage by 15%.</w:t>
      </w:r>
    </w:p>
    <w:p w:rsidR="00620E6D" w:rsidRDefault="00620E6D" w:rsidP="00DD112A">
      <w:pPr>
        <w:spacing w:line="360" w:lineRule="auto"/>
        <w:ind w:firstLine="720"/>
        <w:jc w:val="both"/>
      </w:pPr>
    </w:p>
    <w:p w:rsidR="00016C8F" w:rsidRPr="00C63D38" w:rsidRDefault="00016C8F" w:rsidP="002E5EDA">
      <w:pPr>
        <w:spacing w:line="360" w:lineRule="auto"/>
        <w:ind w:firstLine="720"/>
        <w:jc w:val="both"/>
      </w:pPr>
    </w:p>
    <w:p w:rsidR="00490FC0" w:rsidRPr="00C63D38" w:rsidRDefault="00490FC0" w:rsidP="002E5EDA">
      <w:pPr>
        <w:spacing w:line="360" w:lineRule="auto"/>
        <w:jc w:val="both"/>
      </w:pPr>
    </w:p>
    <w:p w:rsidR="00490FC0" w:rsidRPr="00C63D38" w:rsidRDefault="00490FC0" w:rsidP="00363E61"/>
    <w:p w:rsidR="00490FC0" w:rsidRDefault="00490FC0" w:rsidP="00363E61"/>
    <w:p w:rsidR="000672B6" w:rsidRDefault="000672B6" w:rsidP="00363E61"/>
    <w:p w:rsidR="000672B6" w:rsidRDefault="000672B6" w:rsidP="00363E61"/>
    <w:p w:rsidR="000672B6" w:rsidRPr="00C63D38" w:rsidRDefault="000672B6" w:rsidP="00363E61"/>
    <w:p w:rsidR="00490FC0" w:rsidRPr="00C63D38" w:rsidRDefault="00490FC0" w:rsidP="00363E61"/>
    <w:p w:rsidR="00490FC0" w:rsidRPr="00C63D38" w:rsidRDefault="00490FC0" w:rsidP="00363E61"/>
    <w:p w:rsidR="00490FC0" w:rsidRPr="00C63D38" w:rsidRDefault="00490FC0" w:rsidP="00363E61"/>
    <w:p w:rsidR="00490FC0" w:rsidRPr="00C63D38" w:rsidRDefault="00490FC0" w:rsidP="00363E61"/>
    <w:p w:rsidR="00490FC0" w:rsidRPr="00C63D38" w:rsidRDefault="00490FC0" w:rsidP="00363E61"/>
    <w:p w:rsidR="00490FC0" w:rsidRPr="00C63D38" w:rsidRDefault="00490FC0" w:rsidP="00363E61"/>
    <w:p w:rsidR="00490FC0" w:rsidRPr="00C63D38" w:rsidRDefault="00490FC0" w:rsidP="00363E61"/>
    <w:p w:rsidR="00490FC0" w:rsidRPr="00C63D38" w:rsidRDefault="00490FC0" w:rsidP="00363E61"/>
    <w:p w:rsidR="00802C6F" w:rsidRDefault="00802C6F" w:rsidP="00490FC0">
      <w:pPr>
        <w:spacing w:before="100" w:beforeAutospacing="1" w:after="100" w:afterAutospacing="1" w:line="480" w:lineRule="auto"/>
        <w:ind w:firstLine="720"/>
        <w:jc w:val="both"/>
      </w:pPr>
    </w:p>
    <w:p w:rsidR="00802C6F" w:rsidRDefault="00802C6F" w:rsidP="00802C6F">
      <w:pPr>
        <w:spacing w:before="100" w:beforeAutospacing="1" w:after="100" w:afterAutospacing="1" w:line="480" w:lineRule="auto"/>
        <w:jc w:val="both"/>
      </w:pPr>
    </w:p>
    <w:p w:rsidR="000672B6" w:rsidRDefault="000672B6" w:rsidP="00802C6F">
      <w:pPr>
        <w:spacing w:before="100" w:beforeAutospacing="1" w:after="100" w:afterAutospacing="1" w:line="480" w:lineRule="auto"/>
        <w:jc w:val="both"/>
      </w:pPr>
    </w:p>
    <w:p w:rsidR="000672B6" w:rsidRDefault="000672B6" w:rsidP="00802C6F">
      <w:pPr>
        <w:spacing w:before="100" w:beforeAutospacing="1" w:after="100" w:afterAutospacing="1" w:line="480" w:lineRule="auto"/>
        <w:jc w:val="both"/>
      </w:pPr>
    </w:p>
    <w:p w:rsidR="000672B6" w:rsidRDefault="000672B6" w:rsidP="00802C6F">
      <w:pPr>
        <w:spacing w:before="100" w:beforeAutospacing="1" w:after="100" w:afterAutospacing="1" w:line="480" w:lineRule="auto"/>
        <w:jc w:val="both"/>
      </w:pPr>
    </w:p>
    <w:p w:rsidR="000672B6" w:rsidRDefault="000672B6" w:rsidP="00802C6F">
      <w:pPr>
        <w:spacing w:before="100" w:beforeAutospacing="1" w:after="100" w:afterAutospacing="1" w:line="480" w:lineRule="auto"/>
        <w:jc w:val="both"/>
      </w:pPr>
    </w:p>
    <w:p w:rsidR="000672B6" w:rsidRDefault="000672B6" w:rsidP="00802C6F">
      <w:pPr>
        <w:spacing w:before="100" w:beforeAutospacing="1" w:after="100" w:afterAutospacing="1" w:line="480" w:lineRule="auto"/>
        <w:jc w:val="both"/>
      </w:pPr>
    </w:p>
    <w:p w:rsidR="000672B6" w:rsidRDefault="000672B6" w:rsidP="00802C6F">
      <w:pPr>
        <w:spacing w:before="100" w:beforeAutospacing="1" w:after="100" w:afterAutospacing="1" w:line="480" w:lineRule="auto"/>
        <w:jc w:val="both"/>
      </w:pPr>
    </w:p>
    <w:p w:rsidR="00490FC0" w:rsidRPr="00C63D38" w:rsidRDefault="004C36E4" w:rsidP="00802C6F">
      <w:pPr>
        <w:spacing w:before="100" w:beforeAutospacing="1" w:after="100" w:afterAutospacing="1" w:line="480" w:lineRule="auto"/>
        <w:jc w:val="both"/>
      </w:pPr>
      <w:r>
        <w:rPr>
          <w:noProof/>
        </w:rPr>
        <w:pict>
          <v:shape id="_x0000_s1036" type="#_x0000_t98" style="position:absolute;left:0;text-align:left;margin-left:39pt;margin-top:13.65pt;width:380.55pt;height:84.75pt;z-index:251675648">
            <v:textbox style="mso-next-textbox:#_x0000_s1036">
              <w:txbxContent>
                <w:p w:rsidR="00912658" w:rsidRPr="00BE374A" w:rsidRDefault="00912658" w:rsidP="00490FC0">
                  <w:pPr>
                    <w:rPr>
                      <w:b/>
                      <w:sz w:val="72"/>
                      <w:szCs w:val="72"/>
                    </w:rPr>
                  </w:pPr>
                  <w:r w:rsidRPr="00BE374A">
                    <w:rPr>
                      <w:b/>
                      <w:sz w:val="72"/>
                      <w:szCs w:val="72"/>
                    </w:rPr>
                    <w:t>SYSTEM ANALYSIS</w:t>
                  </w:r>
                </w:p>
              </w:txbxContent>
            </v:textbox>
          </v:shape>
        </w:pict>
      </w:r>
    </w:p>
    <w:p w:rsidR="00490FC0" w:rsidRPr="00C63D38" w:rsidRDefault="00490FC0" w:rsidP="00490FC0">
      <w:pPr>
        <w:spacing w:before="100" w:beforeAutospacing="1" w:after="100" w:afterAutospacing="1" w:line="480" w:lineRule="auto"/>
        <w:ind w:firstLine="720"/>
        <w:jc w:val="both"/>
      </w:pPr>
    </w:p>
    <w:p w:rsidR="00490FC0" w:rsidRPr="00C63D38" w:rsidRDefault="00490FC0" w:rsidP="00490FC0">
      <w:pPr>
        <w:spacing w:before="100" w:beforeAutospacing="1" w:after="100" w:afterAutospacing="1" w:line="480" w:lineRule="auto"/>
        <w:ind w:firstLine="720"/>
        <w:jc w:val="both"/>
      </w:pPr>
    </w:p>
    <w:p w:rsidR="00490FC0" w:rsidRPr="00C63D38" w:rsidRDefault="00490FC0" w:rsidP="00490FC0">
      <w:pPr>
        <w:spacing w:before="100" w:beforeAutospacing="1" w:after="100" w:afterAutospacing="1" w:line="480" w:lineRule="auto"/>
        <w:ind w:firstLine="720"/>
        <w:jc w:val="both"/>
      </w:pPr>
    </w:p>
    <w:p w:rsidR="00490FC0" w:rsidRPr="00C63D38" w:rsidRDefault="00490FC0" w:rsidP="00490FC0">
      <w:pPr>
        <w:spacing w:before="100" w:beforeAutospacing="1" w:after="100" w:afterAutospacing="1" w:line="480" w:lineRule="auto"/>
        <w:ind w:firstLine="720"/>
        <w:jc w:val="both"/>
      </w:pPr>
    </w:p>
    <w:p w:rsidR="00490FC0" w:rsidRPr="00C63D38" w:rsidRDefault="00490FC0" w:rsidP="00490FC0">
      <w:pPr>
        <w:spacing w:before="100" w:beforeAutospacing="1" w:after="100" w:afterAutospacing="1" w:line="480" w:lineRule="auto"/>
        <w:ind w:firstLine="720"/>
        <w:jc w:val="both"/>
      </w:pPr>
    </w:p>
    <w:p w:rsidR="00490FC0" w:rsidRPr="00C63D38" w:rsidRDefault="00490FC0" w:rsidP="00490FC0">
      <w:pPr>
        <w:spacing w:before="100" w:beforeAutospacing="1" w:after="100" w:afterAutospacing="1" w:line="480" w:lineRule="auto"/>
        <w:ind w:firstLine="720"/>
        <w:jc w:val="both"/>
      </w:pPr>
    </w:p>
    <w:p w:rsidR="00490FC0" w:rsidRPr="00C63D38" w:rsidRDefault="00490FC0" w:rsidP="00490FC0">
      <w:pPr>
        <w:spacing w:before="100" w:beforeAutospacing="1" w:after="100" w:afterAutospacing="1" w:line="480" w:lineRule="auto"/>
        <w:ind w:firstLine="720"/>
        <w:jc w:val="both"/>
      </w:pPr>
    </w:p>
    <w:p w:rsidR="00490FC0" w:rsidRPr="00C63D38" w:rsidRDefault="00490FC0" w:rsidP="00490FC0">
      <w:pPr>
        <w:spacing w:before="100" w:beforeAutospacing="1" w:after="100" w:afterAutospacing="1" w:line="480" w:lineRule="auto"/>
        <w:ind w:firstLine="720"/>
        <w:jc w:val="both"/>
      </w:pPr>
    </w:p>
    <w:p w:rsidR="00490FC0" w:rsidRDefault="00490FC0" w:rsidP="00363E61"/>
    <w:p w:rsidR="00802C6F" w:rsidRPr="00C63D38" w:rsidRDefault="00802C6F" w:rsidP="00363E61"/>
    <w:p w:rsidR="000672B6" w:rsidRDefault="000672B6" w:rsidP="003C5685">
      <w:pPr>
        <w:spacing w:before="100" w:beforeAutospacing="1" w:after="100" w:afterAutospacing="1" w:line="480" w:lineRule="auto"/>
        <w:jc w:val="center"/>
        <w:rPr>
          <w:b/>
          <w:sz w:val="40"/>
          <w:szCs w:val="40"/>
          <w:u w:val="single"/>
        </w:rPr>
      </w:pPr>
    </w:p>
    <w:p w:rsidR="006F714D" w:rsidRPr="0000658A" w:rsidRDefault="00B9299C" w:rsidP="003C5685">
      <w:pPr>
        <w:spacing w:before="100" w:beforeAutospacing="1" w:after="100" w:afterAutospacing="1" w:line="480" w:lineRule="auto"/>
        <w:jc w:val="center"/>
        <w:rPr>
          <w:b/>
          <w:sz w:val="40"/>
          <w:szCs w:val="40"/>
          <w:u w:val="single"/>
        </w:rPr>
      </w:pPr>
      <w:r w:rsidRPr="0000658A">
        <w:rPr>
          <w:b/>
          <w:sz w:val="40"/>
          <w:szCs w:val="40"/>
          <w:u w:val="single"/>
        </w:rPr>
        <w:t>2.</w:t>
      </w:r>
      <w:r w:rsidR="006F714D" w:rsidRPr="0000658A">
        <w:rPr>
          <w:b/>
          <w:sz w:val="40"/>
          <w:szCs w:val="40"/>
          <w:u w:val="single"/>
        </w:rPr>
        <w:t>SYSTEM  ANALYSIS</w:t>
      </w:r>
    </w:p>
    <w:p w:rsidR="00175319" w:rsidRDefault="00175319" w:rsidP="00BD4F6A">
      <w:pPr>
        <w:spacing w:line="360" w:lineRule="auto"/>
        <w:jc w:val="both"/>
        <w:rPr>
          <w:b/>
          <w:sz w:val="32"/>
          <w:szCs w:val="32"/>
        </w:rPr>
      </w:pPr>
      <w:r w:rsidRPr="0000658A">
        <w:rPr>
          <w:b/>
          <w:sz w:val="32"/>
          <w:szCs w:val="32"/>
        </w:rPr>
        <w:t>2.1 EXISTING SYSTEM</w:t>
      </w:r>
    </w:p>
    <w:p w:rsidR="008B3C39" w:rsidRPr="0000658A" w:rsidRDefault="008B3C39" w:rsidP="00BD4F6A">
      <w:pPr>
        <w:spacing w:line="360" w:lineRule="auto"/>
        <w:jc w:val="both"/>
        <w:rPr>
          <w:b/>
          <w:sz w:val="32"/>
          <w:szCs w:val="32"/>
        </w:rPr>
      </w:pPr>
    </w:p>
    <w:p w:rsidR="00AD4B33" w:rsidRDefault="00AD4B33" w:rsidP="00077D5D">
      <w:pPr>
        <w:spacing w:line="360" w:lineRule="auto"/>
        <w:ind w:firstLine="720"/>
        <w:jc w:val="both"/>
      </w:pPr>
      <w:r>
        <w:t>Existing system is a traditional book keeping system. It is very difficult to process and maintain. Searching for a particular purchase detail, sales detail and order detail are tedious process.</w:t>
      </w:r>
      <w:r w:rsidR="00CA73CA" w:rsidRPr="00CA73CA">
        <w:t xml:space="preserve"> </w:t>
      </w:r>
      <w:r w:rsidR="00CA73CA">
        <w:t xml:space="preserve">In earlier days our company used traditional book keeping system for keeping all the details regarding to that company. It has many demerits .It is more time consuming, need more space and there is a chance to damage also. It is very hard to find a record about a particular transaction. And more tedious manual processing is required to get summary. The hardest work is payments made step by step. It requires extra records to maintain these transaction details.  </w:t>
      </w:r>
    </w:p>
    <w:p w:rsidR="00AD4B33" w:rsidRDefault="00AD4B33" w:rsidP="00AD4B33">
      <w:pPr>
        <w:ind w:firstLine="720"/>
        <w:jc w:val="both"/>
      </w:pPr>
    </w:p>
    <w:p w:rsidR="004573C2" w:rsidRDefault="004573C2" w:rsidP="00BD4F6A">
      <w:pPr>
        <w:spacing w:line="360" w:lineRule="auto"/>
        <w:jc w:val="both"/>
        <w:rPr>
          <w:b/>
          <w:bCs/>
        </w:rPr>
      </w:pPr>
      <w:r w:rsidRPr="0000658A">
        <w:rPr>
          <w:b/>
          <w:bCs/>
        </w:rPr>
        <w:t>DRAWBACKS OF EXISTING SYSTEM:</w:t>
      </w:r>
    </w:p>
    <w:p w:rsidR="00D04D61" w:rsidRDefault="00D04D61" w:rsidP="00D04D61">
      <w:pPr>
        <w:suppressAutoHyphens/>
        <w:spacing w:line="360" w:lineRule="auto"/>
        <w:ind w:left="360"/>
        <w:jc w:val="both"/>
      </w:pPr>
    </w:p>
    <w:p w:rsidR="004573C2" w:rsidRPr="0000658A" w:rsidRDefault="004573C2" w:rsidP="00832355">
      <w:pPr>
        <w:numPr>
          <w:ilvl w:val="0"/>
          <w:numId w:val="6"/>
        </w:numPr>
        <w:tabs>
          <w:tab w:val="left" w:pos="360"/>
        </w:tabs>
        <w:suppressAutoHyphens/>
        <w:spacing w:line="360" w:lineRule="auto"/>
        <w:jc w:val="both"/>
      </w:pPr>
      <w:r w:rsidRPr="0000658A">
        <w:t>Most of the processes are manually operated; hence there is a chance of erroneous data processing.</w:t>
      </w:r>
    </w:p>
    <w:p w:rsidR="004573C2" w:rsidRPr="0000658A" w:rsidRDefault="004573C2" w:rsidP="00832355">
      <w:pPr>
        <w:widowControl w:val="0"/>
        <w:numPr>
          <w:ilvl w:val="0"/>
          <w:numId w:val="5"/>
        </w:numPr>
        <w:tabs>
          <w:tab w:val="clear" w:pos="0"/>
          <w:tab w:val="left" w:pos="360"/>
        </w:tabs>
        <w:suppressAutoHyphens/>
        <w:autoSpaceDE w:val="0"/>
        <w:spacing w:line="360" w:lineRule="auto"/>
        <w:ind w:left="360"/>
        <w:jc w:val="both"/>
      </w:pPr>
      <w:r w:rsidRPr="0000658A">
        <w:t>Poor reliability of finally submitted data.</w:t>
      </w:r>
    </w:p>
    <w:p w:rsidR="004573C2" w:rsidRPr="0000658A" w:rsidRDefault="0051045E" w:rsidP="00832355">
      <w:pPr>
        <w:widowControl w:val="0"/>
        <w:numPr>
          <w:ilvl w:val="0"/>
          <w:numId w:val="5"/>
        </w:numPr>
        <w:tabs>
          <w:tab w:val="clear" w:pos="0"/>
          <w:tab w:val="left" w:pos="360"/>
        </w:tabs>
        <w:suppressAutoHyphens/>
        <w:autoSpaceDE w:val="0"/>
        <w:spacing w:line="360" w:lineRule="auto"/>
        <w:ind w:left="360"/>
        <w:jc w:val="both"/>
      </w:pPr>
      <w:r>
        <w:t>Large time consumption</w:t>
      </w:r>
    </w:p>
    <w:p w:rsidR="004573C2" w:rsidRPr="0000658A" w:rsidRDefault="004573C2" w:rsidP="00832355">
      <w:pPr>
        <w:widowControl w:val="0"/>
        <w:numPr>
          <w:ilvl w:val="0"/>
          <w:numId w:val="5"/>
        </w:numPr>
        <w:tabs>
          <w:tab w:val="clear" w:pos="0"/>
          <w:tab w:val="left" w:pos="360"/>
        </w:tabs>
        <w:suppressAutoHyphens/>
        <w:autoSpaceDE w:val="0"/>
        <w:spacing w:line="360" w:lineRule="auto"/>
        <w:ind w:left="360"/>
        <w:jc w:val="both"/>
      </w:pPr>
      <w:r w:rsidRPr="0000658A">
        <w:t>Manual process is very tedious and highly complex.</w:t>
      </w:r>
    </w:p>
    <w:p w:rsidR="004573C2" w:rsidRPr="0000658A" w:rsidRDefault="004573C2" w:rsidP="00832355">
      <w:pPr>
        <w:widowControl w:val="0"/>
        <w:numPr>
          <w:ilvl w:val="0"/>
          <w:numId w:val="5"/>
        </w:numPr>
        <w:tabs>
          <w:tab w:val="clear" w:pos="0"/>
          <w:tab w:val="left" w:pos="360"/>
        </w:tabs>
        <w:suppressAutoHyphens/>
        <w:autoSpaceDE w:val="0"/>
        <w:spacing w:line="360" w:lineRule="auto"/>
        <w:ind w:left="360"/>
        <w:jc w:val="both"/>
      </w:pPr>
      <w:r w:rsidRPr="0000658A">
        <w:t>Not flexible &amp; not user friendly.</w:t>
      </w:r>
    </w:p>
    <w:p w:rsidR="004573C2" w:rsidRPr="0000658A" w:rsidRDefault="004573C2" w:rsidP="00832355">
      <w:pPr>
        <w:widowControl w:val="0"/>
        <w:numPr>
          <w:ilvl w:val="0"/>
          <w:numId w:val="5"/>
        </w:numPr>
        <w:tabs>
          <w:tab w:val="clear" w:pos="0"/>
          <w:tab w:val="left" w:pos="360"/>
        </w:tabs>
        <w:suppressAutoHyphens/>
        <w:autoSpaceDE w:val="0"/>
        <w:spacing w:line="360" w:lineRule="auto"/>
        <w:ind w:left="360"/>
        <w:jc w:val="both"/>
      </w:pPr>
      <w:r w:rsidRPr="0000658A">
        <w:t>Requires lots of human efforts and is less efficient.</w:t>
      </w:r>
    </w:p>
    <w:p w:rsidR="004573C2" w:rsidRPr="0051045E" w:rsidRDefault="004573C2" w:rsidP="00832355">
      <w:pPr>
        <w:widowControl w:val="0"/>
        <w:numPr>
          <w:ilvl w:val="0"/>
          <w:numId w:val="5"/>
        </w:numPr>
        <w:tabs>
          <w:tab w:val="clear" w:pos="0"/>
          <w:tab w:val="left" w:pos="360"/>
        </w:tabs>
        <w:suppressAutoHyphens/>
        <w:autoSpaceDE w:val="0"/>
        <w:spacing w:line="360" w:lineRule="auto"/>
        <w:ind w:left="360"/>
        <w:jc w:val="both"/>
        <w:rPr>
          <w:rFonts w:ascii="Georgia" w:hAnsi="Georgia" w:cs="Arial"/>
        </w:rPr>
      </w:pPr>
      <w:r w:rsidRPr="0000658A">
        <w:t>Record keeping is very difficult.</w:t>
      </w:r>
    </w:p>
    <w:p w:rsidR="0051045E" w:rsidRPr="00953CC3" w:rsidRDefault="00B15DAC" w:rsidP="00832355">
      <w:pPr>
        <w:widowControl w:val="0"/>
        <w:numPr>
          <w:ilvl w:val="0"/>
          <w:numId w:val="5"/>
        </w:numPr>
        <w:tabs>
          <w:tab w:val="clear" w:pos="0"/>
          <w:tab w:val="left" w:pos="360"/>
        </w:tabs>
        <w:suppressAutoHyphens/>
        <w:autoSpaceDE w:val="0"/>
        <w:spacing w:line="360" w:lineRule="auto"/>
        <w:ind w:left="360"/>
        <w:jc w:val="both"/>
      </w:pPr>
      <w:r w:rsidRPr="00953CC3">
        <w:t>Manual records are very difficult to be maintained safe</w:t>
      </w:r>
    </w:p>
    <w:p w:rsidR="00B15DAC" w:rsidRPr="00B14AFC" w:rsidRDefault="00B15DAC" w:rsidP="00832355">
      <w:pPr>
        <w:widowControl w:val="0"/>
        <w:numPr>
          <w:ilvl w:val="0"/>
          <w:numId w:val="5"/>
        </w:numPr>
        <w:tabs>
          <w:tab w:val="clear" w:pos="0"/>
          <w:tab w:val="left" w:pos="360"/>
        </w:tabs>
        <w:suppressAutoHyphens/>
        <w:autoSpaceDE w:val="0"/>
        <w:spacing w:line="360" w:lineRule="auto"/>
        <w:ind w:left="360"/>
        <w:jc w:val="both"/>
        <w:rPr>
          <w:rStyle w:val="apple-converted-space"/>
        </w:rPr>
      </w:pPr>
      <w:r w:rsidRPr="00B14AFC">
        <w:rPr>
          <w:color w:val="3A2A34"/>
        </w:rPr>
        <w:t>Business can see itself in fines and penalties if records are lost</w:t>
      </w:r>
      <w:r w:rsidRPr="00B14AFC">
        <w:rPr>
          <w:rStyle w:val="apple-converted-space"/>
          <w:color w:val="3A2A34"/>
        </w:rPr>
        <w:t> </w:t>
      </w:r>
    </w:p>
    <w:p w:rsidR="00BE374A" w:rsidRPr="00B14AFC" w:rsidRDefault="00B15DAC" w:rsidP="00832355">
      <w:pPr>
        <w:widowControl w:val="0"/>
        <w:numPr>
          <w:ilvl w:val="0"/>
          <w:numId w:val="5"/>
        </w:numPr>
        <w:tabs>
          <w:tab w:val="clear" w:pos="0"/>
          <w:tab w:val="left" w:pos="360"/>
        </w:tabs>
        <w:suppressAutoHyphens/>
        <w:autoSpaceDE w:val="0"/>
        <w:spacing w:before="100" w:beforeAutospacing="1" w:after="100" w:afterAutospacing="1" w:line="360" w:lineRule="auto"/>
        <w:ind w:left="360"/>
        <w:jc w:val="both"/>
        <w:rPr>
          <w:b/>
        </w:rPr>
      </w:pPr>
      <w:r w:rsidRPr="00B14AFC">
        <w:rPr>
          <w:color w:val="3A2A34"/>
        </w:rPr>
        <w:t>Manual records are easier to be falsified, modified, altered or vanished, as compared</w:t>
      </w:r>
      <w:r w:rsidRPr="00B14AFC">
        <w:rPr>
          <w:rStyle w:val="apple-converted-space"/>
          <w:color w:val="3A2A34"/>
        </w:rPr>
        <w:t> </w:t>
      </w:r>
      <w:r w:rsidRPr="00B14AFC">
        <w:rPr>
          <w:color w:val="3A2A34"/>
        </w:rPr>
        <w:br/>
        <w:t>to computerized records which become very safe when using passwords, firewalls,</w:t>
      </w:r>
      <w:r w:rsidRPr="00B14AFC">
        <w:rPr>
          <w:rStyle w:val="apple-converted-space"/>
          <w:color w:val="3A2A34"/>
        </w:rPr>
        <w:t> </w:t>
      </w:r>
      <w:r w:rsidRPr="00B14AFC">
        <w:rPr>
          <w:color w:val="3A2A34"/>
        </w:rPr>
        <w:br/>
        <w:t>and back-ups.</w:t>
      </w:r>
    </w:p>
    <w:p w:rsidR="00CB44B4" w:rsidRDefault="00CB44B4" w:rsidP="00BD4F6A">
      <w:pPr>
        <w:spacing w:before="100" w:beforeAutospacing="1" w:after="100" w:afterAutospacing="1" w:line="360" w:lineRule="auto"/>
        <w:jc w:val="both"/>
        <w:rPr>
          <w:b/>
          <w:sz w:val="32"/>
          <w:szCs w:val="32"/>
        </w:rPr>
      </w:pPr>
    </w:p>
    <w:p w:rsidR="00175319" w:rsidRPr="0000658A" w:rsidRDefault="00175319" w:rsidP="00BD4F6A">
      <w:pPr>
        <w:spacing w:before="100" w:beforeAutospacing="1" w:after="100" w:afterAutospacing="1" w:line="360" w:lineRule="auto"/>
        <w:jc w:val="both"/>
        <w:rPr>
          <w:b/>
          <w:sz w:val="32"/>
          <w:szCs w:val="32"/>
        </w:rPr>
      </w:pPr>
      <w:r w:rsidRPr="0000658A">
        <w:rPr>
          <w:b/>
          <w:sz w:val="32"/>
          <w:szCs w:val="32"/>
        </w:rPr>
        <w:t>2.2 PROPOSED SYSTEM</w:t>
      </w:r>
    </w:p>
    <w:p w:rsidR="00302869" w:rsidRDefault="00302869" w:rsidP="007769D5">
      <w:pPr>
        <w:spacing w:line="360" w:lineRule="auto"/>
        <w:ind w:firstLine="720"/>
        <w:jc w:val="both"/>
      </w:pPr>
      <w:r w:rsidRPr="005513CF">
        <w:t>The Proposed sys</w:t>
      </w:r>
      <w:r>
        <w:t xml:space="preserve">tem is a computerized system </w:t>
      </w:r>
      <w:r w:rsidRPr="005513CF">
        <w:t>which is maintained at Centrali</w:t>
      </w:r>
      <w:r>
        <w:t>zed databases</w:t>
      </w:r>
      <w:r w:rsidRPr="005513CF">
        <w:t xml:space="preserve">. And maintaining all the records </w:t>
      </w:r>
      <w:r w:rsidR="007769D5" w:rsidRPr="005513CF">
        <w:t xml:space="preserve">in </w:t>
      </w:r>
      <w:r w:rsidR="007769D5">
        <w:t>database</w:t>
      </w:r>
      <w:r w:rsidRPr="005513CF">
        <w:t xml:space="preserve"> which makes it very easy to access and retrieve data from the database. If they want any record they can easily search all the records.</w:t>
      </w:r>
      <w:r>
        <w:t xml:space="preserve"> The reporting facility makes system more useful.</w:t>
      </w:r>
    </w:p>
    <w:p w:rsidR="004475DD" w:rsidRPr="0000658A" w:rsidRDefault="004475DD" w:rsidP="00BD4F6A">
      <w:pPr>
        <w:widowControl w:val="0"/>
        <w:autoSpaceDE w:val="0"/>
        <w:spacing w:line="360" w:lineRule="auto"/>
        <w:jc w:val="both"/>
      </w:pPr>
    </w:p>
    <w:p w:rsidR="004B7DAB" w:rsidRDefault="004B7DAB" w:rsidP="00BD4F6A">
      <w:pPr>
        <w:spacing w:line="360" w:lineRule="auto"/>
        <w:jc w:val="both"/>
        <w:rPr>
          <w:b/>
          <w:bCs/>
        </w:rPr>
      </w:pPr>
      <w:r w:rsidRPr="0000658A">
        <w:rPr>
          <w:b/>
          <w:bCs/>
        </w:rPr>
        <w:t>MERITS OF PROPOSED SYSTEM:</w:t>
      </w:r>
    </w:p>
    <w:p w:rsidR="007769D5" w:rsidRPr="0000658A" w:rsidRDefault="007769D5" w:rsidP="00BD4F6A">
      <w:pPr>
        <w:spacing w:line="360" w:lineRule="auto"/>
        <w:jc w:val="both"/>
      </w:pPr>
    </w:p>
    <w:p w:rsidR="004B7DAB" w:rsidRPr="0000658A" w:rsidRDefault="0094346D" w:rsidP="00832355">
      <w:pPr>
        <w:widowControl w:val="0"/>
        <w:numPr>
          <w:ilvl w:val="0"/>
          <w:numId w:val="3"/>
        </w:numPr>
        <w:tabs>
          <w:tab w:val="clear" w:pos="0"/>
          <w:tab w:val="left" w:pos="900"/>
        </w:tabs>
        <w:suppressAutoHyphens/>
        <w:autoSpaceDE w:val="0"/>
        <w:spacing w:line="360" w:lineRule="auto"/>
        <w:ind w:left="900"/>
      </w:pPr>
      <w:r>
        <w:t xml:space="preserve">The managing tasks </w:t>
      </w:r>
      <w:r w:rsidR="004B7DAB" w:rsidRPr="0000658A">
        <w:t>of administrator can be made easy.</w:t>
      </w:r>
    </w:p>
    <w:p w:rsidR="004B7DAB" w:rsidRPr="0000658A" w:rsidRDefault="00284047" w:rsidP="00832355">
      <w:pPr>
        <w:widowControl w:val="0"/>
        <w:numPr>
          <w:ilvl w:val="0"/>
          <w:numId w:val="3"/>
        </w:numPr>
        <w:tabs>
          <w:tab w:val="clear" w:pos="0"/>
          <w:tab w:val="left" w:pos="900"/>
        </w:tabs>
        <w:suppressAutoHyphens/>
        <w:autoSpaceDE w:val="0"/>
        <w:spacing w:line="360" w:lineRule="auto"/>
        <w:ind w:left="900"/>
      </w:pPr>
      <w:r>
        <w:t>L</w:t>
      </w:r>
      <w:r w:rsidR="004B7DAB" w:rsidRPr="0000658A">
        <w:t>ess expensive and without any complications.</w:t>
      </w:r>
    </w:p>
    <w:p w:rsidR="004B7DAB" w:rsidRPr="0000658A" w:rsidRDefault="004B7DAB" w:rsidP="00832355">
      <w:pPr>
        <w:widowControl w:val="0"/>
        <w:numPr>
          <w:ilvl w:val="0"/>
          <w:numId w:val="3"/>
        </w:numPr>
        <w:tabs>
          <w:tab w:val="clear" w:pos="0"/>
          <w:tab w:val="left" w:pos="900"/>
        </w:tabs>
        <w:suppressAutoHyphens/>
        <w:autoSpaceDE w:val="0"/>
        <w:spacing w:line="360" w:lineRule="auto"/>
        <w:ind w:left="900"/>
      </w:pPr>
      <w:r w:rsidRPr="0000658A">
        <w:t>This is a less time consuming system with high efficiency and great reliability.</w:t>
      </w:r>
    </w:p>
    <w:p w:rsidR="004B7DAB" w:rsidRPr="0000658A" w:rsidRDefault="004B7DAB" w:rsidP="00832355">
      <w:pPr>
        <w:widowControl w:val="0"/>
        <w:numPr>
          <w:ilvl w:val="0"/>
          <w:numId w:val="4"/>
        </w:numPr>
        <w:tabs>
          <w:tab w:val="clear" w:pos="0"/>
          <w:tab w:val="left" w:pos="900"/>
        </w:tabs>
        <w:suppressAutoHyphens/>
        <w:autoSpaceDE w:val="0"/>
        <w:spacing w:line="360" w:lineRule="auto"/>
        <w:ind w:left="900"/>
      </w:pPr>
      <w:r w:rsidRPr="0000658A">
        <w:t xml:space="preserve">It can manage large amount of </w:t>
      </w:r>
      <w:r w:rsidR="005503FE">
        <w:t>data</w:t>
      </w:r>
      <w:r w:rsidRPr="0000658A">
        <w:t>, keep their information accurately and update the performance up-to-date.</w:t>
      </w:r>
    </w:p>
    <w:p w:rsidR="004B7DAB" w:rsidRPr="0000658A" w:rsidRDefault="004B7DAB" w:rsidP="00832355">
      <w:pPr>
        <w:widowControl w:val="0"/>
        <w:numPr>
          <w:ilvl w:val="0"/>
          <w:numId w:val="4"/>
        </w:numPr>
        <w:tabs>
          <w:tab w:val="clear" w:pos="0"/>
          <w:tab w:val="left" w:pos="900"/>
        </w:tabs>
        <w:suppressAutoHyphens/>
        <w:autoSpaceDE w:val="0"/>
        <w:spacing w:line="360" w:lineRule="auto"/>
        <w:ind w:left="900"/>
        <w:jc w:val="both"/>
      </w:pPr>
      <w:r w:rsidRPr="0000658A">
        <w:t>There is no chance of losing the data and security features are provided (By username and password).</w:t>
      </w:r>
    </w:p>
    <w:p w:rsidR="004B7DAB" w:rsidRPr="0000658A" w:rsidRDefault="004B7DAB" w:rsidP="00832355">
      <w:pPr>
        <w:widowControl w:val="0"/>
        <w:numPr>
          <w:ilvl w:val="0"/>
          <w:numId w:val="4"/>
        </w:numPr>
        <w:tabs>
          <w:tab w:val="clear" w:pos="0"/>
          <w:tab w:val="left" w:pos="900"/>
          <w:tab w:val="left" w:pos="5760"/>
          <w:tab w:val="left" w:pos="5850"/>
        </w:tabs>
        <w:suppressAutoHyphens/>
        <w:autoSpaceDE w:val="0"/>
        <w:spacing w:line="360" w:lineRule="auto"/>
        <w:ind w:left="900"/>
        <w:jc w:val="both"/>
      </w:pPr>
      <w:r w:rsidRPr="0000658A">
        <w:t>Provide good interaction with the user.</w:t>
      </w:r>
    </w:p>
    <w:p w:rsidR="004B7DAB" w:rsidRPr="0000658A" w:rsidRDefault="004B7DAB" w:rsidP="00832355">
      <w:pPr>
        <w:widowControl w:val="0"/>
        <w:numPr>
          <w:ilvl w:val="0"/>
          <w:numId w:val="4"/>
        </w:numPr>
        <w:tabs>
          <w:tab w:val="clear" w:pos="0"/>
          <w:tab w:val="left" w:pos="900"/>
          <w:tab w:val="left" w:pos="5760"/>
          <w:tab w:val="left" w:pos="5850"/>
        </w:tabs>
        <w:suppressAutoHyphens/>
        <w:autoSpaceDE w:val="0"/>
        <w:spacing w:line="360" w:lineRule="auto"/>
        <w:ind w:left="900"/>
        <w:jc w:val="both"/>
      </w:pPr>
      <w:r w:rsidRPr="0000658A">
        <w:t>Reduces paper works and brain works.</w:t>
      </w:r>
    </w:p>
    <w:p w:rsidR="004B7DAB" w:rsidRPr="0000658A" w:rsidRDefault="004B7DAB" w:rsidP="00832355">
      <w:pPr>
        <w:widowControl w:val="0"/>
        <w:numPr>
          <w:ilvl w:val="0"/>
          <w:numId w:val="4"/>
        </w:numPr>
        <w:tabs>
          <w:tab w:val="clear" w:pos="0"/>
          <w:tab w:val="left" w:pos="900"/>
          <w:tab w:val="left" w:pos="5760"/>
          <w:tab w:val="left" w:pos="5850"/>
        </w:tabs>
        <w:suppressAutoHyphens/>
        <w:autoSpaceDE w:val="0"/>
        <w:spacing w:line="360" w:lineRule="auto"/>
        <w:ind w:left="900"/>
        <w:jc w:val="both"/>
      </w:pPr>
      <w:r w:rsidRPr="0000658A">
        <w:t>The system should be faster.</w:t>
      </w:r>
    </w:p>
    <w:p w:rsidR="004B7DAB" w:rsidRPr="0000658A" w:rsidRDefault="004B7DAB" w:rsidP="00832355">
      <w:pPr>
        <w:numPr>
          <w:ilvl w:val="0"/>
          <w:numId w:val="7"/>
        </w:numPr>
        <w:tabs>
          <w:tab w:val="left" w:pos="900"/>
        </w:tabs>
        <w:suppressAutoHyphens/>
        <w:spacing w:line="360" w:lineRule="auto"/>
        <w:jc w:val="both"/>
        <w:rPr>
          <w:rFonts w:eastAsia="Arial Unicode MS"/>
        </w:rPr>
      </w:pPr>
      <w:r w:rsidRPr="0000658A">
        <w:rPr>
          <w:rFonts w:eastAsia="Arial Unicode MS"/>
        </w:rPr>
        <w:t>Provide efficient performance and high security.</w:t>
      </w:r>
    </w:p>
    <w:p w:rsidR="004B7DAB" w:rsidRPr="0000658A" w:rsidRDefault="004B7DAB" w:rsidP="00832355">
      <w:pPr>
        <w:numPr>
          <w:ilvl w:val="0"/>
          <w:numId w:val="7"/>
        </w:numPr>
        <w:tabs>
          <w:tab w:val="left" w:pos="900"/>
        </w:tabs>
        <w:suppressAutoHyphens/>
        <w:spacing w:line="360" w:lineRule="auto"/>
        <w:jc w:val="both"/>
        <w:rPr>
          <w:rFonts w:eastAsia="Arial Unicode MS"/>
        </w:rPr>
      </w:pPr>
      <w:r w:rsidRPr="0000658A">
        <w:rPr>
          <w:rFonts w:eastAsia="Arial Unicode MS"/>
        </w:rPr>
        <w:t>Ease of use and less time consuming.</w:t>
      </w:r>
    </w:p>
    <w:p w:rsidR="004B7DAB" w:rsidRPr="0000658A" w:rsidRDefault="004B7DAB" w:rsidP="00832355">
      <w:pPr>
        <w:numPr>
          <w:ilvl w:val="0"/>
          <w:numId w:val="7"/>
        </w:numPr>
        <w:tabs>
          <w:tab w:val="left" w:pos="900"/>
        </w:tabs>
        <w:suppressAutoHyphens/>
        <w:spacing w:line="360" w:lineRule="auto"/>
        <w:jc w:val="both"/>
        <w:rPr>
          <w:rFonts w:eastAsia="Arial Unicode MS"/>
        </w:rPr>
      </w:pPr>
      <w:r w:rsidRPr="0000658A">
        <w:rPr>
          <w:rFonts w:eastAsia="Arial Unicode MS"/>
        </w:rPr>
        <w:t>Reduces money and effort.</w:t>
      </w:r>
    </w:p>
    <w:p w:rsidR="004B7DAB" w:rsidRDefault="004B7DAB" w:rsidP="004B7DAB">
      <w:pPr>
        <w:tabs>
          <w:tab w:val="left" w:pos="2730"/>
        </w:tabs>
        <w:ind w:left="360"/>
        <w:jc w:val="both"/>
        <w:rPr>
          <w:rFonts w:ascii="Georgia" w:eastAsia="Arial Unicode MS" w:hAnsi="Georgia" w:cs="Arial Unicode MS"/>
        </w:rPr>
      </w:pPr>
    </w:p>
    <w:p w:rsidR="00BD4F6A" w:rsidRPr="00BD4F6A" w:rsidRDefault="0094548D" w:rsidP="00BD4F6A">
      <w:pPr>
        <w:spacing w:before="100" w:beforeAutospacing="1" w:after="100" w:afterAutospacing="1" w:line="360" w:lineRule="auto"/>
        <w:rPr>
          <w:b/>
          <w:sz w:val="32"/>
          <w:szCs w:val="32"/>
        </w:rPr>
      </w:pPr>
      <w:r w:rsidRPr="00BD4F6A">
        <w:rPr>
          <w:b/>
          <w:sz w:val="32"/>
          <w:szCs w:val="32"/>
        </w:rPr>
        <w:t>2.3 FEASIBILITY STUDY</w:t>
      </w:r>
    </w:p>
    <w:p w:rsidR="00E93EBB" w:rsidRDefault="0094548D" w:rsidP="00A940DA">
      <w:pPr>
        <w:spacing w:before="100" w:beforeAutospacing="1" w:after="100" w:afterAutospacing="1" w:line="360" w:lineRule="auto"/>
        <w:jc w:val="both"/>
        <w:rPr>
          <w:color w:val="000000"/>
        </w:rPr>
      </w:pPr>
      <w:r w:rsidRPr="00C63D38">
        <w:rPr>
          <w:b/>
        </w:rPr>
        <w:tab/>
      </w:r>
      <w:r w:rsidR="00E93EBB" w:rsidRPr="0000658A">
        <w:rPr>
          <w:color w:val="000000"/>
        </w:rPr>
        <w:t>A</w:t>
      </w:r>
      <w:r w:rsidR="00E93EBB" w:rsidRPr="0000658A">
        <w:rPr>
          <w:rStyle w:val="apple-converted-space"/>
          <w:color w:val="000000"/>
        </w:rPr>
        <w:t> </w:t>
      </w:r>
      <w:r w:rsidR="00E93EBB" w:rsidRPr="0000658A">
        <w:rPr>
          <w:b/>
          <w:bCs/>
          <w:color w:val="000000"/>
        </w:rPr>
        <w:t>feasibility study</w:t>
      </w:r>
      <w:r w:rsidR="00E93EBB" w:rsidRPr="0000658A">
        <w:rPr>
          <w:rStyle w:val="apple-converted-space"/>
          <w:color w:val="000000"/>
        </w:rPr>
        <w:t> </w:t>
      </w:r>
      <w:r w:rsidR="00E93EBB" w:rsidRPr="0000658A">
        <w:rPr>
          <w:color w:val="000000"/>
        </w:rPr>
        <w:t>is an</w:t>
      </w:r>
      <w:r w:rsidR="00E93EBB" w:rsidRPr="0000658A">
        <w:rPr>
          <w:rStyle w:val="apple-converted-space"/>
          <w:color w:val="000000"/>
        </w:rPr>
        <w:t> </w:t>
      </w:r>
      <w:r w:rsidR="00E93EBB" w:rsidRPr="0000658A">
        <w:rPr>
          <w:color w:val="000000"/>
        </w:rPr>
        <w:t>evaluation of a proposal designed to determine the difficulty in carrying out a designated task. Generally, a feasibility study precedes technical development and</w:t>
      </w:r>
      <w:r w:rsidR="00E93EBB" w:rsidRPr="0000658A">
        <w:rPr>
          <w:rStyle w:val="apple-converted-space"/>
          <w:color w:val="000000"/>
        </w:rPr>
        <w:t> </w:t>
      </w:r>
      <w:r w:rsidR="00E93EBB" w:rsidRPr="0000658A">
        <w:rPr>
          <w:color w:val="000000"/>
        </w:rPr>
        <w:t>project implementation. In other words, a feasibility study is an evaluation or analysis of the potential impact of a proposed project.</w:t>
      </w:r>
    </w:p>
    <w:p w:rsidR="00A940DA" w:rsidRDefault="00A940DA" w:rsidP="00BD4F6A">
      <w:pPr>
        <w:spacing w:before="100" w:beforeAutospacing="1" w:after="100" w:afterAutospacing="1" w:line="360" w:lineRule="auto"/>
        <w:rPr>
          <w:b/>
          <w:bCs/>
        </w:rPr>
      </w:pPr>
    </w:p>
    <w:p w:rsidR="000672B6" w:rsidRPr="0000658A" w:rsidRDefault="000672B6" w:rsidP="00BD4F6A">
      <w:pPr>
        <w:spacing w:before="100" w:beforeAutospacing="1" w:after="100" w:afterAutospacing="1" w:line="360" w:lineRule="auto"/>
        <w:rPr>
          <w:b/>
          <w:bCs/>
        </w:rPr>
      </w:pPr>
    </w:p>
    <w:p w:rsidR="00E93EBB" w:rsidRDefault="00E93EBB" w:rsidP="0000658A">
      <w:pPr>
        <w:pStyle w:val="NormalWeb"/>
        <w:spacing w:before="96" w:after="120" w:line="360" w:lineRule="auto"/>
        <w:jc w:val="both"/>
        <w:rPr>
          <w:b/>
          <w:bCs/>
        </w:rPr>
      </w:pPr>
      <w:r w:rsidRPr="0000658A">
        <w:rPr>
          <w:b/>
          <w:bCs/>
        </w:rPr>
        <w:t>FEASIBILITY ANALYSIS</w:t>
      </w:r>
    </w:p>
    <w:p w:rsidR="006E2147" w:rsidRPr="0000658A" w:rsidRDefault="006E2147" w:rsidP="0000658A">
      <w:pPr>
        <w:pStyle w:val="NormalWeb"/>
        <w:spacing w:before="96" w:after="120" w:line="360" w:lineRule="auto"/>
        <w:jc w:val="both"/>
        <w:rPr>
          <w:b/>
          <w:bCs/>
        </w:rPr>
      </w:pPr>
    </w:p>
    <w:p w:rsidR="007D1254" w:rsidRPr="007D1254" w:rsidRDefault="007D1254" w:rsidP="007D1254">
      <w:pPr>
        <w:spacing w:line="360" w:lineRule="auto"/>
        <w:ind w:firstLine="720"/>
        <w:jc w:val="both"/>
      </w:pPr>
      <w:r w:rsidRPr="007D1254">
        <w:t>Feasibility is a practical extent to which a project can be performed successfully. To evaluate feasibility, a feasibility study is performed, which determines whether the solution considered to accomplish the requirements is practical and workable in the software or not. Such information as resource availability, cost estimate for software development, benefits of the software to organization, and cost to be incurred on its maintenance are considered. The objective of the feasibility study is to establish the reasons for developing software that is acceptable to users, adaptable to change, and comfortable to accomplished standards.</w:t>
      </w:r>
    </w:p>
    <w:p w:rsidR="00816F48" w:rsidRDefault="00816F48" w:rsidP="0000658A">
      <w:pPr>
        <w:widowControl w:val="0"/>
        <w:autoSpaceDE w:val="0"/>
        <w:spacing w:line="360" w:lineRule="auto"/>
        <w:jc w:val="both"/>
      </w:pPr>
    </w:p>
    <w:p w:rsidR="00E93EBB" w:rsidRDefault="00E93EBB" w:rsidP="00816F48">
      <w:pPr>
        <w:widowControl w:val="0"/>
        <w:autoSpaceDE w:val="0"/>
        <w:spacing w:line="360" w:lineRule="auto"/>
        <w:ind w:firstLine="720"/>
        <w:jc w:val="both"/>
      </w:pPr>
      <w:r w:rsidRPr="0000658A">
        <w:t xml:space="preserve"> A feasibility analysis is performed to choose the system that meets the performance requirement at the least cost .For this software performance evaluation the requirements must be achieved within low cost. So the detailed study is necessary. The most essential tasks performed by this feasibility analyses are:</w:t>
      </w:r>
    </w:p>
    <w:p w:rsidR="00635F9E" w:rsidRPr="0000658A" w:rsidRDefault="00635F9E" w:rsidP="00816F48">
      <w:pPr>
        <w:widowControl w:val="0"/>
        <w:autoSpaceDE w:val="0"/>
        <w:spacing w:line="360" w:lineRule="auto"/>
        <w:ind w:firstLine="720"/>
        <w:jc w:val="both"/>
      </w:pPr>
    </w:p>
    <w:p w:rsidR="00E93EBB" w:rsidRPr="0000658A" w:rsidRDefault="00E93EBB" w:rsidP="0000658A">
      <w:pPr>
        <w:pStyle w:val="NormalWeb"/>
        <w:spacing w:before="96" w:after="120" w:line="360" w:lineRule="auto"/>
        <w:jc w:val="both"/>
        <w:rPr>
          <w:rStyle w:val="mw-headline"/>
          <w:b/>
          <w:bCs/>
          <w:color w:val="000000"/>
        </w:rPr>
      </w:pPr>
      <w:r w:rsidRPr="0000658A">
        <w:rPr>
          <w:rStyle w:val="mw-headline"/>
          <w:b/>
          <w:bCs/>
          <w:color w:val="000000"/>
        </w:rPr>
        <w:t>Technology and system feasibility</w:t>
      </w:r>
    </w:p>
    <w:p w:rsidR="00E93EBB" w:rsidRDefault="00E93EBB" w:rsidP="0000658A">
      <w:pPr>
        <w:pStyle w:val="NormalWeb"/>
        <w:spacing w:before="96" w:after="120" w:line="360" w:lineRule="auto"/>
        <w:jc w:val="both"/>
        <w:rPr>
          <w:color w:val="000000"/>
        </w:rPr>
      </w:pPr>
      <w:r w:rsidRPr="0000658A">
        <w:rPr>
          <w:color w:val="000000"/>
        </w:rPr>
        <w:t xml:space="preserve">              The assessment is based on an outline design of system requirements in terms of Input, Processes, Output, Fields, Programs, and Procedures. This can be quantified in terms of volumes of data, trends, frequency of updating, etc. in order to estimate whether the new system will perform adequately or not. Technological feasibility is carried out to determine whether the company has the capability, in terms of software, hardware, personnel and expertise, to handle the completion of the project.</w:t>
      </w:r>
    </w:p>
    <w:p w:rsidR="00791EEB" w:rsidRDefault="00791EEB" w:rsidP="0000658A">
      <w:pPr>
        <w:pStyle w:val="NormalWeb"/>
        <w:spacing w:before="96" w:after="120" w:line="360" w:lineRule="auto"/>
        <w:jc w:val="both"/>
        <w:rPr>
          <w:rStyle w:val="mw-headline"/>
          <w:b/>
          <w:bCs/>
          <w:color w:val="000000"/>
        </w:rPr>
      </w:pPr>
    </w:p>
    <w:p w:rsidR="00E93EBB" w:rsidRDefault="00E93EBB" w:rsidP="0000658A">
      <w:pPr>
        <w:pStyle w:val="NormalWeb"/>
        <w:spacing w:before="96" w:after="120" w:line="360" w:lineRule="auto"/>
        <w:jc w:val="both"/>
        <w:rPr>
          <w:rStyle w:val="mw-headline"/>
          <w:b/>
          <w:bCs/>
          <w:color w:val="000000"/>
        </w:rPr>
      </w:pPr>
      <w:r w:rsidRPr="0000658A">
        <w:rPr>
          <w:rStyle w:val="mw-headline"/>
          <w:b/>
          <w:bCs/>
          <w:color w:val="000000"/>
        </w:rPr>
        <w:t>Economic feasibility</w:t>
      </w:r>
    </w:p>
    <w:p w:rsidR="00791EEB" w:rsidRPr="0000658A" w:rsidRDefault="00791EEB" w:rsidP="0000658A">
      <w:pPr>
        <w:pStyle w:val="NormalWeb"/>
        <w:spacing w:before="96" w:after="120" w:line="360" w:lineRule="auto"/>
        <w:jc w:val="both"/>
        <w:rPr>
          <w:rStyle w:val="mw-headline"/>
          <w:b/>
          <w:bCs/>
          <w:color w:val="000000"/>
        </w:rPr>
      </w:pPr>
    </w:p>
    <w:p w:rsidR="00E93EBB" w:rsidRDefault="00E93EBB" w:rsidP="00791EEB">
      <w:pPr>
        <w:pStyle w:val="NormalWeb"/>
        <w:spacing w:before="96" w:after="120" w:line="360" w:lineRule="auto"/>
        <w:ind w:firstLine="720"/>
        <w:jc w:val="both"/>
        <w:rPr>
          <w:color w:val="000000"/>
        </w:rPr>
      </w:pPr>
      <w:r w:rsidRPr="0000658A">
        <w:rPr>
          <w:color w:val="000000"/>
        </w:rPr>
        <w:t>Economic analysis is the most frequently used method for evaluating the effectiveness of a new system. More commonly known as</w:t>
      </w:r>
      <w:r w:rsidRPr="0000658A">
        <w:rPr>
          <w:rStyle w:val="apple-converted-space"/>
          <w:color w:val="000000"/>
        </w:rPr>
        <w:t> </w:t>
      </w:r>
      <w:r w:rsidRPr="0000658A">
        <w:rPr>
          <w:color w:val="000000"/>
        </w:rPr>
        <w:t xml:space="preserve">cost/benefit analysis, the procedure is to determine the benefits and savings that are expected from a candidate system and compare them with costs. If benefits outweigh costs, then the decision is made to design and </w:t>
      </w:r>
      <w:r w:rsidRPr="0000658A">
        <w:rPr>
          <w:color w:val="000000"/>
        </w:rPr>
        <w:lastRenderedPageBreak/>
        <w:t>implement the system. An entrepreneur must accurately weigh the cost versus benefits before taking an action.</w:t>
      </w:r>
    </w:p>
    <w:p w:rsidR="003F6917" w:rsidRPr="0000658A" w:rsidRDefault="003F6917" w:rsidP="00791EEB">
      <w:pPr>
        <w:pStyle w:val="NormalWeb"/>
        <w:spacing w:before="96" w:after="120" w:line="360" w:lineRule="auto"/>
        <w:ind w:firstLine="720"/>
        <w:jc w:val="both"/>
        <w:rPr>
          <w:color w:val="000000"/>
        </w:rPr>
      </w:pPr>
    </w:p>
    <w:p w:rsidR="00E93EBB" w:rsidRDefault="00E93EBB" w:rsidP="003F6917">
      <w:pPr>
        <w:pStyle w:val="NormalWeb"/>
        <w:spacing w:before="96" w:after="120" w:line="360" w:lineRule="auto"/>
        <w:ind w:right="-144" w:firstLine="720"/>
        <w:jc w:val="both"/>
        <w:rPr>
          <w:color w:val="000000"/>
        </w:rPr>
      </w:pPr>
      <w:r w:rsidRPr="0000658A">
        <w:rPr>
          <w:color w:val="000000"/>
        </w:rPr>
        <w:t xml:space="preserve">Cost-based study: It is important to identify cost and benefit factors, which can be categorized as follows: 1. Development costs; and 2. Operating costs. This is an analysis of the costs to be incurred in the system and the benefits derivable out of the </w:t>
      </w:r>
      <w:r w:rsidR="00EC60B6" w:rsidRPr="0000658A">
        <w:rPr>
          <w:color w:val="000000"/>
        </w:rPr>
        <w:t>system. Time</w:t>
      </w:r>
      <w:r w:rsidRPr="0000658A">
        <w:rPr>
          <w:color w:val="000000"/>
        </w:rPr>
        <w:t>-based study: This is an analysis of the time required to achieve a return on investments. The future value of a project is also a factor.</w:t>
      </w:r>
    </w:p>
    <w:p w:rsidR="00EC60B6" w:rsidRPr="0000658A" w:rsidRDefault="00EC60B6" w:rsidP="003F6917">
      <w:pPr>
        <w:pStyle w:val="NormalWeb"/>
        <w:spacing w:before="96" w:after="120" w:line="360" w:lineRule="auto"/>
        <w:ind w:right="-144" w:firstLine="720"/>
        <w:jc w:val="both"/>
        <w:rPr>
          <w:color w:val="000000"/>
        </w:rPr>
      </w:pPr>
    </w:p>
    <w:p w:rsidR="00E93EBB" w:rsidRDefault="00E93EBB" w:rsidP="0000658A">
      <w:pPr>
        <w:pStyle w:val="NormalWeb"/>
        <w:spacing w:before="96" w:after="120" w:line="360" w:lineRule="auto"/>
        <w:jc w:val="both"/>
        <w:rPr>
          <w:rStyle w:val="mw-headline"/>
          <w:b/>
          <w:bCs/>
          <w:color w:val="000000"/>
        </w:rPr>
      </w:pPr>
      <w:r w:rsidRPr="0000658A">
        <w:rPr>
          <w:rStyle w:val="mw-headline"/>
          <w:b/>
          <w:bCs/>
          <w:color w:val="000000"/>
        </w:rPr>
        <w:t>Legal feasibility</w:t>
      </w:r>
    </w:p>
    <w:p w:rsidR="00E93EBB" w:rsidRDefault="00E93EBB" w:rsidP="0000658A">
      <w:pPr>
        <w:pStyle w:val="NormalWeb"/>
        <w:spacing w:before="96" w:after="120" w:line="360" w:lineRule="auto"/>
        <w:jc w:val="both"/>
        <w:rPr>
          <w:color w:val="000000"/>
        </w:rPr>
      </w:pPr>
      <w:r w:rsidRPr="0000658A">
        <w:rPr>
          <w:color w:val="000000"/>
        </w:rPr>
        <w:t xml:space="preserve">          Determines whether the proposed system conflicts with legal requirements, e.g. a data processing system must comply with the local Data Protection Acts.</w:t>
      </w:r>
    </w:p>
    <w:p w:rsidR="008C44D4" w:rsidRDefault="008C44D4" w:rsidP="0000658A">
      <w:pPr>
        <w:pStyle w:val="NormalWeb"/>
        <w:spacing w:before="96" w:after="120" w:line="360" w:lineRule="auto"/>
        <w:jc w:val="both"/>
        <w:rPr>
          <w:color w:val="000000"/>
        </w:rPr>
      </w:pPr>
    </w:p>
    <w:p w:rsidR="00E93EBB" w:rsidRPr="0000658A" w:rsidRDefault="00E93EBB" w:rsidP="0000658A">
      <w:pPr>
        <w:pStyle w:val="NormalWeb"/>
        <w:spacing w:before="96" w:after="120" w:line="360" w:lineRule="auto"/>
        <w:jc w:val="both"/>
        <w:rPr>
          <w:rStyle w:val="mw-headline"/>
          <w:b/>
          <w:bCs/>
          <w:color w:val="000000"/>
        </w:rPr>
      </w:pPr>
      <w:r w:rsidRPr="0000658A">
        <w:rPr>
          <w:rStyle w:val="mw-headline"/>
          <w:b/>
          <w:bCs/>
          <w:color w:val="000000"/>
        </w:rPr>
        <w:t>Operational feasibility</w:t>
      </w:r>
    </w:p>
    <w:p w:rsidR="00E93EBB" w:rsidRDefault="009316D0" w:rsidP="0000658A">
      <w:pPr>
        <w:pStyle w:val="NormalWeb"/>
        <w:spacing w:before="96" w:after="120" w:line="360" w:lineRule="auto"/>
        <w:jc w:val="both"/>
        <w:rPr>
          <w:color w:val="000000"/>
        </w:rPr>
      </w:pPr>
      <w:r>
        <w:rPr>
          <w:color w:val="000000"/>
        </w:rPr>
        <w:t xml:space="preserve"> </w:t>
      </w:r>
      <w:r>
        <w:rPr>
          <w:color w:val="000000"/>
        </w:rPr>
        <w:tab/>
      </w:r>
      <w:r w:rsidR="00E93EBB" w:rsidRPr="0000658A">
        <w:rPr>
          <w:color w:val="000000"/>
        </w:rPr>
        <w:t>Operational feasibility is a measure of how well a proposed system solves the problems, and takes advantage of the opportunities identified during scope definition and how it satisfies the requirements identified in the requirements analysis phase of system development.</w:t>
      </w:r>
    </w:p>
    <w:p w:rsidR="009316D0" w:rsidRDefault="009316D0" w:rsidP="0000658A">
      <w:pPr>
        <w:pStyle w:val="NormalWeb"/>
        <w:spacing w:before="96" w:after="120" w:line="360" w:lineRule="auto"/>
        <w:jc w:val="both"/>
        <w:rPr>
          <w:color w:val="000000"/>
        </w:rPr>
      </w:pPr>
    </w:p>
    <w:p w:rsidR="006C6265" w:rsidRDefault="006C6265" w:rsidP="009316D0">
      <w:pPr>
        <w:spacing w:line="360" w:lineRule="auto"/>
        <w:ind w:firstLine="720"/>
      </w:pPr>
      <w:r w:rsidRPr="009316D0">
        <w:t>Proposed projects are beneficial only if they can be turned into information system that will meet the organization’s operating requirements. Simply stated, this test of feasibility asks if the system will work when it is developed and installed. Are there major barriers to implementation?</w:t>
      </w:r>
    </w:p>
    <w:p w:rsidR="009316D0" w:rsidRPr="009316D0" w:rsidRDefault="009316D0" w:rsidP="009316D0">
      <w:pPr>
        <w:spacing w:line="360" w:lineRule="auto"/>
        <w:ind w:firstLine="720"/>
      </w:pPr>
    </w:p>
    <w:p w:rsidR="006C6265" w:rsidRPr="009316D0" w:rsidRDefault="006C6265" w:rsidP="009316D0">
      <w:pPr>
        <w:spacing w:line="360" w:lineRule="auto"/>
        <w:ind w:firstLine="720"/>
      </w:pPr>
      <w:r w:rsidRPr="009316D0">
        <w:t>The purpose of the operational feasibility study is to determine whether the new system will be used if it is developed and implemented. And whether there will be resistance from users that will undermine the possible application benefits.</w:t>
      </w:r>
    </w:p>
    <w:p w:rsidR="00E93EBB" w:rsidRPr="009316D0" w:rsidRDefault="00E93EBB" w:rsidP="009316D0">
      <w:pPr>
        <w:spacing w:line="360" w:lineRule="auto"/>
      </w:pPr>
    </w:p>
    <w:p w:rsidR="000B2FBF" w:rsidRPr="00C63D38" w:rsidRDefault="000B2FBF" w:rsidP="00E93EBB">
      <w:pPr>
        <w:tabs>
          <w:tab w:val="left" w:pos="720"/>
        </w:tabs>
        <w:spacing w:before="100" w:beforeAutospacing="1" w:after="100" w:afterAutospacing="1" w:line="480" w:lineRule="auto"/>
        <w:jc w:val="both"/>
      </w:pPr>
    </w:p>
    <w:p w:rsidR="001F00D3" w:rsidRPr="00C63D38" w:rsidRDefault="001F00D3" w:rsidP="00363E61"/>
    <w:p w:rsidR="001F00D3" w:rsidRPr="00C63D38" w:rsidRDefault="001F00D3" w:rsidP="00363E61"/>
    <w:p w:rsidR="001F00D3" w:rsidRPr="00C63D38" w:rsidRDefault="001F00D3" w:rsidP="00363E61"/>
    <w:p w:rsidR="001F00D3" w:rsidRPr="00C63D38" w:rsidRDefault="001F00D3" w:rsidP="00363E61"/>
    <w:p w:rsidR="001F00D3" w:rsidRDefault="001F00D3" w:rsidP="00363E61"/>
    <w:p w:rsidR="002F508C" w:rsidRDefault="002F508C" w:rsidP="00363E61"/>
    <w:p w:rsidR="002F508C" w:rsidRPr="00C63D38" w:rsidRDefault="002F508C" w:rsidP="00363E61"/>
    <w:p w:rsidR="001F00D3" w:rsidRPr="00C63D38" w:rsidRDefault="001F00D3" w:rsidP="00363E61"/>
    <w:p w:rsidR="00F864CB" w:rsidRDefault="00F864CB" w:rsidP="007E724A"/>
    <w:p w:rsidR="008F344A" w:rsidRDefault="008F344A" w:rsidP="007E724A"/>
    <w:p w:rsidR="008F344A" w:rsidRDefault="008F344A" w:rsidP="007E724A"/>
    <w:p w:rsidR="008F344A" w:rsidRDefault="008F344A" w:rsidP="007E724A"/>
    <w:p w:rsidR="00F864CB" w:rsidRDefault="00F864CB" w:rsidP="007E724A"/>
    <w:p w:rsidR="002F508C" w:rsidRDefault="002F508C" w:rsidP="007E724A"/>
    <w:p w:rsidR="002F508C" w:rsidRDefault="002F508C" w:rsidP="007E724A"/>
    <w:p w:rsidR="00BC212C" w:rsidRDefault="00BC212C" w:rsidP="007E724A"/>
    <w:p w:rsidR="00F864CB" w:rsidRDefault="00F864CB" w:rsidP="007E724A"/>
    <w:p w:rsidR="00F864CB" w:rsidRDefault="00F864CB" w:rsidP="007E724A"/>
    <w:p w:rsidR="00F864CB" w:rsidRDefault="00F864CB" w:rsidP="007E724A"/>
    <w:p w:rsidR="00F864CB" w:rsidRDefault="00F864CB" w:rsidP="007E724A"/>
    <w:p w:rsidR="00F864CB" w:rsidRDefault="004C36E4" w:rsidP="007E724A">
      <w:r w:rsidRPr="004C36E4">
        <w:rPr>
          <w:noProof/>
          <w:lang w:val="en-IN" w:eastAsia="en-IN"/>
        </w:rPr>
        <w:pict>
          <v:shape id="_x0000_s1037" type="#_x0000_t98" style="position:absolute;margin-left:-16.25pt;margin-top:5.4pt;width:481.25pt;height:83.8pt;z-index:251676672">
            <v:textbox style="mso-next-textbox:#_x0000_s1037">
              <w:txbxContent>
                <w:p w:rsidR="00912658" w:rsidRPr="000672B6" w:rsidRDefault="00912658" w:rsidP="000672B6">
                  <w:pPr>
                    <w:jc w:val="center"/>
                    <w:rPr>
                      <w:b/>
                      <w:sz w:val="68"/>
                      <w:szCs w:val="68"/>
                    </w:rPr>
                  </w:pPr>
                  <w:r w:rsidRPr="000672B6">
                    <w:rPr>
                      <w:b/>
                      <w:sz w:val="68"/>
                      <w:szCs w:val="68"/>
                    </w:rPr>
                    <w:t>SYSTEM REQUIREMENTS</w:t>
                  </w:r>
                </w:p>
                <w:p w:rsidR="00912658" w:rsidRDefault="00912658" w:rsidP="001F00D3">
                  <w:pPr>
                    <w:rPr>
                      <w:rFonts w:ascii="Algerian" w:hAnsi="Algerian"/>
                      <w:sz w:val="76"/>
                      <w:szCs w:val="76"/>
                    </w:rPr>
                  </w:pPr>
                </w:p>
                <w:p w:rsidR="00912658" w:rsidRDefault="00912658" w:rsidP="001F00D3">
                  <w:pPr>
                    <w:rPr>
                      <w:rFonts w:ascii="Algerian" w:hAnsi="Algerian"/>
                      <w:sz w:val="76"/>
                      <w:szCs w:val="76"/>
                    </w:rPr>
                  </w:pPr>
                </w:p>
                <w:p w:rsidR="00912658" w:rsidRDefault="00912658" w:rsidP="001F00D3">
                  <w:pPr>
                    <w:rPr>
                      <w:rFonts w:ascii="Algerian" w:hAnsi="Algerian"/>
                      <w:sz w:val="76"/>
                      <w:szCs w:val="76"/>
                    </w:rPr>
                  </w:pPr>
                </w:p>
                <w:p w:rsidR="00912658" w:rsidRPr="00D602C2" w:rsidRDefault="00912658" w:rsidP="001F00D3">
                  <w:pPr>
                    <w:rPr>
                      <w:rFonts w:ascii="Algerian" w:hAnsi="Algerian"/>
                      <w:sz w:val="76"/>
                      <w:szCs w:val="76"/>
                    </w:rPr>
                  </w:pPr>
                </w:p>
              </w:txbxContent>
            </v:textbox>
          </v:shape>
        </w:pict>
      </w:r>
    </w:p>
    <w:p w:rsidR="00F864CB" w:rsidRDefault="00F864CB" w:rsidP="007E724A"/>
    <w:p w:rsidR="007E724A" w:rsidRDefault="007E724A" w:rsidP="007E724A"/>
    <w:p w:rsidR="00F864CB" w:rsidRDefault="00F864CB" w:rsidP="007E724A"/>
    <w:p w:rsidR="00F864CB" w:rsidRPr="00C63D38" w:rsidRDefault="00F864CB" w:rsidP="007E724A"/>
    <w:p w:rsidR="007E724A" w:rsidRPr="00C63D38" w:rsidRDefault="007E724A" w:rsidP="007E724A"/>
    <w:p w:rsidR="007E724A" w:rsidRPr="00C63D38" w:rsidRDefault="007E724A" w:rsidP="007E724A"/>
    <w:p w:rsidR="001F00D3" w:rsidRPr="00C63D38" w:rsidRDefault="001F00D3" w:rsidP="007E724A">
      <w:pPr>
        <w:jc w:val="right"/>
      </w:pPr>
    </w:p>
    <w:p w:rsidR="007E724A" w:rsidRPr="00C63D38" w:rsidRDefault="007E724A" w:rsidP="007E724A">
      <w:pPr>
        <w:jc w:val="right"/>
      </w:pPr>
    </w:p>
    <w:p w:rsidR="007E724A" w:rsidRPr="00C63D38" w:rsidRDefault="007E724A" w:rsidP="007E724A">
      <w:pPr>
        <w:jc w:val="right"/>
      </w:pPr>
    </w:p>
    <w:p w:rsidR="007E724A" w:rsidRPr="00C63D38" w:rsidRDefault="007E724A" w:rsidP="007E724A">
      <w:pPr>
        <w:jc w:val="right"/>
      </w:pPr>
    </w:p>
    <w:p w:rsidR="007E724A" w:rsidRPr="00C63D38" w:rsidRDefault="007E724A" w:rsidP="007E724A">
      <w:pPr>
        <w:jc w:val="right"/>
      </w:pPr>
    </w:p>
    <w:p w:rsidR="007E724A" w:rsidRPr="00C63D38" w:rsidRDefault="007E724A" w:rsidP="007E724A">
      <w:pPr>
        <w:jc w:val="right"/>
      </w:pPr>
    </w:p>
    <w:p w:rsidR="007E724A" w:rsidRPr="00C63D38" w:rsidRDefault="007E724A" w:rsidP="007E724A">
      <w:pPr>
        <w:jc w:val="right"/>
      </w:pPr>
    </w:p>
    <w:p w:rsidR="007E724A" w:rsidRPr="00C63D38" w:rsidRDefault="007E724A" w:rsidP="007E724A">
      <w:pPr>
        <w:jc w:val="right"/>
      </w:pPr>
    </w:p>
    <w:p w:rsidR="007E724A" w:rsidRPr="00C63D38" w:rsidRDefault="007E724A" w:rsidP="007E724A">
      <w:pPr>
        <w:jc w:val="right"/>
      </w:pPr>
    </w:p>
    <w:p w:rsidR="007E724A" w:rsidRPr="00C63D38" w:rsidRDefault="007E724A" w:rsidP="007E724A">
      <w:pPr>
        <w:jc w:val="right"/>
      </w:pPr>
    </w:p>
    <w:p w:rsidR="007E724A" w:rsidRPr="00C63D38" w:rsidRDefault="007E724A" w:rsidP="007E724A">
      <w:pPr>
        <w:jc w:val="right"/>
      </w:pPr>
    </w:p>
    <w:p w:rsidR="007E724A" w:rsidRPr="00C63D38" w:rsidRDefault="007E724A" w:rsidP="007E724A">
      <w:pPr>
        <w:jc w:val="right"/>
      </w:pPr>
    </w:p>
    <w:p w:rsidR="007E724A" w:rsidRPr="00C63D38" w:rsidRDefault="007E724A" w:rsidP="007E724A">
      <w:pPr>
        <w:jc w:val="right"/>
      </w:pPr>
    </w:p>
    <w:p w:rsidR="007E724A" w:rsidRPr="00C63D38" w:rsidRDefault="007E724A" w:rsidP="007E724A">
      <w:pPr>
        <w:jc w:val="right"/>
      </w:pPr>
    </w:p>
    <w:p w:rsidR="007E724A" w:rsidRPr="00C63D38" w:rsidRDefault="007E724A" w:rsidP="007E724A">
      <w:pPr>
        <w:jc w:val="right"/>
      </w:pPr>
    </w:p>
    <w:p w:rsidR="007E724A" w:rsidRPr="00C63D38" w:rsidRDefault="007E724A" w:rsidP="007E724A">
      <w:pPr>
        <w:jc w:val="right"/>
      </w:pPr>
    </w:p>
    <w:p w:rsidR="007E724A" w:rsidRPr="00C63D38" w:rsidRDefault="007E724A" w:rsidP="007E724A">
      <w:pPr>
        <w:jc w:val="right"/>
      </w:pPr>
    </w:p>
    <w:p w:rsidR="007E724A" w:rsidRDefault="007E724A" w:rsidP="007E724A">
      <w:pPr>
        <w:jc w:val="right"/>
      </w:pPr>
    </w:p>
    <w:p w:rsidR="003C5685" w:rsidRDefault="003C5685" w:rsidP="007E724A">
      <w:pPr>
        <w:jc w:val="right"/>
      </w:pPr>
    </w:p>
    <w:p w:rsidR="002F508C" w:rsidRDefault="002F508C" w:rsidP="007E724A">
      <w:pPr>
        <w:jc w:val="right"/>
      </w:pPr>
    </w:p>
    <w:p w:rsidR="002F508C" w:rsidRDefault="002F508C" w:rsidP="007E724A">
      <w:pPr>
        <w:jc w:val="right"/>
      </w:pPr>
    </w:p>
    <w:p w:rsidR="002F508C" w:rsidRDefault="002F508C" w:rsidP="007E724A">
      <w:pPr>
        <w:jc w:val="right"/>
      </w:pPr>
    </w:p>
    <w:p w:rsidR="002F508C" w:rsidRDefault="002F508C" w:rsidP="007E724A">
      <w:pPr>
        <w:jc w:val="right"/>
      </w:pPr>
    </w:p>
    <w:p w:rsidR="003C5685" w:rsidRPr="00C63D38" w:rsidRDefault="003C5685" w:rsidP="007E724A">
      <w:pPr>
        <w:jc w:val="right"/>
      </w:pPr>
    </w:p>
    <w:p w:rsidR="007E724A" w:rsidRPr="00BD4F6A" w:rsidRDefault="00B9299C" w:rsidP="00BD4F6A">
      <w:pPr>
        <w:spacing w:before="100" w:beforeAutospacing="1" w:after="100" w:afterAutospacing="1" w:line="360" w:lineRule="auto"/>
        <w:jc w:val="center"/>
        <w:rPr>
          <w:b/>
          <w:sz w:val="40"/>
          <w:szCs w:val="40"/>
          <w:u w:val="single"/>
        </w:rPr>
      </w:pPr>
      <w:r w:rsidRPr="00BD4F6A">
        <w:rPr>
          <w:b/>
          <w:sz w:val="40"/>
          <w:szCs w:val="40"/>
          <w:u w:val="single"/>
        </w:rPr>
        <w:t>3.</w:t>
      </w:r>
      <w:r w:rsidR="007E724A" w:rsidRPr="00BD4F6A">
        <w:rPr>
          <w:b/>
          <w:sz w:val="40"/>
          <w:szCs w:val="40"/>
          <w:u w:val="single"/>
        </w:rPr>
        <w:t>SYSTEM REQUIREMENTS</w:t>
      </w:r>
    </w:p>
    <w:p w:rsidR="002639AE" w:rsidRDefault="007E724A" w:rsidP="002639AE">
      <w:pPr>
        <w:spacing w:before="100" w:beforeAutospacing="1" w:after="100" w:afterAutospacing="1" w:line="360" w:lineRule="auto"/>
        <w:ind w:firstLine="720"/>
        <w:jc w:val="both"/>
      </w:pPr>
      <w:r w:rsidRPr="00BD4F6A">
        <w:t>The system environments with regard to an application project are the environments which shaped the flesh and bones of the system from the concepts and ideas to a real working model.  It is so crucial in selecting the various environments for the system development since they plays a vital role in determining the properties and behavior of the system.  The overall project development is associated with the system environment selected.  So the system environment should be selected such that the project development becomes smooth and easy.  So a detailed study should be conducted and proper system environment should be selected. Basically the system environment is divided into Software Configuration and Hardware Configuration</w:t>
      </w:r>
    </w:p>
    <w:p w:rsidR="007E724A" w:rsidRPr="00BD4F6A" w:rsidRDefault="007E724A" w:rsidP="002639AE">
      <w:pPr>
        <w:spacing w:before="100" w:beforeAutospacing="1" w:after="100" w:afterAutospacing="1" w:line="360" w:lineRule="auto"/>
        <w:jc w:val="both"/>
        <w:rPr>
          <w:b/>
          <w:sz w:val="32"/>
          <w:szCs w:val="32"/>
        </w:rPr>
      </w:pPr>
      <w:r w:rsidRPr="00BD4F6A">
        <w:rPr>
          <w:b/>
          <w:sz w:val="32"/>
          <w:szCs w:val="32"/>
        </w:rPr>
        <w:t xml:space="preserve">3.1 </w:t>
      </w:r>
      <w:r w:rsidR="003B758F" w:rsidRPr="00BD4F6A">
        <w:rPr>
          <w:b/>
          <w:sz w:val="32"/>
          <w:szCs w:val="32"/>
        </w:rPr>
        <w:t>.</w:t>
      </w:r>
      <w:r w:rsidRPr="00BD4F6A">
        <w:rPr>
          <w:b/>
          <w:sz w:val="32"/>
          <w:szCs w:val="32"/>
        </w:rPr>
        <w:t>Software Requirements</w:t>
      </w:r>
    </w:p>
    <w:p w:rsidR="007E724A" w:rsidRDefault="00EC74B8" w:rsidP="00006906">
      <w:pPr>
        <w:autoSpaceDE w:val="0"/>
        <w:autoSpaceDN w:val="0"/>
        <w:adjustRightInd w:val="0"/>
        <w:spacing w:line="360" w:lineRule="auto"/>
        <w:rPr>
          <w:color w:val="2A2A2A"/>
        </w:rPr>
      </w:pPr>
      <w:r w:rsidRPr="001A1D18">
        <w:rPr>
          <w:rFonts w:eastAsia="Arial Unicode MS"/>
        </w:rPr>
        <w:t>Platform</w:t>
      </w:r>
      <w:r w:rsidR="007E724A" w:rsidRPr="001A1D18">
        <w:rPr>
          <w:rFonts w:eastAsia="Arial Unicode MS"/>
        </w:rPr>
        <w:t>:</w:t>
      </w:r>
      <w:r w:rsidRPr="001A1D18">
        <w:rPr>
          <w:rFonts w:eastAsia="Arial Unicode MS"/>
        </w:rPr>
        <w:t xml:space="preserve"> </w:t>
      </w:r>
      <w:r w:rsidR="001A1D18">
        <w:rPr>
          <w:rFonts w:eastAsia="Arial Unicode MS"/>
        </w:rPr>
        <w:t xml:space="preserve"> </w:t>
      </w:r>
      <w:r w:rsidR="001F01BC" w:rsidRPr="001A1D18">
        <w:rPr>
          <w:color w:val="2A2A2A"/>
        </w:rPr>
        <w:t>Windows® 2000, Windows XP, Windows Server 2003, or Windows NT 4.0x</w:t>
      </w:r>
      <w:r w:rsidR="008D1B84" w:rsidRPr="001A1D18">
        <w:rPr>
          <w:color w:val="2A2A2A"/>
        </w:rPr>
        <w:t>, Windows</w:t>
      </w:r>
      <w:r w:rsidR="001A1D18" w:rsidRPr="001A1D18">
        <w:rPr>
          <w:color w:val="2A2A2A"/>
        </w:rPr>
        <w:t xml:space="preserve"> Vista, Windows 7, Windows 8.</w:t>
      </w:r>
    </w:p>
    <w:p w:rsidR="007E724A" w:rsidRPr="00BD4F6A" w:rsidRDefault="007E724A" w:rsidP="00006906">
      <w:pPr>
        <w:autoSpaceDE w:val="0"/>
        <w:autoSpaceDN w:val="0"/>
        <w:adjustRightInd w:val="0"/>
        <w:spacing w:line="360" w:lineRule="auto"/>
        <w:rPr>
          <w:rFonts w:eastAsia="Arial Unicode MS"/>
        </w:rPr>
      </w:pPr>
      <w:r w:rsidRPr="00BD4F6A">
        <w:rPr>
          <w:rFonts w:eastAsia="Arial Unicode MS"/>
        </w:rPr>
        <w:t>Front End</w:t>
      </w:r>
      <w:r w:rsidR="0080567C">
        <w:rPr>
          <w:rFonts w:eastAsia="Arial Unicode MS"/>
        </w:rPr>
        <w:t xml:space="preserve">: </w:t>
      </w:r>
      <w:r w:rsidR="00364C66">
        <w:rPr>
          <w:rFonts w:eastAsia="Arial Unicode MS"/>
        </w:rPr>
        <w:t xml:space="preserve"> C#</w:t>
      </w:r>
    </w:p>
    <w:p w:rsidR="007E724A" w:rsidRPr="00BD4F6A" w:rsidRDefault="0080567C" w:rsidP="00006906">
      <w:pPr>
        <w:autoSpaceDE w:val="0"/>
        <w:autoSpaceDN w:val="0"/>
        <w:adjustRightInd w:val="0"/>
        <w:spacing w:line="360" w:lineRule="auto"/>
        <w:rPr>
          <w:rFonts w:eastAsia="Arial Unicode MS"/>
        </w:rPr>
      </w:pPr>
      <w:r>
        <w:rPr>
          <w:rFonts w:eastAsia="Arial Unicode MS"/>
        </w:rPr>
        <w:t>Back</w:t>
      </w:r>
      <w:r w:rsidRPr="00BD4F6A">
        <w:rPr>
          <w:rFonts w:eastAsia="Arial Unicode MS"/>
        </w:rPr>
        <w:t>end:</w:t>
      </w:r>
      <w:r>
        <w:rPr>
          <w:rFonts w:eastAsia="Arial Unicode MS"/>
        </w:rPr>
        <w:t xml:space="preserve"> </w:t>
      </w:r>
      <w:r w:rsidR="007E724A" w:rsidRPr="00BD4F6A">
        <w:rPr>
          <w:rFonts w:eastAsia="Arial Unicode MS"/>
        </w:rPr>
        <w:t xml:space="preserve"> </w:t>
      </w:r>
      <w:r>
        <w:rPr>
          <w:rFonts w:eastAsia="Arial Unicode MS"/>
        </w:rPr>
        <w:t>SqlServer 2005</w:t>
      </w:r>
    </w:p>
    <w:p w:rsidR="007E724A" w:rsidRPr="00BD4F6A" w:rsidRDefault="007E724A" w:rsidP="00EF21A1">
      <w:pPr>
        <w:spacing w:before="100" w:beforeAutospacing="1" w:after="100" w:afterAutospacing="1" w:line="360" w:lineRule="auto"/>
        <w:rPr>
          <w:b/>
          <w:sz w:val="32"/>
          <w:szCs w:val="32"/>
        </w:rPr>
      </w:pPr>
      <w:r w:rsidRPr="00BD4F6A">
        <w:rPr>
          <w:b/>
          <w:sz w:val="32"/>
          <w:szCs w:val="32"/>
        </w:rPr>
        <w:t>3.2</w:t>
      </w:r>
      <w:r w:rsidR="003B758F" w:rsidRPr="00BD4F6A">
        <w:rPr>
          <w:b/>
          <w:sz w:val="32"/>
          <w:szCs w:val="32"/>
        </w:rPr>
        <w:t>.</w:t>
      </w:r>
      <w:r w:rsidRPr="00BD4F6A">
        <w:rPr>
          <w:b/>
          <w:sz w:val="32"/>
          <w:szCs w:val="32"/>
        </w:rPr>
        <w:t xml:space="preserve"> Hardware Requirements</w:t>
      </w:r>
    </w:p>
    <w:p w:rsidR="00FD4065" w:rsidRPr="00BD4F6A" w:rsidRDefault="00E034E2" w:rsidP="00EF21A1">
      <w:pPr>
        <w:spacing w:line="360" w:lineRule="auto"/>
        <w:jc w:val="both"/>
      </w:pPr>
      <w:r>
        <w:t>System</w:t>
      </w:r>
      <w:r w:rsidR="00FD4065" w:rsidRPr="00BD4F6A">
        <w:t>:  IBM Compatible PC</w:t>
      </w:r>
    </w:p>
    <w:p w:rsidR="00FD4065" w:rsidRPr="00BD4F6A" w:rsidRDefault="00D95367" w:rsidP="00EF21A1">
      <w:pPr>
        <w:spacing w:line="360" w:lineRule="auto"/>
        <w:jc w:val="both"/>
      </w:pPr>
      <w:r>
        <w:t>Processor</w:t>
      </w:r>
      <w:r w:rsidR="00FD4065" w:rsidRPr="00BD4F6A">
        <w:t>:  Intel Pentium 4</w:t>
      </w:r>
    </w:p>
    <w:p w:rsidR="00FD4065" w:rsidRPr="00BD4F6A" w:rsidRDefault="003B60DF" w:rsidP="00EF21A1">
      <w:pPr>
        <w:spacing w:line="360" w:lineRule="auto"/>
        <w:jc w:val="both"/>
      </w:pPr>
      <w:r>
        <w:t>Speed</w:t>
      </w:r>
      <w:r w:rsidR="00FD4065" w:rsidRPr="00BD4F6A">
        <w:t>:  2.4GHz</w:t>
      </w:r>
    </w:p>
    <w:p w:rsidR="00FD4065" w:rsidRPr="00BD4F6A" w:rsidRDefault="00FD4065" w:rsidP="00EF21A1">
      <w:pPr>
        <w:tabs>
          <w:tab w:val="left" w:pos="4460"/>
        </w:tabs>
        <w:spacing w:line="360" w:lineRule="auto"/>
        <w:jc w:val="both"/>
      </w:pPr>
      <w:r w:rsidRPr="00BD4F6A">
        <w:t>Memory:  512 Mb RAM</w:t>
      </w:r>
    </w:p>
    <w:p w:rsidR="00FD4065" w:rsidRPr="00BD4F6A" w:rsidRDefault="00FD4065" w:rsidP="00EF21A1">
      <w:pPr>
        <w:spacing w:line="360" w:lineRule="auto"/>
        <w:jc w:val="both"/>
      </w:pPr>
      <w:r w:rsidRPr="00BD4F6A">
        <w:t xml:space="preserve">Hard Disc </w:t>
      </w:r>
      <w:r w:rsidR="003B60DF" w:rsidRPr="00BD4F6A">
        <w:t>Drive:</w:t>
      </w:r>
      <w:r w:rsidRPr="00BD4F6A">
        <w:t xml:space="preserve">  80GB HDD</w:t>
      </w:r>
    </w:p>
    <w:p w:rsidR="00FD4065" w:rsidRPr="00BD4F6A" w:rsidRDefault="003B60DF" w:rsidP="00EF21A1">
      <w:pPr>
        <w:spacing w:line="360" w:lineRule="auto"/>
        <w:jc w:val="both"/>
      </w:pPr>
      <w:r>
        <w:t>Floppy Disk Drive</w:t>
      </w:r>
      <w:r w:rsidR="00FD4065" w:rsidRPr="00BD4F6A">
        <w:t>:  1.44MB</w:t>
      </w:r>
    </w:p>
    <w:p w:rsidR="00FD4065" w:rsidRPr="00BD4F6A" w:rsidRDefault="00833786" w:rsidP="00EF21A1">
      <w:pPr>
        <w:spacing w:line="360" w:lineRule="auto"/>
        <w:jc w:val="both"/>
      </w:pPr>
      <w:r>
        <w:t>Keyboard</w:t>
      </w:r>
      <w:r w:rsidR="00FD4065" w:rsidRPr="00BD4F6A">
        <w:t>:  104Keys</w:t>
      </w:r>
    </w:p>
    <w:p w:rsidR="00FD4065" w:rsidRPr="00BD4F6A" w:rsidRDefault="00FD4065" w:rsidP="00EF21A1">
      <w:pPr>
        <w:tabs>
          <w:tab w:val="left" w:pos="3960"/>
        </w:tabs>
        <w:spacing w:line="360" w:lineRule="auto"/>
        <w:jc w:val="both"/>
      </w:pPr>
      <w:r w:rsidRPr="00BD4F6A">
        <w:t>Monitor: 15inch, SVGA Digital color monitor</w:t>
      </w:r>
    </w:p>
    <w:p w:rsidR="00FD4065" w:rsidRPr="00BD4F6A" w:rsidRDefault="00FD4065" w:rsidP="00EF21A1">
      <w:pPr>
        <w:spacing w:line="360" w:lineRule="auto"/>
        <w:jc w:val="both"/>
      </w:pPr>
      <w:r w:rsidRPr="00BD4F6A">
        <w:t>CD-</w:t>
      </w:r>
      <w:r w:rsidR="00833786" w:rsidRPr="00BD4F6A">
        <w:t>ROM:</w:t>
      </w:r>
      <w:r w:rsidRPr="00BD4F6A">
        <w:t xml:space="preserve">   52X</w:t>
      </w:r>
    </w:p>
    <w:p w:rsidR="00FD4065" w:rsidRPr="00BD4F6A" w:rsidRDefault="00833786" w:rsidP="00EF21A1">
      <w:pPr>
        <w:spacing w:line="360" w:lineRule="auto"/>
        <w:jc w:val="both"/>
      </w:pPr>
      <w:r>
        <w:t xml:space="preserve">Mouse: </w:t>
      </w:r>
      <w:r w:rsidR="00FD4065" w:rsidRPr="00BD4F6A">
        <w:t xml:space="preserve"> OPTICAL</w:t>
      </w:r>
    </w:p>
    <w:p w:rsidR="007E724A" w:rsidRPr="00FD4065" w:rsidRDefault="007E724A" w:rsidP="00FD4065">
      <w:pPr>
        <w:spacing w:before="100" w:beforeAutospacing="1" w:after="100" w:afterAutospacing="1" w:line="360" w:lineRule="auto"/>
        <w:rPr>
          <w:b/>
          <w:i/>
          <w:sz w:val="28"/>
          <w:szCs w:val="28"/>
        </w:rPr>
      </w:pPr>
    </w:p>
    <w:p w:rsidR="00EC72DF" w:rsidRPr="00C63D38" w:rsidRDefault="00EC72DF" w:rsidP="007E724A">
      <w:pPr>
        <w:spacing w:before="100" w:beforeAutospacing="1" w:after="100" w:afterAutospacing="1" w:line="480" w:lineRule="auto"/>
        <w:rPr>
          <w:b/>
          <w:i/>
          <w:sz w:val="40"/>
          <w:szCs w:val="40"/>
        </w:rPr>
      </w:pPr>
    </w:p>
    <w:p w:rsidR="00EC72DF" w:rsidRPr="00C63D38" w:rsidRDefault="00EC72DF" w:rsidP="007E724A">
      <w:pPr>
        <w:spacing w:before="100" w:beforeAutospacing="1" w:after="100" w:afterAutospacing="1" w:line="480" w:lineRule="auto"/>
        <w:rPr>
          <w:b/>
          <w:i/>
          <w:sz w:val="40"/>
          <w:szCs w:val="40"/>
        </w:rPr>
      </w:pPr>
    </w:p>
    <w:p w:rsidR="00EC72DF" w:rsidRDefault="00EC72DF" w:rsidP="007E724A">
      <w:pPr>
        <w:spacing w:before="100" w:beforeAutospacing="1" w:after="100" w:afterAutospacing="1" w:line="480" w:lineRule="auto"/>
        <w:rPr>
          <w:b/>
          <w:i/>
          <w:sz w:val="40"/>
          <w:szCs w:val="40"/>
        </w:rPr>
      </w:pPr>
    </w:p>
    <w:p w:rsidR="002F508C" w:rsidRPr="00C63D38" w:rsidRDefault="002F508C" w:rsidP="007E724A">
      <w:pPr>
        <w:spacing w:before="100" w:beforeAutospacing="1" w:after="100" w:afterAutospacing="1" w:line="480" w:lineRule="auto"/>
        <w:rPr>
          <w:b/>
          <w:i/>
          <w:sz w:val="40"/>
          <w:szCs w:val="40"/>
        </w:rPr>
      </w:pPr>
    </w:p>
    <w:p w:rsidR="000F1C8C" w:rsidRDefault="000F1C8C" w:rsidP="007E724A">
      <w:pPr>
        <w:spacing w:before="100" w:beforeAutospacing="1" w:after="100" w:afterAutospacing="1" w:line="480" w:lineRule="auto"/>
        <w:rPr>
          <w:b/>
          <w:i/>
          <w:sz w:val="40"/>
          <w:szCs w:val="40"/>
        </w:rPr>
      </w:pPr>
    </w:p>
    <w:p w:rsidR="00EC72DF" w:rsidRPr="00C63D38" w:rsidRDefault="004C36E4" w:rsidP="007E724A">
      <w:pPr>
        <w:spacing w:before="100" w:beforeAutospacing="1" w:after="100" w:afterAutospacing="1" w:line="480" w:lineRule="auto"/>
        <w:rPr>
          <w:b/>
          <w:i/>
          <w:sz w:val="40"/>
          <w:szCs w:val="40"/>
        </w:rPr>
      </w:pPr>
      <w:r w:rsidRPr="004C36E4">
        <w:rPr>
          <w:b/>
          <w:i/>
          <w:noProof/>
          <w:sz w:val="40"/>
          <w:szCs w:val="40"/>
          <w:lang w:val="en-IN" w:eastAsia="en-IN"/>
        </w:rPr>
        <w:pict>
          <v:shape id="_x0000_s1038" type="#_x0000_t98" style="position:absolute;margin-left:37.05pt;margin-top:12.3pt;width:400.85pt;height:90.25pt;z-index:251677696">
            <v:textbox style="mso-next-textbox:#_x0000_s1038">
              <w:txbxContent>
                <w:p w:rsidR="00912658" w:rsidRPr="002C71B6" w:rsidRDefault="00912658" w:rsidP="00EC72DF">
                  <w:pPr>
                    <w:jc w:val="center"/>
                    <w:rPr>
                      <w:b/>
                      <w:sz w:val="72"/>
                      <w:szCs w:val="72"/>
                    </w:rPr>
                  </w:pPr>
                  <w:r w:rsidRPr="002C71B6">
                    <w:rPr>
                      <w:b/>
                      <w:sz w:val="72"/>
                      <w:szCs w:val="72"/>
                    </w:rPr>
                    <w:t>SYSTEM DESIGN</w:t>
                  </w:r>
                </w:p>
                <w:p w:rsidR="00912658" w:rsidRPr="00E9422D" w:rsidRDefault="00912658" w:rsidP="00EC72DF"/>
              </w:txbxContent>
            </v:textbox>
          </v:shape>
        </w:pict>
      </w:r>
    </w:p>
    <w:p w:rsidR="00EC72DF" w:rsidRPr="00C63D38" w:rsidRDefault="00EC72DF" w:rsidP="007E724A">
      <w:pPr>
        <w:spacing w:before="100" w:beforeAutospacing="1" w:after="100" w:afterAutospacing="1" w:line="480" w:lineRule="auto"/>
        <w:rPr>
          <w:b/>
          <w:i/>
          <w:sz w:val="40"/>
          <w:szCs w:val="40"/>
        </w:rPr>
      </w:pPr>
    </w:p>
    <w:p w:rsidR="007E724A" w:rsidRPr="00C63D38" w:rsidRDefault="007E724A" w:rsidP="007E724A">
      <w:pPr>
        <w:spacing w:before="100" w:beforeAutospacing="1" w:after="100" w:afterAutospacing="1" w:line="480" w:lineRule="auto"/>
        <w:ind w:firstLine="720"/>
        <w:jc w:val="both"/>
      </w:pPr>
    </w:p>
    <w:p w:rsidR="007E724A" w:rsidRPr="00C63D38" w:rsidRDefault="007E724A" w:rsidP="007E724A">
      <w:pPr>
        <w:jc w:val="right"/>
      </w:pPr>
    </w:p>
    <w:p w:rsidR="00DD3B72" w:rsidRPr="00C63D38" w:rsidRDefault="00DD3B72" w:rsidP="007E724A">
      <w:pPr>
        <w:jc w:val="right"/>
      </w:pPr>
    </w:p>
    <w:p w:rsidR="00DD3B72" w:rsidRPr="00C63D38" w:rsidRDefault="00DD3B72" w:rsidP="007E724A">
      <w:pPr>
        <w:jc w:val="right"/>
      </w:pPr>
    </w:p>
    <w:p w:rsidR="00DD3B72" w:rsidRPr="00C63D38" w:rsidRDefault="00DD3B72" w:rsidP="007E724A">
      <w:pPr>
        <w:jc w:val="right"/>
      </w:pPr>
    </w:p>
    <w:p w:rsidR="00DD3B72" w:rsidRPr="00C63D38" w:rsidRDefault="00DD3B72" w:rsidP="007E724A">
      <w:pPr>
        <w:jc w:val="right"/>
      </w:pPr>
    </w:p>
    <w:p w:rsidR="00DD3B72" w:rsidRPr="00C63D38" w:rsidRDefault="00DD3B72" w:rsidP="007E724A">
      <w:pPr>
        <w:jc w:val="right"/>
      </w:pPr>
    </w:p>
    <w:p w:rsidR="00DD3B72" w:rsidRPr="00C63D38" w:rsidRDefault="00DD3B72" w:rsidP="007E724A">
      <w:pPr>
        <w:jc w:val="right"/>
      </w:pPr>
    </w:p>
    <w:p w:rsidR="00DD3B72" w:rsidRDefault="00DD3B72" w:rsidP="007E724A">
      <w:pPr>
        <w:jc w:val="right"/>
      </w:pPr>
    </w:p>
    <w:p w:rsidR="00431402" w:rsidRDefault="00431402" w:rsidP="007E724A">
      <w:pPr>
        <w:jc w:val="right"/>
      </w:pPr>
    </w:p>
    <w:p w:rsidR="00431402" w:rsidRDefault="00431402" w:rsidP="007E724A">
      <w:pPr>
        <w:jc w:val="right"/>
      </w:pPr>
    </w:p>
    <w:p w:rsidR="00EF21A1" w:rsidRDefault="00EF21A1" w:rsidP="007E724A">
      <w:pPr>
        <w:jc w:val="right"/>
      </w:pPr>
    </w:p>
    <w:p w:rsidR="00EF21A1" w:rsidRDefault="00EF21A1" w:rsidP="007E724A">
      <w:pPr>
        <w:jc w:val="right"/>
      </w:pPr>
    </w:p>
    <w:p w:rsidR="00EF21A1" w:rsidRDefault="00EF21A1" w:rsidP="007E724A">
      <w:pPr>
        <w:jc w:val="right"/>
      </w:pPr>
    </w:p>
    <w:p w:rsidR="00EF21A1" w:rsidRPr="00C63D38" w:rsidRDefault="00EF21A1" w:rsidP="007E724A">
      <w:pPr>
        <w:jc w:val="right"/>
      </w:pPr>
    </w:p>
    <w:p w:rsidR="00DD3B72" w:rsidRPr="00C63D38" w:rsidRDefault="00DD3B72" w:rsidP="00353CC4"/>
    <w:p w:rsidR="002F508C" w:rsidRDefault="002F508C" w:rsidP="00EF21A1">
      <w:pPr>
        <w:widowControl w:val="0"/>
        <w:tabs>
          <w:tab w:val="left" w:pos="1440"/>
        </w:tabs>
        <w:autoSpaceDE w:val="0"/>
        <w:spacing w:before="100" w:beforeAutospacing="1" w:after="100" w:afterAutospacing="1" w:line="360" w:lineRule="auto"/>
        <w:jc w:val="center"/>
        <w:rPr>
          <w:b/>
          <w:sz w:val="40"/>
          <w:szCs w:val="40"/>
          <w:u w:val="single"/>
        </w:rPr>
      </w:pPr>
    </w:p>
    <w:p w:rsidR="00DD3B72" w:rsidRPr="00EF21A1" w:rsidRDefault="00B9299C" w:rsidP="00EF21A1">
      <w:pPr>
        <w:widowControl w:val="0"/>
        <w:tabs>
          <w:tab w:val="left" w:pos="1440"/>
        </w:tabs>
        <w:autoSpaceDE w:val="0"/>
        <w:spacing w:before="100" w:beforeAutospacing="1" w:after="100" w:afterAutospacing="1" w:line="360" w:lineRule="auto"/>
        <w:jc w:val="center"/>
        <w:rPr>
          <w:b/>
          <w:sz w:val="40"/>
          <w:szCs w:val="40"/>
          <w:u w:val="single"/>
        </w:rPr>
      </w:pPr>
      <w:r w:rsidRPr="00EF21A1">
        <w:rPr>
          <w:b/>
          <w:sz w:val="40"/>
          <w:szCs w:val="40"/>
          <w:u w:val="single"/>
        </w:rPr>
        <w:t>4.</w:t>
      </w:r>
      <w:r w:rsidR="00DD3B72" w:rsidRPr="00EF21A1">
        <w:rPr>
          <w:b/>
          <w:sz w:val="40"/>
          <w:szCs w:val="40"/>
          <w:u w:val="single"/>
        </w:rPr>
        <w:t>SYSTEM DESIGN</w:t>
      </w:r>
    </w:p>
    <w:p w:rsidR="00DD3B72" w:rsidRPr="00EF21A1" w:rsidRDefault="00466AC7" w:rsidP="00EF21A1">
      <w:pPr>
        <w:widowControl w:val="0"/>
        <w:tabs>
          <w:tab w:val="left" w:pos="1440"/>
        </w:tabs>
        <w:autoSpaceDE w:val="0"/>
        <w:spacing w:before="100" w:beforeAutospacing="1" w:after="100" w:afterAutospacing="1" w:line="360" w:lineRule="auto"/>
        <w:jc w:val="both"/>
      </w:pPr>
      <w:r>
        <w:tab/>
      </w:r>
      <w:r w:rsidR="00DD3B72" w:rsidRPr="00EF21A1">
        <w:t xml:space="preserve">The design phase focuses on the detailed implementation of the </w:t>
      </w:r>
      <w:r w:rsidR="00283D85" w:rsidRPr="00EF21A1">
        <w:t>system. Emphasis</w:t>
      </w:r>
      <w:r w:rsidR="00DD3B72" w:rsidRPr="00EF21A1">
        <w:t xml:space="preserve"> is on translating performance specification into design specifications. </w:t>
      </w:r>
      <w:r w:rsidR="00283D85" w:rsidRPr="00EF21A1">
        <w:t>The design</w:t>
      </w:r>
      <w:r w:rsidR="00DD3B72" w:rsidRPr="00EF21A1">
        <w:t xml:space="preserve"> phase is a transition from a user-oriented </w:t>
      </w:r>
      <w:r w:rsidR="00442E9B" w:rsidRPr="00EF21A1">
        <w:t>document (</w:t>
      </w:r>
      <w:r w:rsidR="00DD3B72" w:rsidRPr="00EF21A1">
        <w:t xml:space="preserve">system proposal) into a document </w:t>
      </w:r>
      <w:r w:rsidR="00045972" w:rsidRPr="00EF21A1">
        <w:t>oriented programmers’</w:t>
      </w:r>
      <w:r w:rsidR="00DD3B72" w:rsidRPr="00EF21A1">
        <w:t xml:space="preserve"> or data base personnel. System design goes through two phase of development: logical and physical design.</w:t>
      </w:r>
    </w:p>
    <w:p w:rsidR="00791773" w:rsidRDefault="004C70D3" w:rsidP="00E37600">
      <w:pPr>
        <w:pStyle w:val="Default"/>
        <w:spacing w:line="360" w:lineRule="auto"/>
        <w:rPr>
          <w:b/>
          <w:bCs/>
          <w:sz w:val="32"/>
          <w:szCs w:val="32"/>
        </w:rPr>
      </w:pPr>
      <w:r>
        <w:rPr>
          <w:b/>
          <w:bCs/>
          <w:sz w:val="32"/>
          <w:szCs w:val="32"/>
        </w:rPr>
        <w:t xml:space="preserve">4.1 </w:t>
      </w:r>
      <w:r w:rsidR="00381779" w:rsidRPr="00E37600">
        <w:rPr>
          <w:b/>
          <w:bCs/>
          <w:sz w:val="32"/>
          <w:szCs w:val="32"/>
        </w:rPr>
        <w:t>DATA</w:t>
      </w:r>
      <w:r w:rsidR="00791773" w:rsidRPr="00E37600">
        <w:rPr>
          <w:b/>
          <w:bCs/>
          <w:sz w:val="32"/>
          <w:szCs w:val="32"/>
        </w:rPr>
        <w:t xml:space="preserve"> FLOW DIAGRAM</w:t>
      </w:r>
    </w:p>
    <w:p w:rsidR="00EE248B" w:rsidRPr="00C63D38" w:rsidRDefault="00EE248B" w:rsidP="00E37600">
      <w:pPr>
        <w:pStyle w:val="Default"/>
        <w:spacing w:line="360" w:lineRule="auto"/>
        <w:rPr>
          <w:sz w:val="23"/>
          <w:szCs w:val="23"/>
        </w:rPr>
      </w:pPr>
    </w:p>
    <w:p w:rsidR="00791773" w:rsidRPr="00E37600" w:rsidRDefault="00791773" w:rsidP="003358BB">
      <w:pPr>
        <w:pStyle w:val="Default"/>
        <w:spacing w:line="360" w:lineRule="auto"/>
        <w:ind w:firstLine="720"/>
        <w:jc w:val="both"/>
      </w:pPr>
      <w:r w:rsidRPr="00E37600">
        <w:t>Data flow diagram is a structured analysis design tool that can be used for flow charting in place of or in association with information oriented and process oriented system flow charts. A DFD is a network that describes the flow of data and the process that change, or transformed data throughout a system. This network is constructed by using a set of symbols that do not imply a physical implementation.</w:t>
      </w:r>
    </w:p>
    <w:p w:rsidR="00791773" w:rsidRPr="00E37600" w:rsidRDefault="00791773" w:rsidP="00E37600">
      <w:pPr>
        <w:pStyle w:val="Default"/>
        <w:spacing w:line="360" w:lineRule="auto"/>
      </w:pPr>
      <w:r w:rsidRPr="00E37600">
        <w:t>The four basic symbols used to construct DFD’s are shown below:</w:t>
      </w:r>
    </w:p>
    <w:p w:rsidR="00791773" w:rsidRPr="00E37600" w:rsidRDefault="00791773" w:rsidP="00E37600">
      <w:pPr>
        <w:pStyle w:val="Default"/>
        <w:spacing w:line="360" w:lineRule="auto"/>
        <w:jc w:val="both"/>
      </w:pPr>
      <w:r w:rsidRPr="00E37600">
        <w:rPr>
          <w:noProof/>
          <w:lang w:val="en-US" w:eastAsia="en-US"/>
        </w:rPr>
        <w:drawing>
          <wp:inline distT="0" distB="0" distL="0" distR="0">
            <wp:extent cx="1057275" cy="371475"/>
            <wp:effectExtent l="19050" t="0" r="9525" b="0"/>
            <wp:docPr id="9" name="Picture 8" descr="ENT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TY.jpg"/>
                    <pic:cNvPicPr/>
                  </pic:nvPicPr>
                  <pic:blipFill>
                    <a:blip r:embed="rId8"/>
                    <a:stretch>
                      <a:fillRect/>
                    </a:stretch>
                  </pic:blipFill>
                  <pic:spPr>
                    <a:xfrm>
                      <a:off x="0" y="0"/>
                      <a:ext cx="1057275" cy="371475"/>
                    </a:xfrm>
                    <a:prstGeom prst="rect">
                      <a:avLst/>
                    </a:prstGeom>
                  </pic:spPr>
                </pic:pic>
              </a:graphicData>
            </a:graphic>
          </wp:inline>
        </w:drawing>
      </w:r>
    </w:p>
    <w:p w:rsidR="00791773" w:rsidRPr="00E37600" w:rsidRDefault="00791773" w:rsidP="00E37600">
      <w:pPr>
        <w:pStyle w:val="Default"/>
        <w:spacing w:line="360" w:lineRule="auto"/>
        <w:jc w:val="both"/>
      </w:pPr>
      <w:r w:rsidRPr="00E37600">
        <w:t xml:space="preserve">A double square represents a data source or destination. </w:t>
      </w:r>
    </w:p>
    <w:p w:rsidR="00791773" w:rsidRPr="00E37600" w:rsidRDefault="00791773" w:rsidP="00E37600">
      <w:pPr>
        <w:pStyle w:val="Default"/>
        <w:spacing w:line="360" w:lineRule="auto"/>
        <w:jc w:val="both"/>
      </w:pPr>
      <w:r w:rsidRPr="00E37600">
        <w:rPr>
          <w:noProof/>
          <w:lang w:val="en-US" w:eastAsia="en-US"/>
        </w:rPr>
        <w:drawing>
          <wp:inline distT="0" distB="0" distL="0" distR="0">
            <wp:extent cx="1371600" cy="111399"/>
            <wp:effectExtent l="19050" t="0" r="0" b="0"/>
            <wp:docPr id="8" name="Picture 1" descr="ARR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W.jpg"/>
                    <pic:cNvPicPr/>
                  </pic:nvPicPr>
                  <pic:blipFill>
                    <a:blip r:embed="rId9"/>
                    <a:stretch>
                      <a:fillRect/>
                    </a:stretch>
                  </pic:blipFill>
                  <pic:spPr>
                    <a:xfrm>
                      <a:off x="0" y="0"/>
                      <a:ext cx="1397667" cy="113516"/>
                    </a:xfrm>
                    <a:prstGeom prst="rect">
                      <a:avLst/>
                    </a:prstGeom>
                  </pic:spPr>
                </pic:pic>
              </a:graphicData>
            </a:graphic>
          </wp:inline>
        </w:drawing>
      </w:r>
    </w:p>
    <w:p w:rsidR="00791773" w:rsidRPr="00E37600" w:rsidRDefault="00791773" w:rsidP="00E37600">
      <w:pPr>
        <w:pStyle w:val="Default"/>
        <w:spacing w:line="360" w:lineRule="auto"/>
        <w:jc w:val="both"/>
      </w:pPr>
      <w:r w:rsidRPr="00E37600">
        <w:t xml:space="preserve">A directed line represents the flow of data that is a data stream. </w:t>
      </w:r>
    </w:p>
    <w:p w:rsidR="00791773" w:rsidRPr="00E37600" w:rsidRDefault="00791773" w:rsidP="00E37600">
      <w:pPr>
        <w:pStyle w:val="Default"/>
        <w:spacing w:line="360" w:lineRule="auto"/>
        <w:jc w:val="both"/>
      </w:pPr>
      <w:r w:rsidRPr="00E37600">
        <w:rPr>
          <w:noProof/>
          <w:lang w:val="en-US" w:eastAsia="en-US"/>
        </w:rPr>
        <w:drawing>
          <wp:inline distT="0" distB="0" distL="0" distR="0">
            <wp:extent cx="600075" cy="600075"/>
            <wp:effectExtent l="19050" t="0" r="9525" b="0"/>
            <wp:docPr id="10" name="Picture 9" descr="PR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CS.jpg"/>
                    <pic:cNvPicPr/>
                  </pic:nvPicPr>
                  <pic:blipFill>
                    <a:blip r:embed="rId10"/>
                    <a:stretch>
                      <a:fillRect/>
                    </a:stretch>
                  </pic:blipFill>
                  <pic:spPr>
                    <a:xfrm>
                      <a:off x="0" y="0"/>
                      <a:ext cx="600075" cy="600075"/>
                    </a:xfrm>
                    <a:prstGeom prst="rect">
                      <a:avLst/>
                    </a:prstGeom>
                  </pic:spPr>
                </pic:pic>
              </a:graphicData>
            </a:graphic>
          </wp:inline>
        </w:drawing>
      </w:r>
    </w:p>
    <w:p w:rsidR="00791773" w:rsidRPr="00E37600" w:rsidRDefault="00791773" w:rsidP="00E37600">
      <w:pPr>
        <w:pStyle w:val="Default"/>
        <w:spacing w:line="360" w:lineRule="auto"/>
        <w:jc w:val="both"/>
      </w:pPr>
      <w:r w:rsidRPr="00E37600">
        <w:t xml:space="preserve">An enclosed figure represents a process that transforms data stream. </w:t>
      </w:r>
    </w:p>
    <w:p w:rsidR="00791773" w:rsidRPr="00E37600" w:rsidRDefault="00791773" w:rsidP="00E37600">
      <w:pPr>
        <w:pStyle w:val="Default"/>
        <w:spacing w:line="360" w:lineRule="auto"/>
        <w:jc w:val="both"/>
      </w:pPr>
      <w:r w:rsidRPr="00E37600">
        <w:t xml:space="preserve"> </w:t>
      </w:r>
      <w:r w:rsidRPr="00E37600">
        <w:rPr>
          <w:noProof/>
          <w:lang w:val="en-US" w:eastAsia="en-US"/>
        </w:rPr>
        <w:drawing>
          <wp:inline distT="0" distB="0" distL="0" distR="0">
            <wp:extent cx="962025" cy="390525"/>
            <wp:effectExtent l="19050" t="0" r="9525" b="0"/>
            <wp:docPr id="5" name="Picture 3" desc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jpg"/>
                    <pic:cNvPicPr/>
                  </pic:nvPicPr>
                  <pic:blipFill>
                    <a:blip r:embed="rId11"/>
                    <a:stretch>
                      <a:fillRect/>
                    </a:stretch>
                  </pic:blipFill>
                  <pic:spPr>
                    <a:xfrm>
                      <a:off x="0" y="0"/>
                      <a:ext cx="962025" cy="390525"/>
                    </a:xfrm>
                    <a:prstGeom prst="rect">
                      <a:avLst/>
                    </a:prstGeom>
                  </pic:spPr>
                </pic:pic>
              </a:graphicData>
            </a:graphic>
          </wp:inline>
        </w:drawing>
      </w:r>
      <w:r w:rsidRPr="00E37600">
        <w:t xml:space="preserve">     </w:t>
      </w:r>
    </w:p>
    <w:p w:rsidR="00CC2A8B" w:rsidRDefault="00791773" w:rsidP="00E37600">
      <w:pPr>
        <w:pStyle w:val="Default"/>
        <w:spacing w:line="360" w:lineRule="auto"/>
        <w:jc w:val="both"/>
      </w:pPr>
      <w:r w:rsidRPr="00E37600">
        <w:t>An open ended rectangle represents data storage.</w:t>
      </w:r>
    </w:p>
    <w:p w:rsidR="001E464F" w:rsidRDefault="001E464F" w:rsidP="00E37600">
      <w:pPr>
        <w:pStyle w:val="Default"/>
        <w:spacing w:line="360" w:lineRule="auto"/>
        <w:jc w:val="both"/>
      </w:pPr>
    </w:p>
    <w:p w:rsidR="008D6905" w:rsidRDefault="008D6905" w:rsidP="00E37600">
      <w:pPr>
        <w:pStyle w:val="Default"/>
        <w:spacing w:line="360" w:lineRule="auto"/>
        <w:jc w:val="both"/>
      </w:pPr>
    </w:p>
    <w:p w:rsidR="008D6905" w:rsidRDefault="008D6905" w:rsidP="00E37600">
      <w:pPr>
        <w:pStyle w:val="Default"/>
        <w:spacing w:line="360" w:lineRule="auto"/>
        <w:jc w:val="both"/>
      </w:pPr>
    </w:p>
    <w:p w:rsidR="008D6905" w:rsidRPr="00E37600" w:rsidRDefault="008D6905" w:rsidP="00E37600">
      <w:pPr>
        <w:pStyle w:val="Default"/>
        <w:spacing w:line="360" w:lineRule="auto"/>
        <w:jc w:val="both"/>
      </w:pPr>
    </w:p>
    <w:p w:rsidR="00791773" w:rsidRDefault="00791773" w:rsidP="00E37600">
      <w:pPr>
        <w:spacing w:line="360" w:lineRule="auto"/>
        <w:jc w:val="both"/>
        <w:rPr>
          <w:b/>
        </w:rPr>
      </w:pPr>
      <w:r w:rsidRPr="00E37600">
        <w:rPr>
          <w:b/>
        </w:rPr>
        <w:lastRenderedPageBreak/>
        <w:t>Steps to Construct Data Flow Diagrams</w:t>
      </w:r>
    </w:p>
    <w:p w:rsidR="000D0494" w:rsidRPr="00E37600" w:rsidRDefault="000D0494" w:rsidP="00E37600">
      <w:pPr>
        <w:spacing w:line="360" w:lineRule="auto"/>
        <w:jc w:val="both"/>
        <w:rPr>
          <w:b/>
        </w:rPr>
      </w:pPr>
    </w:p>
    <w:p w:rsidR="00791773" w:rsidRPr="00E37600" w:rsidRDefault="00791773" w:rsidP="00E37600">
      <w:pPr>
        <w:spacing w:line="360" w:lineRule="auto"/>
        <w:jc w:val="both"/>
      </w:pPr>
      <w:r w:rsidRPr="00E37600">
        <w:t>Four steps are commonly used to construct a DFD</w:t>
      </w:r>
    </w:p>
    <w:p w:rsidR="00791773" w:rsidRPr="00E54A92" w:rsidRDefault="00791773" w:rsidP="00E54A92">
      <w:pPr>
        <w:spacing w:line="360" w:lineRule="auto"/>
      </w:pPr>
      <w:r w:rsidRPr="00E54A92">
        <w:t>Process should be named and numbered for easy reference. Each name should be representative of the process.</w:t>
      </w:r>
    </w:p>
    <w:p w:rsidR="00791773" w:rsidRPr="00E54A92" w:rsidRDefault="00791773" w:rsidP="00E54A92">
      <w:pPr>
        <w:spacing w:line="360" w:lineRule="auto"/>
      </w:pPr>
      <w:r w:rsidRPr="00E54A92">
        <w:t>The destination of flow is from top to bottom and from left to right.</w:t>
      </w:r>
    </w:p>
    <w:p w:rsidR="00791773" w:rsidRPr="00E54A92" w:rsidRDefault="00791773" w:rsidP="00E54A92">
      <w:pPr>
        <w:spacing w:line="360" w:lineRule="auto"/>
      </w:pPr>
      <w:r w:rsidRPr="00E54A92">
        <w:t>When a process is exploded in to lower level details they are numbered.</w:t>
      </w:r>
    </w:p>
    <w:p w:rsidR="00791773" w:rsidRPr="00E54A92" w:rsidRDefault="00791773" w:rsidP="00E54A92">
      <w:pPr>
        <w:spacing w:line="360" w:lineRule="auto"/>
      </w:pPr>
      <w:r w:rsidRPr="00E54A92">
        <w:t>The names of data stores, sources and destinations are written in capital letters.</w:t>
      </w:r>
    </w:p>
    <w:p w:rsidR="00830082" w:rsidRPr="00E37600" w:rsidRDefault="00830082" w:rsidP="00830082">
      <w:pPr>
        <w:spacing w:line="360" w:lineRule="auto"/>
        <w:jc w:val="both"/>
      </w:pPr>
    </w:p>
    <w:p w:rsidR="00791773" w:rsidRPr="00E37600" w:rsidRDefault="00791773" w:rsidP="00E37600">
      <w:pPr>
        <w:spacing w:line="360" w:lineRule="auto"/>
        <w:jc w:val="both"/>
        <w:rPr>
          <w:b/>
        </w:rPr>
      </w:pPr>
      <w:r w:rsidRPr="00E37600">
        <w:rPr>
          <w:b/>
        </w:rPr>
        <w:t xml:space="preserve"> Rules for constructing a Data Flow Diagram</w:t>
      </w:r>
    </w:p>
    <w:p w:rsidR="00791773" w:rsidRPr="00207FF2" w:rsidRDefault="00791773" w:rsidP="00207FF2">
      <w:pPr>
        <w:spacing w:line="360" w:lineRule="auto"/>
      </w:pPr>
      <w:r w:rsidRPr="00207FF2">
        <w:t>Arrows should not cross each other.</w:t>
      </w:r>
    </w:p>
    <w:p w:rsidR="00791773" w:rsidRPr="00207FF2" w:rsidRDefault="00791773" w:rsidP="00207FF2">
      <w:pPr>
        <w:spacing w:line="360" w:lineRule="auto"/>
      </w:pPr>
      <w:r w:rsidRPr="00207FF2">
        <w:t>Squares, circles and files must bear names.</w:t>
      </w:r>
    </w:p>
    <w:p w:rsidR="00791773" w:rsidRPr="00207FF2" w:rsidRDefault="00791773" w:rsidP="00207FF2">
      <w:pPr>
        <w:spacing w:line="360" w:lineRule="auto"/>
      </w:pPr>
      <w:r w:rsidRPr="00207FF2">
        <w:t>Decomposed data flow squares and circles can have same names.</w:t>
      </w:r>
    </w:p>
    <w:p w:rsidR="00791773" w:rsidRDefault="00791773" w:rsidP="00207FF2">
      <w:pPr>
        <w:spacing w:line="360" w:lineRule="auto"/>
      </w:pPr>
      <w:r w:rsidRPr="00207FF2">
        <w:t>Draw all data flow around the outside of the diagram.</w:t>
      </w:r>
    </w:p>
    <w:p w:rsidR="004C2AB6" w:rsidRDefault="004C2AB6" w:rsidP="00207FF2">
      <w:pPr>
        <w:spacing w:line="360" w:lineRule="auto"/>
      </w:pPr>
    </w:p>
    <w:p w:rsidR="004C2AB6" w:rsidRDefault="004C2AB6" w:rsidP="00207FF2">
      <w:pPr>
        <w:spacing w:line="360" w:lineRule="auto"/>
      </w:pPr>
    </w:p>
    <w:p w:rsidR="00510858" w:rsidRDefault="00510858" w:rsidP="00207FF2">
      <w:pPr>
        <w:spacing w:line="360" w:lineRule="auto"/>
      </w:pPr>
    </w:p>
    <w:p w:rsidR="00207FF2" w:rsidRDefault="00207FF2" w:rsidP="00207FF2">
      <w:pPr>
        <w:spacing w:line="360" w:lineRule="auto"/>
      </w:pPr>
    </w:p>
    <w:p w:rsidR="004C70D3" w:rsidRDefault="004C70D3" w:rsidP="00207FF2">
      <w:pPr>
        <w:spacing w:line="360" w:lineRule="auto"/>
      </w:pPr>
    </w:p>
    <w:p w:rsidR="004C70D3" w:rsidRDefault="004C70D3" w:rsidP="00207FF2">
      <w:pPr>
        <w:spacing w:line="360" w:lineRule="auto"/>
      </w:pPr>
    </w:p>
    <w:p w:rsidR="004C70D3" w:rsidRDefault="004C70D3" w:rsidP="00207FF2">
      <w:pPr>
        <w:spacing w:line="360" w:lineRule="auto"/>
      </w:pPr>
    </w:p>
    <w:p w:rsidR="004C70D3" w:rsidRDefault="004C70D3" w:rsidP="00207FF2">
      <w:pPr>
        <w:spacing w:line="360" w:lineRule="auto"/>
      </w:pPr>
    </w:p>
    <w:p w:rsidR="004C70D3" w:rsidRDefault="004C70D3" w:rsidP="00207FF2">
      <w:pPr>
        <w:spacing w:line="360" w:lineRule="auto"/>
      </w:pPr>
    </w:p>
    <w:p w:rsidR="004C70D3" w:rsidRDefault="004C70D3" w:rsidP="00207FF2">
      <w:pPr>
        <w:spacing w:line="360" w:lineRule="auto"/>
      </w:pPr>
    </w:p>
    <w:p w:rsidR="004C70D3" w:rsidRDefault="004C70D3" w:rsidP="00207FF2">
      <w:pPr>
        <w:spacing w:line="360" w:lineRule="auto"/>
      </w:pPr>
    </w:p>
    <w:p w:rsidR="004C70D3" w:rsidRDefault="004C70D3" w:rsidP="00207FF2">
      <w:pPr>
        <w:spacing w:line="360" w:lineRule="auto"/>
      </w:pPr>
    </w:p>
    <w:p w:rsidR="004C70D3" w:rsidRDefault="004C70D3" w:rsidP="00207FF2">
      <w:pPr>
        <w:spacing w:line="360" w:lineRule="auto"/>
      </w:pPr>
    </w:p>
    <w:p w:rsidR="004C70D3" w:rsidRDefault="004C70D3" w:rsidP="00207FF2">
      <w:pPr>
        <w:spacing w:line="360" w:lineRule="auto"/>
      </w:pPr>
    </w:p>
    <w:p w:rsidR="004C70D3" w:rsidRDefault="004C70D3" w:rsidP="00207FF2">
      <w:pPr>
        <w:spacing w:line="360" w:lineRule="auto"/>
      </w:pPr>
    </w:p>
    <w:p w:rsidR="004C70D3" w:rsidRDefault="004C70D3" w:rsidP="00207FF2">
      <w:pPr>
        <w:spacing w:line="360" w:lineRule="auto"/>
      </w:pPr>
    </w:p>
    <w:p w:rsidR="001D7F55" w:rsidRDefault="001D7F55" w:rsidP="00207FF2">
      <w:pPr>
        <w:spacing w:line="360" w:lineRule="auto"/>
      </w:pPr>
    </w:p>
    <w:p w:rsidR="001D7F55" w:rsidRPr="00207FF2" w:rsidRDefault="001D7F55" w:rsidP="00207FF2">
      <w:pPr>
        <w:spacing w:line="360" w:lineRule="auto"/>
      </w:pPr>
    </w:p>
    <w:p w:rsidR="004C70D3" w:rsidRDefault="004C70D3" w:rsidP="004C2AB6">
      <w:pPr>
        <w:spacing w:line="360" w:lineRule="auto"/>
        <w:jc w:val="both"/>
        <w:rPr>
          <w:b/>
          <w:bCs/>
          <w:sz w:val="32"/>
          <w:szCs w:val="32"/>
          <w:u w:val="single"/>
        </w:rPr>
      </w:pPr>
    </w:p>
    <w:p w:rsidR="004C70D3" w:rsidRDefault="004C70D3" w:rsidP="004C2AB6">
      <w:pPr>
        <w:spacing w:line="360" w:lineRule="auto"/>
        <w:jc w:val="both"/>
        <w:rPr>
          <w:b/>
          <w:bCs/>
          <w:sz w:val="32"/>
          <w:szCs w:val="32"/>
          <w:u w:val="single"/>
        </w:rPr>
      </w:pPr>
    </w:p>
    <w:p w:rsidR="004C70D3" w:rsidRDefault="004C70D3" w:rsidP="004C2AB6">
      <w:pPr>
        <w:spacing w:line="360" w:lineRule="auto"/>
        <w:jc w:val="both"/>
        <w:rPr>
          <w:b/>
          <w:bCs/>
          <w:sz w:val="32"/>
          <w:szCs w:val="32"/>
          <w:u w:val="single"/>
        </w:rPr>
      </w:pPr>
    </w:p>
    <w:p w:rsidR="006D71E5" w:rsidRDefault="00001252" w:rsidP="004C2AB6">
      <w:pPr>
        <w:spacing w:line="360" w:lineRule="auto"/>
        <w:jc w:val="both"/>
        <w:rPr>
          <w:b/>
          <w:bCs/>
          <w:sz w:val="32"/>
          <w:szCs w:val="32"/>
          <w:u w:val="single"/>
        </w:rPr>
      </w:pPr>
      <w:r w:rsidRPr="007B3009">
        <w:rPr>
          <w:b/>
          <w:bCs/>
          <w:sz w:val="32"/>
          <w:szCs w:val="32"/>
          <w:u w:val="single"/>
        </w:rPr>
        <w:t xml:space="preserve">Context </w:t>
      </w:r>
      <w:r w:rsidR="00510858" w:rsidRPr="007B3009">
        <w:rPr>
          <w:b/>
          <w:bCs/>
          <w:sz w:val="32"/>
          <w:szCs w:val="32"/>
          <w:u w:val="single"/>
        </w:rPr>
        <w:t>Level</w:t>
      </w:r>
      <w:r w:rsidR="00510858">
        <w:rPr>
          <w:b/>
          <w:bCs/>
          <w:sz w:val="32"/>
          <w:szCs w:val="32"/>
          <w:u w:val="single"/>
        </w:rPr>
        <w:t xml:space="preserve"> </w:t>
      </w:r>
      <w:r w:rsidR="00510858" w:rsidRPr="007B3009">
        <w:rPr>
          <w:b/>
          <w:bCs/>
          <w:sz w:val="32"/>
          <w:szCs w:val="32"/>
          <w:u w:val="single"/>
        </w:rPr>
        <w:t>(</w:t>
      </w:r>
      <w:r w:rsidR="00CD0B3B">
        <w:rPr>
          <w:b/>
          <w:bCs/>
          <w:sz w:val="32"/>
          <w:szCs w:val="32"/>
          <w:u w:val="single"/>
        </w:rPr>
        <w:t xml:space="preserve">Level </w:t>
      </w:r>
      <w:r w:rsidR="00DB6D7E">
        <w:rPr>
          <w:b/>
          <w:bCs/>
          <w:sz w:val="32"/>
          <w:szCs w:val="32"/>
          <w:u w:val="single"/>
        </w:rPr>
        <w:t>0)</w:t>
      </w:r>
    </w:p>
    <w:p w:rsidR="004C2AB6" w:rsidRDefault="004C2AB6" w:rsidP="004C2AB6">
      <w:pPr>
        <w:rPr>
          <w:i/>
        </w:rPr>
      </w:pPr>
    </w:p>
    <w:p w:rsidR="004C2AB6" w:rsidRPr="00C63D38" w:rsidRDefault="005B2C3E" w:rsidP="004C2AB6">
      <w:pPr>
        <w:spacing w:line="360" w:lineRule="auto"/>
        <w:jc w:val="both"/>
      </w:pPr>
      <w:r w:rsidRPr="005B2C3E">
        <w:rPr>
          <w:noProof/>
        </w:rPr>
        <w:drawing>
          <wp:inline distT="0" distB="0" distL="0" distR="0">
            <wp:extent cx="5794709" cy="1367674"/>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89822" cy="1366520"/>
                    </a:xfrm>
                    <a:prstGeom prst="rect">
                      <a:avLst/>
                    </a:prstGeom>
                    <a:noFill/>
                    <a:ln w="9525">
                      <a:noFill/>
                      <a:miter lim="800000"/>
                      <a:headEnd/>
                      <a:tailEnd/>
                    </a:ln>
                  </pic:spPr>
                </pic:pic>
              </a:graphicData>
            </a:graphic>
          </wp:inline>
        </w:drawing>
      </w:r>
    </w:p>
    <w:p w:rsidR="006D71E5" w:rsidRDefault="006D71E5" w:rsidP="005C1C46">
      <w:pPr>
        <w:tabs>
          <w:tab w:val="left" w:pos="1440"/>
        </w:tabs>
        <w:autoSpaceDE w:val="0"/>
        <w:spacing w:line="360" w:lineRule="auto"/>
        <w:rPr>
          <w:b/>
          <w:sz w:val="36"/>
          <w:szCs w:val="36"/>
          <w:u w:val="single"/>
        </w:rPr>
      </w:pPr>
    </w:p>
    <w:p w:rsidR="007C5537" w:rsidRDefault="007C5537" w:rsidP="005C1C46">
      <w:pPr>
        <w:tabs>
          <w:tab w:val="left" w:pos="1440"/>
        </w:tabs>
        <w:autoSpaceDE w:val="0"/>
        <w:spacing w:line="360" w:lineRule="auto"/>
        <w:rPr>
          <w:b/>
          <w:sz w:val="36"/>
          <w:szCs w:val="36"/>
          <w:u w:val="single"/>
        </w:rPr>
      </w:pPr>
    </w:p>
    <w:p w:rsidR="009C66FC" w:rsidRDefault="0082624F" w:rsidP="005C1C46">
      <w:pPr>
        <w:tabs>
          <w:tab w:val="left" w:pos="1440"/>
        </w:tabs>
        <w:autoSpaceDE w:val="0"/>
        <w:spacing w:line="360" w:lineRule="auto"/>
        <w:rPr>
          <w:b/>
          <w:sz w:val="36"/>
          <w:szCs w:val="36"/>
          <w:u w:val="single"/>
        </w:rPr>
      </w:pPr>
      <w:r>
        <w:rPr>
          <w:b/>
          <w:sz w:val="36"/>
          <w:szCs w:val="36"/>
          <w:u w:val="single"/>
        </w:rPr>
        <w:t xml:space="preserve">Level </w:t>
      </w:r>
      <w:r w:rsidR="00F03EB2">
        <w:rPr>
          <w:b/>
          <w:sz w:val="36"/>
          <w:szCs w:val="36"/>
          <w:u w:val="single"/>
        </w:rPr>
        <w:t>1</w:t>
      </w:r>
    </w:p>
    <w:p w:rsidR="009C66FC" w:rsidRDefault="009C66FC" w:rsidP="005C1C46">
      <w:pPr>
        <w:tabs>
          <w:tab w:val="left" w:pos="1440"/>
        </w:tabs>
        <w:autoSpaceDE w:val="0"/>
        <w:spacing w:line="360" w:lineRule="auto"/>
        <w:rPr>
          <w:b/>
          <w:sz w:val="36"/>
          <w:szCs w:val="36"/>
          <w:u w:val="single"/>
        </w:rPr>
      </w:pPr>
    </w:p>
    <w:p w:rsidR="005B2C3E" w:rsidRPr="005B2C3E" w:rsidRDefault="005B2C3E" w:rsidP="005B2C3E">
      <w:r w:rsidRPr="005B2C3E">
        <w:rPr>
          <w:noProof/>
        </w:rPr>
        <w:drawing>
          <wp:inline distT="0" distB="0" distL="0" distR="0">
            <wp:extent cx="5800725" cy="3105150"/>
            <wp:effectExtent l="19050" t="0" r="9525"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805687" cy="3107806"/>
                    </a:xfrm>
                    <a:prstGeom prst="rect">
                      <a:avLst/>
                    </a:prstGeom>
                    <a:noFill/>
                    <a:ln w="9525">
                      <a:noFill/>
                      <a:miter lim="800000"/>
                      <a:headEnd/>
                      <a:tailEnd/>
                    </a:ln>
                  </pic:spPr>
                </pic:pic>
              </a:graphicData>
            </a:graphic>
          </wp:inline>
        </w:drawing>
      </w:r>
    </w:p>
    <w:p w:rsidR="009C66FC" w:rsidRDefault="009C66FC" w:rsidP="005C1C46">
      <w:pPr>
        <w:tabs>
          <w:tab w:val="left" w:pos="1440"/>
        </w:tabs>
        <w:autoSpaceDE w:val="0"/>
        <w:spacing w:line="360" w:lineRule="auto"/>
        <w:rPr>
          <w:b/>
          <w:sz w:val="36"/>
          <w:szCs w:val="36"/>
          <w:u w:val="single"/>
        </w:rPr>
      </w:pPr>
    </w:p>
    <w:p w:rsidR="002B6957" w:rsidRPr="00C63D38" w:rsidRDefault="002B6957" w:rsidP="005C1C46">
      <w:pPr>
        <w:tabs>
          <w:tab w:val="left" w:pos="1440"/>
        </w:tabs>
        <w:autoSpaceDE w:val="0"/>
        <w:spacing w:line="360" w:lineRule="auto"/>
      </w:pPr>
    </w:p>
    <w:p w:rsidR="005C1C46" w:rsidRDefault="005C1C46" w:rsidP="009D060F">
      <w:pPr>
        <w:tabs>
          <w:tab w:val="left" w:pos="1440"/>
        </w:tabs>
        <w:autoSpaceDE w:val="0"/>
        <w:spacing w:line="360" w:lineRule="auto"/>
        <w:rPr>
          <w:b/>
          <w:sz w:val="32"/>
          <w:szCs w:val="32"/>
          <w:u w:val="single"/>
        </w:rPr>
      </w:pPr>
    </w:p>
    <w:p w:rsidR="002F508C" w:rsidRDefault="002F508C" w:rsidP="009D060F">
      <w:pPr>
        <w:tabs>
          <w:tab w:val="left" w:pos="1440"/>
        </w:tabs>
        <w:autoSpaceDE w:val="0"/>
        <w:spacing w:line="360" w:lineRule="auto"/>
        <w:rPr>
          <w:b/>
          <w:sz w:val="32"/>
          <w:szCs w:val="32"/>
          <w:u w:val="single"/>
        </w:rPr>
      </w:pPr>
    </w:p>
    <w:p w:rsidR="002F508C" w:rsidRDefault="002F508C" w:rsidP="009D060F">
      <w:pPr>
        <w:tabs>
          <w:tab w:val="left" w:pos="1440"/>
        </w:tabs>
        <w:autoSpaceDE w:val="0"/>
        <w:spacing w:line="360" w:lineRule="auto"/>
        <w:rPr>
          <w:b/>
          <w:sz w:val="32"/>
          <w:szCs w:val="32"/>
          <w:u w:val="single"/>
        </w:rPr>
      </w:pPr>
    </w:p>
    <w:p w:rsidR="009E0D77" w:rsidRDefault="009E0D77" w:rsidP="009E0D77">
      <w:pPr>
        <w:tabs>
          <w:tab w:val="left" w:pos="1440"/>
        </w:tabs>
        <w:autoSpaceDE w:val="0"/>
        <w:spacing w:line="360" w:lineRule="auto"/>
        <w:rPr>
          <w:b/>
          <w:sz w:val="36"/>
          <w:szCs w:val="36"/>
          <w:u w:val="single"/>
        </w:rPr>
      </w:pPr>
      <w:r>
        <w:rPr>
          <w:b/>
          <w:sz w:val="36"/>
          <w:szCs w:val="36"/>
          <w:u w:val="single"/>
        </w:rPr>
        <w:t>Level 2</w:t>
      </w:r>
    </w:p>
    <w:p w:rsidR="00991FB3" w:rsidRPr="00EB151A" w:rsidRDefault="00991FB3" w:rsidP="004F408E">
      <w:pPr>
        <w:rPr>
          <w:i/>
        </w:rPr>
      </w:pPr>
      <w:r w:rsidRPr="00EB151A">
        <w:rPr>
          <w:i/>
        </w:rPr>
        <w:t>Purchase Material</w:t>
      </w:r>
    </w:p>
    <w:p w:rsidR="00065A60" w:rsidRDefault="00065A60" w:rsidP="00C737E8">
      <w:pPr>
        <w:tabs>
          <w:tab w:val="left" w:pos="8310"/>
        </w:tabs>
        <w:spacing w:line="360" w:lineRule="auto"/>
      </w:pPr>
    </w:p>
    <w:p w:rsidR="00B41365" w:rsidRDefault="00B41365" w:rsidP="00C737E8">
      <w:pPr>
        <w:tabs>
          <w:tab w:val="left" w:pos="8310"/>
        </w:tabs>
        <w:spacing w:line="360" w:lineRule="auto"/>
      </w:pPr>
      <w:r w:rsidRPr="00B41365">
        <w:rPr>
          <w:noProof/>
        </w:rPr>
        <w:drawing>
          <wp:inline distT="0" distB="0" distL="0" distR="0">
            <wp:extent cx="5762625" cy="3617595"/>
            <wp:effectExtent l="19050" t="0" r="9525"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62625" cy="3617595"/>
                    </a:xfrm>
                    <a:prstGeom prst="rect">
                      <a:avLst/>
                    </a:prstGeom>
                    <a:noFill/>
                    <a:ln w="9525">
                      <a:noFill/>
                      <a:miter lim="800000"/>
                      <a:headEnd/>
                      <a:tailEnd/>
                    </a:ln>
                  </pic:spPr>
                </pic:pic>
              </a:graphicData>
            </a:graphic>
          </wp:inline>
        </w:drawing>
      </w:r>
    </w:p>
    <w:p w:rsidR="00927412" w:rsidRDefault="00927412" w:rsidP="00C737E8">
      <w:pPr>
        <w:tabs>
          <w:tab w:val="left" w:pos="8310"/>
        </w:tabs>
        <w:spacing w:line="360" w:lineRule="auto"/>
        <w:rPr>
          <w:i/>
        </w:rPr>
      </w:pPr>
    </w:p>
    <w:p w:rsidR="003578C8" w:rsidRPr="002212E3" w:rsidRDefault="006726BA" w:rsidP="00C737E8">
      <w:pPr>
        <w:tabs>
          <w:tab w:val="left" w:pos="8310"/>
        </w:tabs>
        <w:spacing w:line="360" w:lineRule="auto"/>
        <w:rPr>
          <w:i/>
        </w:rPr>
      </w:pPr>
      <w:r w:rsidRPr="002212E3">
        <w:rPr>
          <w:i/>
        </w:rPr>
        <w:t xml:space="preserve">Take Orders </w:t>
      </w:r>
      <w:r w:rsidR="002212E3" w:rsidRPr="002212E3">
        <w:rPr>
          <w:i/>
        </w:rPr>
        <w:t>from</w:t>
      </w:r>
      <w:r w:rsidRPr="002212E3">
        <w:rPr>
          <w:i/>
        </w:rPr>
        <w:t xml:space="preserve"> Customers</w:t>
      </w:r>
    </w:p>
    <w:p w:rsidR="00F3385D" w:rsidRPr="00C63D38" w:rsidRDefault="00B41365" w:rsidP="00C737E8">
      <w:pPr>
        <w:tabs>
          <w:tab w:val="left" w:pos="8310"/>
        </w:tabs>
        <w:spacing w:line="360" w:lineRule="auto"/>
      </w:pPr>
      <w:r w:rsidRPr="00B41365">
        <w:rPr>
          <w:noProof/>
        </w:rPr>
        <w:drawing>
          <wp:inline distT="0" distB="0" distL="0" distR="0">
            <wp:extent cx="5819775" cy="2819400"/>
            <wp:effectExtent l="19050" t="0" r="9525"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828950" cy="2823845"/>
                    </a:xfrm>
                    <a:prstGeom prst="rect">
                      <a:avLst/>
                    </a:prstGeom>
                    <a:noFill/>
                    <a:ln w="9525">
                      <a:noFill/>
                      <a:miter lim="800000"/>
                      <a:headEnd/>
                      <a:tailEnd/>
                    </a:ln>
                  </pic:spPr>
                </pic:pic>
              </a:graphicData>
            </a:graphic>
          </wp:inline>
        </w:drawing>
      </w:r>
    </w:p>
    <w:p w:rsidR="00FF30F6" w:rsidRDefault="00FF30F6" w:rsidP="004D4A60">
      <w:pPr>
        <w:rPr>
          <w:i/>
        </w:rPr>
      </w:pPr>
    </w:p>
    <w:p w:rsidR="00927412" w:rsidRDefault="00927412" w:rsidP="004D4A60">
      <w:pPr>
        <w:rPr>
          <w:i/>
        </w:rPr>
      </w:pPr>
    </w:p>
    <w:p w:rsidR="00927412" w:rsidRDefault="00927412" w:rsidP="004D4A60">
      <w:pPr>
        <w:rPr>
          <w:i/>
        </w:rPr>
      </w:pPr>
    </w:p>
    <w:p w:rsidR="00927412" w:rsidRDefault="00927412" w:rsidP="004D4A60">
      <w:pPr>
        <w:rPr>
          <w:i/>
        </w:rPr>
      </w:pPr>
    </w:p>
    <w:p w:rsidR="004D4A60" w:rsidRDefault="004D4A60" w:rsidP="004D4A60">
      <w:pPr>
        <w:rPr>
          <w:i/>
        </w:rPr>
      </w:pPr>
      <w:r w:rsidRPr="004D4A60">
        <w:rPr>
          <w:i/>
        </w:rPr>
        <w:t>Sale Products</w:t>
      </w:r>
    </w:p>
    <w:p w:rsidR="00E06321" w:rsidRDefault="00E06321" w:rsidP="004D4A60">
      <w:pPr>
        <w:rPr>
          <w:i/>
        </w:rPr>
      </w:pPr>
    </w:p>
    <w:p w:rsidR="004D4A60" w:rsidRDefault="00B41365" w:rsidP="004D4A60">
      <w:pPr>
        <w:rPr>
          <w:i/>
        </w:rPr>
      </w:pPr>
      <w:r w:rsidRPr="00B41365">
        <w:rPr>
          <w:i/>
          <w:noProof/>
        </w:rPr>
        <w:drawing>
          <wp:inline distT="0" distB="0" distL="0" distR="0">
            <wp:extent cx="5800725" cy="3587115"/>
            <wp:effectExtent l="19050" t="0" r="9525"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800725" cy="3587115"/>
                    </a:xfrm>
                    <a:prstGeom prst="rect">
                      <a:avLst/>
                    </a:prstGeom>
                    <a:noFill/>
                    <a:ln w="9525">
                      <a:noFill/>
                      <a:miter lim="800000"/>
                      <a:headEnd/>
                      <a:tailEnd/>
                    </a:ln>
                  </pic:spPr>
                </pic:pic>
              </a:graphicData>
            </a:graphic>
          </wp:inline>
        </w:drawing>
      </w:r>
    </w:p>
    <w:p w:rsidR="00E06321" w:rsidRDefault="00E06321" w:rsidP="004D4A60">
      <w:pPr>
        <w:rPr>
          <w:i/>
        </w:rPr>
      </w:pPr>
    </w:p>
    <w:p w:rsidR="00833480" w:rsidRDefault="00833480" w:rsidP="004D4A60">
      <w:pPr>
        <w:rPr>
          <w:i/>
        </w:rPr>
      </w:pPr>
      <w:r>
        <w:rPr>
          <w:i/>
        </w:rPr>
        <w:t xml:space="preserve">Stock </w:t>
      </w:r>
    </w:p>
    <w:p w:rsidR="00E06321" w:rsidRDefault="00E06321" w:rsidP="004D4A60">
      <w:pPr>
        <w:rPr>
          <w:i/>
        </w:rPr>
      </w:pPr>
    </w:p>
    <w:p w:rsidR="00833480" w:rsidRDefault="00833480" w:rsidP="004D4A60">
      <w:pPr>
        <w:rPr>
          <w:i/>
        </w:rPr>
      </w:pPr>
    </w:p>
    <w:p w:rsidR="005C1C46" w:rsidRDefault="00E426EE">
      <w:pPr>
        <w:spacing w:after="200" w:line="276" w:lineRule="auto"/>
      </w:pPr>
      <w:r>
        <w:rPr>
          <w:noProof/>
        </w:rPr>
        <w:drawing>
          <wp:inline distT="0" distB="0" distL="0" distR="0">
            <wp:extent cx="5800725" cy="1238250"/>
            <wp:effectExtent l="19050" t="0" r="9525"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800725" cy="1238250"/>
                    </a:xfrm>
                    <a:prstGeom prst="rect">
                      <a:avLst/>
                    </a:prstGeom>
                    <a:noFill/>
                    <a:ln w="9525">
                      <a:noFill/>
                      <a:miter lim="800000"/>
                      <a:headEnd/>
                      <a:tailEnd/>
                    </a:ln>
                  </pic:spPr>
                </pic:pic>
              </a:graphicData>
            </a:graphic>
          </wp:inline>
        </w:drawing>
      </w:r>
    </w:p>
    <w:p w:rsidR="005C1C46" w:rsidRDefault="005C1C46" w:rsidP="000527B4">
      <w:pPr>
        <w:spacing w:after="200" w:line="360" w:lineRule="auto"/>
        <w:rPr>
          <w:noProof/>
          <w:lang w:val="en-IN" w:eastAsia="en-IN"/>
        </w:rPr>
      </w:pPr>
    </w:p>
    <w:p w:rsidR="00E426EE" w:rsidRDefault="00E426EE" w:rsidP="000527B4">
      <w:pPr>
        <w:spacing w:after="200" w:line="360" w:lineRule="auto"/>
        <w:rPr>
          <w:noProof/>
          <w:lang w:val="en-IN" w:eastAsia="en-IN"/>
        </w:rPr>
      </w:pPr>
    </w:p>
    <w:p w:rsidR="00423294" w:rsidRDefault="00423294" w:rsidP="000527B4">
      <w:pPr>
        <w:spacing w:after="200" w:line="360" w:lineRule="auto"/>
        <w:rPr>
          <w:noProof/>
          <w:lang w:val="en-IN" w:eastAsia="en-IN"/>
        </w:rPr>
      </w:pPr>
    </w:p>
    <w:p w:rsidR="00E426EE" w:rsidRDefault="00E426EE" w:rsidP="000527B4">
      <w:pPr>
        <w:spacing w:after="200" w:line="360" w:lineRule="auto"/>
        <w:rPr>
          <w:noProof/>
          <w:lang w:val="en-IN" w:eastAsia="en-IN"/>
        </w:rPr>
      </w:pPr>
    </w:p>
    <w:p w:rsidR="00E426EE" w:rsidRDefault="00E426EE" w:rsidP="000527B4">
      <w:pPr>
        <w:spacing w:after="200" w:line="360" w:lineRule="auto"/>
        <w:rPr>
          <w:noProof/>
          <w:lang w:val="en-IN" w:eastAsia="en-IN"/>
        </w:rPr>
      </w:pPr>
    </w:p>
    <w:p w:rsidR="00E426EE" w:rsidRDefault="00E426EE" w:rsidP="000527B4">
      <w:pPr>
        <w:spacing w:after="200" w:line="360" w:lineRule="auto"/>
        <w:rPr>
          <w:noProof/>
          <w:lang w:val="en-IN" w:eastAsia="en-IN"/>
        </w:rPr>
      </w:pPr>
    </w:p>
    <w:p w:rsidR="00E426EE" w:rsidRDefault="00E426EE" w:rsidP="000527B4">
      <w:pPr>
        <w:spacing w:after="200" w:line="360" w:lineRule="auto"/>
        <w:rPr>
          <w:noProof/>
          <w:lang w:val="en-IN" w:eastAsia="en-IN"/>
        </w:rPr>
      </w:pPr>
    </w:p>
    <w:p w:rsidR="00075B10" w:rsidRDefault="002A7096" w:rsidP="007B3009">
      <w:pPr>
        <w:pStyle w:val="Default"/>
        <w:spacing w:line="360" w:lineRule="auto"/>
        <w:jc w:val="both"/>
        <w:rPr>
          <w:b/>
          <w:bCs/>
          <w:sz w:val="32"/>
          <w:szCs w:val="32"/>
        </w:rPr>
      </w:pPr>
      <w:r>
        <w:rPr>
          <w:b/>
          <w:bCs/>
          <w:sz w:val="32"/>
          <w:szCs w:val="32"/>
        </w:rPr>
        <w:lastRenderedPageBreak/>
        <w:t>4.2</w:t>
      </w:r>
      <w:r w:rsidR="0084267A">
        <w:rPr>
          <w:b/>
          <w:bCs/>
          <w:sz w:val="32"/>
          <w:szCs w:val="32"/>
        </w:rPr>
        <w:t xml:space="preserve"> </w:t>
      </w:r>
      <w:r w:rsidR="00075B10" w:rsidRPr="007B3009">
        <w:rPr>
          <w:b/>
          <w:bCs/>
          <w:sz w:val="32"/>
          <w:szCs w:val="32"/>
        </w:rPr>
        <w:t>ER DIAGRAM</w:t>
      </w:r>
    </w:p>
    <w:p w:rsidR="00A141B5" w:rsidRDefault="00A141B5" w:rsidP="00A141B5">
      <w:pPr>
        <w:jc w:val="both"/>
      </w:pPr>
    </w:p>
    <w:p w:rsidR="00A141B5" w:rsidRDefault="00A141B5" w:rsidP="00837870">
      <w:pPr>
        <w:spacing w:line="360" w:lineRule="auto"/>
        <w:ind w:firstLine="720"/>
        <w:jc w:val="both"/>
      </w:pPr>
      <w:r w:rsidRPr="00A141B5">
        <w:t>Data modeling is a part of the development process. In the linear development cycle, it is used during the system requirements phase to construct the data components of the analysis model. This model represents the major data objects and the relation between them. As in a DFD, a model of data consists of a number of symbols joined up according to certain conventions. System designers describe this conceptual modeling method known as entity relationship analysis.</w:t>
      </w:r>
    </w:p>
    <w:p w:rsidR="00BE67B9" w:rsidRDefault="00BE67B9" w:rsidP="00837870">
      <w:pPr>
        <w:spacing w:line="360" w:lineRule="auto"/>
        <w:ind w:firstLine="720"/>
        <w:jc w:val="both"/>
      </w:pPr>
    </w:p>
    <w:p w:rsidR="00BE67B9" w:rsidRPr="00BE67B9" w:rsidRDefault="00BE67B9" w:rsidP="00BE67B9">
      <w:pPr>
        <w:spacing w:line="360" w:lineRule="auto"/>
        <w:jc w:val="both"/>
      </w:pPr>
      <w:r w:rsidRPr="00BE67B9">
        <w:t>Entity relationship analysis uses three major abstractions to describe data.</w:t>
      </w:r>
    </w:p>
    <w:p w:rsidR="00BE67B9" w:rsidRPr="00BE67B9" w:rsidRDefault="00BE67B9" w:rsidP="00BE67B9">
      <w:pPr>
        <w:spacing w:line="360" w:lineRule="auto"/>
        <w:jc w:val="both"/>
      </w:pPr>
      <w:r w:rsidRPr="00BE67B9">
        <w:t>1. Entities, which are distinct things in the enterprise.</w:t>
      </w:r>
    </w:p>
    <w:p w:rsidR="00BE67B9" w:rsidRPr="00BE67B9" w:rsidRDefault="00BE67B9" w:rsidP="00BE67B9">
      <w:pPr>
        <w:spacing w:line="360" w:lineRule="auto"/>
        <w:jc w:val="both"/>
      </w:pPr>
      <w:r w:rsidRPr="00BE67B9">
        <w:t>2. Relationships, which are meaningful interaction between objects.</w:t>
      </w:r>
    </w:p>
    <w:p w:rsidR="00BE67B9" w:rsidRPr="00BE67B9" w:rsidRDefault="00BE67B9" w:rsidP="00BE67B9">
      <w:pPr>
        <w:spacing w:line="360" w:lineRule="auto"/>
        <w:jc w:val="both"/>
      </w:pPr>
      <w:r w:rsidRPr="00BE67B9">
        <w:t>3. Attributes, which are the properties of the entities and relationships.</w:t>
      </w:r>
    </w:p>
    <w:p w:rsidR="00BE67B9" w:rsidRDefault="00BE67B9" w:rsidP="00BE67B9">
      <w:pPr>
        <w:spacing w:line="360" w:lineRule="auto"/>
        <w:jc w:val="both"/>
      </w:pPr>
      <w:r w:rsidRPr="00BE67B9">
        <w:t>An entity-relationship(ER) diagram is a specialized graphic that illustrates the interrelationships between entities in a database. ER diagrams often use symbols to represent three different types of information.</w:t>
      </w:r>
    </w:p>
    <w:p w:rsidR="00F12DDF" w:rsidRDefault="00F12DDF" w:rsidP="00BE67B9">
      <w:pPr>
        <w:spacing w:line="360" w:lineRule="auto"/>
        <w:jc w:val="both"/>
      </w:pPr>
    </w:p>
    <w:p w:rsidR="00F12DDF" w:rsidRPr="00F12DDF" w:rsidRDefault="00F12DDF" w:rsidP="00F12DDF">
      <w:pPr>
        <w:spacing w:line="360" w:lineRule="auto"/>
      </w:pPr>
      <w:r w:rsidRPr="00F12DDF">
        <w:t>Major ER Diagram Components:</w:t>
      </w:r>
    </w:p>
    <w:p w:rsidR="00F12DDF" w:rsidRPr="00F12DDF" w:rsidRDefault="004C36E4" w:rsidP="00F12DDF">
      <w:pPr>
        <w:spacing w:line="360" w:lineRule="auto"/>
      </w:pPr>
      <w:r>
        <w:pict>
          <v:rect id="_x0000_s1151" style="position:absolute;margin-left:15.55pt;margin-top:19.3pt;width:112.8pt;height:26.9pt;z-index:251713536;mso-width-relative:margin;mso-height-relative:margin">
            <v:textbox style="mso-fit-shape-to-text:t"/>
          </v:rect>
        </w:pict>
      </w:r>
      <w:r w:rsidR="00F12DDF" w:rsidRPr="00F12DDF">
        <w:t xml:space="preserve">                                                        </w:t>
      </w:r>
    </w:p>
    <w:p w:rsidR="00F12DDF" w:rsidRPr="00F12DDF" w:rsidRDefault="00F12DDF" w:rsidP="00F12DDF">
      <w:pPr>
        <w:spacing w:line="360" w:lineRule="auto"/>
      </w:pPr>
      <w:r w:rsidRPr="00F12DDF">
        <w:t xml:space="preserve">                                                             Rectangles, which represent the entity set</w:t>
      </w:r>
    </w:p>
    <w:p w:rsidR="00F12DDF" w:rsidRPr="00F12DDF" w:rsidRDefault="00F12DDF" w:rsidP="00F12DDF">
      <w:pPr>
        <w:spacing w:line="360" w:lineRule="auto"/>
      </w:pPr>
    </w:p>
    <w:p w:rsidR="00F12DDF" w:rsidRPr="00F12DDF" w:rsidRDefault="00F12DDF" w:rsidP="00F12DDF">
      <w:pPr>
        <w:spacing w:line="360" w:lineRule="auto"/>
      </w:pPr>
    </w:p>
    <w:p w:rsidR="00F12DDF" w:rsidRPr="00F12DDF" w:rsidRDefault="004C36E4" w:rsidP="00F12DDF">
      <w:pPr>
        <w:spacing w:line="360" w:lineRule="auto"/>
      </w:pPr>
      <w:r>
        <w:pict>
          <v:oval id="_x0000_s1152" style="position:absolute;margin-left:12.5pt;margin-top:6.85pt;width:82.05pt;height:40.7pt;z-index:251714560;mso-width-relative:margin;mso-height-relative:margin">
            <v:textbox style="mso-fit-shape-to-text:t"/>
          </v:oval>
        </w:pict>
      </w:r>
      <w:r w:rsidR="00F12DDF" w:rsidRPr="00F12DDF">
        <w:t xml:space="preserve">                                                                                         </w:t>
      </w:r>
    </w:p>
    <w:p w:rsidR="00F12DDF" w:rsidRPr="00F12DDF" w:rsidRDefault="00F12DDF" w:rsidP="00F12DDF">
      <w:pPr>
        <w:spacing w:line="360" w:lineRule="auto"/>
      </w:pPr>
      <w:r w:rsidRPr="00F12DDF">
        <w:t xml:space="preserve">                                            Ellipses, which represent attributes</w:t>
      </w:r>
    </w:p>
    <w:p w:rsidR="00F12DDF" w:rsidRPr="00F12DDF" w:rsidRDefault="00F12DDF" w:rsidP="00F12DDF">
      <w:pPr>
        <w:spacing w:line="360" w:lineRule="auto"/>
      </w:pPr>
    </w:p>
    <w:p w:rsidR="00F12DDF" w:rsidRPr="00F12DDF" w:rsidRDefault="004C36E4" w:rsidP="00F12DDF">
      <w:pPr>
        <w:spacing w:line="360" w:lineRule="auto"/>
      </w:pPr>
      <w:r>
        <w:pict>
          <v:shapetype id="_x0000_t4" coordsize="21600,21600" o:spt="4" path="m10800,l,10800,10800,21600,21600,10800xe">
            <v:stroke joinstyle="miter"/>
            <v:path gradientshapeok="t" o:connecttype="rect" textboxrect="5400,5400,16200,16200"/>
          </v:shapetype>
          <v:shape id="_x0000_s1153" type="#_x0000_t4" style="position:absolute;margin-left:21.25pt;margin-top:4.15pt;width:63.9pt;height:51.95pt;z-index:251715584;mso-width-relative:margin;mso-height-relative:margin">
            <v:textbox style="mso-fit-shape-to-text:t"/>
          </v:shape>
        </w:pict>
      </w:r>
    </w:p>
    <w:p w:rsidR="00F12DDF" w:rsidRPr="00F12DDF" w:rsidRDefault="00F12DDF" w:rsidP="00F12DDF">
      <w:pPr>
        <w:spacing w:line="360" w:lineRule="auto"/>
      </w:pPr>
      <w:r w:rsidRPr="00F12DDF">
        <w:t xml:space="preserve">                                            Diamonds, which represent relationship sets</w:t>
      </w:r>
    </w:p>
    <w:p w:rsidR="00F12DDF" w:rsidRPr="00F12DDF" w:rsidRDefault="00F12DDF" w:rsidP="00F12DDF">
      <w:pPr>
        <w:spacing w:line="360" w:lineRule="auto"/>
      </w:pPr>
    </w:p>
    <w:p w:rsidR="00F12DDF" w:rsidRPr="00F12DDF" w:rsidRDefault="00F12DDF" w:rsidP="00F12DDF">
      <w:pPr>
        <w:spacing w:line="360" w:lineRule="auto"/>
      </w:pPr>
    </w:p>
    <w:p w:rsidR="00F12DDF" w:rsidRPr="00F12DDF" w:rsidRDefault="004C36E4" w:rsidP="00F12DDF">
      <w:pPr>
        <w:spacing w:line="360" w:lineRule="auto"/>
      </w:pPr>
      <w:r>
        <w:pict>
          <v:shapetype id="_x0000_t32" coordsize="21600,21600" o:spt="32" o:oned="t" path="m,l21600,21600e" filled="f">
            <v:path arrowok="t" fillok="f" o:connecttype="none"/>
            <o:lock v:ext="edit" shapetype="t"/>
          </v:shapetype>
          <v:shape id="_x0000_s1154" type="#_x0000_t32" style="position:absolute;margin-left:12.5pt;margin-top:11.4pt;width:67pt;height:0;z-index:251716608;mso-width-relative:margin;mso-height-relative:margin" o:connectortype="straight"/>
        </w:pict>
      </w:r>
      <w:r w:rsidR="00F12DDF" w:rsidRPr="00F12DDF">
        <w:t xml:space="preserve">                                     Lines, which link attributes to entity sets and entity sets to relationships</w:t>
      </w:r>
    </w:p>
    <w:p w:rsidR="00C729A7" w:rsidRDefault="00C729A7" w:rsidP="00E02879">
      <w:pPr>
        <w:jc w:val="center"/>
        <w:rPr>
          <w:sz w:val="28"/>
          <w:szCs w:val="28"/>
        </w:rPr>
      </w:pPr>
    </w:p>
    <w:p w:rsidR="00E02879" w:rsidRDefault="00E02879" w:rsidP="00E02879">
      <w:pPr>
        <w:jc w:val="center"/>
        <w:rPr>
          <w:sz w:val="28"/>
          <w:szCs w:val="28"/>
        </w:rPr>
      </w:pPr>
      <w:r w:rsidRPr="00535889">
        <w:rPr>
          <w:sz w:val="28"/>
          <w:szCs w:val="28"/>
        </w:rPr>
        <w:t>Entity Relationship Diagram Of Polymer Management System</w:t>
      </w:r>
    </w:p>
    <w:p w:rsidR="00830556" w:rsidRPr="00535889" w:rsidRDefault="00830556" w:rsidP="00E02879">
      <w:pPr>
        <w:jc w:val="center"/>
        <w:rPr>
          <w:sz w:val="28"/>
          <w:szCs w:val="28"/>
        </w:rPr>
      </w:pPr>
    </w:p>
    <w:p w:rsidR="00431402" w:rsidRPr="002A7096" w:rsidRDefault="00830556" w:rsidP="002A7096">
      <w:pPr>
        <w:spacing w:line="360" w:lineRule="auto"/>
        <w:rPr>
          <w:rFonts w:asciiTheme="minorHAnsi" w:hAnsiTheme="minorHAnsi" w:cstheme="minorHAnsi"/>
        </w:rPr>
      </w:pPr>
      <w:r>
        <w:rPr>
          <w:noProof/>
        </w:rPr>
        <w:lastRenderedPageBreak/>
        <w:drawing>
          <wp:inline distT="0" distB="0" distL="0" distR="0">
            <wp:extent cx="5800725" cy="7507437"/>
            <wp:effectExtent l="19050" t="0" r="9525" b="0"/>
            <wp:docPr id="21" name="Picture 21"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RD"/>
                    <pic:cNvPicPr>
                      <a:picLocks noChangeAspect="1" noChangeArrowheads="1"/>
                    </pic:cNvPicPr>
                  </pic:nvPicPr>
                  <pic:blipFill>
                    <a:blip r:embed="rId18"/>
                    <a:srcRect/>
                    <a:stretch>
                      <a:fillRect/>
                    </a:stretch>
                  </pic:blipFill>
                  <pic:spPr bwMode="auto">
                    <a:xfrm>
                      <a:off x="0" y="0"/>
                      <a:ext cx="5800725" cy="7507437"/>
                    </a:xfrm>
                    <a:prstGeom prst="rect">
                      <a:avLst/>
                    </a:prstGeom>
                    <a:noFill/>
                    <a:ln w="9525">
                      <a:noFill/>
                      <a:miter lim="800000"/>
                      <a:headEnd/>
                      <a:tailEnd/>
                    </a:ln>
                  </pic:spPr>
                </pic:pic>
              </a:graphicData>
            </a:graphic>
          </wp:inline>
        </w:drawing>
      </w:r>
    </w:p>
    <w:p w:rsidR="00431402" w:rsidRPr="007B3009" w:rsidRDefault="00BD4A70" w:rsidP="00462E87">
      <w:pPr>
        <w:tabs>
          <w:tab w:val="left" w:pos="2055"/>
        </w:tabs>
        <w:spacing w:line="360" w:lineRule="auto"/>
        <w:jc w:val="both"/>
        <w:rPr>
          <w:b/>
          <w:sz w:val="28"/>
          <w:szCs w:val="28"/>
        </w:rPr>
      </w:pPr>
      <w:r w:rsidRPr="00DF58F2">
        <w:rPr>
          <w:sz w:val="28"/>
          <w:szCs w:val="28"/>
        </w:rPr>
        <w:t xml:space="preserve"> </w:t>
      </w:r>
    </w:p>
    <w:p w:rsidR="00423294" w:rsidRDefault="00423294" w:rsidP="00462E87">
      <w:pPr>
        <w:tabs>
          <w:tab w:val="left" w:pos="2055"/>
        </w:tabs>
        <w:spacing w:line="360" w:lineRule="auto"/>
        <w:jc w:val="both"/>
        <w:rPr>
          <w:b/>
          <w:sz w:val="28"/>
          <w:szCs w:val="28"/>
        </w:rPr>
      </w:pPr>
    </w:p>
    <w:p w:rsidR="00423294" w:rsidRDefault="00423294" w:rsidP="00462E87">
      <w:pPr>
        <w:tabs>
          <w:tab w:val="left" w:pos="2055"/>
        </w:tabs>
        <w:spacing w:line="360" w:lineRule="auto"/>
        <w:jc w:val="both"/>
        <w:rPr>
          <w:b/>
          <w:sz w:val="28"/>
          <w:szCs w:val="28"/>
        </w:rPr>
      </w:pPr>
    </w:p>
    <w:p w:rsidR="00423294" w:rsidRDefault="00423294" w:rsidP="00462E87">
      <w:pPr>
        <w:tabs>
          <w:tab w:val="left" w:pos="2055"/>
        </w:tabs>
        <w:spacing w:line="360" w:lineRule="auto"/>
        <w:jc w:val="both"/>
        <w:rPr>
          <w:b/>
          <w:sz w:val="28"/>
          <w:szCs w:val="28"/>
        </w:rPr>
      </w:pPr>
    </w:p>
    <w:p w:rsidR="00462E87" w:rsidRDefault="002A7096" w:rsidP="00462E87">
      <w:pPr>
        <w:tabs>
          <w:tab w:val="left" w:pos="2055"/>
        </w:tabs>
        <w:spacing w:line="360" w:lineRule="auto"/>
        <w:jc w:val="both"/>
        <w:rPr>
          <w:b/>
          <w:sz w:val="28"/>
          <w:szCs w:val="28"/>
        </w:rPr>
      </w:pPr>
      <w:r>
        <w:rPr>
          <w:b/>
          <w:sz w:val="28"/>
          <w:szCs w:val="28"/>
        </w:rPr>
        <w:lastRenderedPageBreak/>
        <w:t>4.3</w:t>
      </w:r>
      <w:r w:rsidR="001A791C" w:rsidRPr="007B3009">
        <w:rPr>
          <w:b/>
          <w:sz w:val="28"/>
          <w:szCs w:val="28"/>
        </w:rPr>
        <w:t xml:space="preserve"> INPUT DESIGN</w:t>
      </w:r>
    </w:p>
    <w:p w:rsidR="003B7997" w:rsidRDefault="003B7997" w:rsidP="00462E87">
      <w:pPr>
        <w:tabs>
          <w:tab w:val="left" w:pos="2055"/>
        </w:tabs>
        <w:spacing w:line="360" w:lineRule="auto"/>
        <w:jc w:val="both"/>
        <w:rPr>
          <w:b/>
          <w:sz w:val="28"/>
          <w:szCs w:val="28"/>
        </w:rPr>
      </w:pPr>
    </w:p>
    <w:p w:rsidR="00DF58F2" w:rsidRDefault="001A791C" w:rsidP="00AB70B5">
      <w:pPr>
        <w:spacing w:line="360" w:lineRule="auto"/>
        <w:ind w:firstLine="720"/>
        <w:jc w:val="both"/>
      </w:pPr>
      <w:r w:rsidRPr="00F2042A">
        <w:t>In the input design, user-oriented inputs are converted into a computer based system format. It also includes determining the record media, method of input, speed of capture and entry on to the screen. Online data entry accepts commands and data through a keyboard. The major approach to input design is the menu and the prompt design. In each alternative, the user’s options are predefined. The data flow diagram indicates logical data flow, data stores, source and destination. Input data are collected and organized into a group of similar data. Once identified input media are selected for processing.</w:t>
      </w:r>
    </w:p>
    <w:p w:rsidR="001B75C1" w:rsidRPr="00F2042A" w:rsidRDefault="001B75C1" w:rsidP="00AB70B5">
      <w:pPr>
        <w:spacing w:line="360" w:lineRule="auto"/>
        <w:ind w:firstLine="720"/>
        <w:jc w:val="both"/>
      </w:pPr>
    </w:p>
    <w:p w:rsidR="004E228B" w:rsidRDefault="001A791C" w:rsidP="001B75C1">
      <w:pPr>
        <w:spacing w:line="360" w:lineRule="auto"/>
        <w:ind w:firstLine="720"/>
        <w:jc w:val="both"/>
      </w:pPr>
      <w:r w:rsidRPr="00F2042A">
        <w:t>In this software, importance is given to develop Graphical User Interface (GUI), which is an important factor in developing efficient and user-friendly software. For inputting user data, attractive forms are designed. User can also select desired options from the menu, which provides all possible facilities</w:t>
      </w:r>
      <w:r w:rsidR="00DF58F2" w:rsidRPr="00F2042A">
        <w:t>.</w:t>
      </w:r>
    </w:p>
    <w:p w:rsidR="001B75C1" w:rsidRPr="00F2042A" w:rsidRDefault="001B75C1" w:rsidP="001B75C1">
      <w:pPr>
        <w:spacing w:line="360" w:lineRule="auto"/>
        <w:ind w:firstLine="720"/>
        <w:jc w:val="both"/>
      </w:pPr>
    </w:p>
    <w:p w:rsidR="00431402" w:rsidRDefault="001A791C" w:rsidP="001B75C1">
      <w:pPr>
        <w:spacing w:line="360" w:lineRule="auto"/>
        <w:ind w:firstLine="720"/>
        <w:jc w:val="both"/>
      </w:pPr>
      <w:r w:rsidRPr="00F2042A">
        <w:t>Also the important input format is designed in such a way that accidental errors are avoided. The user has to input only just the minimum data required, which also helps in avoiding the errors that the users may make. Accurate designing of the input format is very important in developing efficient software. The goal or input design is to make entry as easy, logical and free from errors.</w:t>
      </w:r>
    </w:p>
    <w:p w:rsidR="002A7096" w:rsidRDefault="002A7096" w:rsidP="001B75C1">
      <w:pPr>
        <w:spacing w:line="360" w:lineRule="auto"/>
        <w:ind w:firstLine="720"/>
        <w:jc w:val="both"/>
      </w:pPr>
    </w:p>
    <w:p w:rsidR="002A7096" w:rsidRPr="00AB02BB" w:rsidRDefault="002A7096" w:rsidP="002A7096">
      <w:pPr>
        <w:spacing w:before="100" w:beforeAutospacing="1" w:after="100" w:afterAutospacing="1" w:line="360" w:lineRule="auto"/>
        <w:rPr>
          <w:b/>
          <w:sz w:val="32"/>
          <w:szCs w:val="32"/>
        </w:rPr>
      </w:pPr>
      <w:r>
        <w:rPr>
          <w:b/>
          <w:sz w:val="32"/>
          <w:szCs w:val="32"/>
        </w:rPr>
        <w:t xml:space="preserve">4.4 </w:t>
      </w:r>
      <w:r w:rsidRPr="00AB02BB">
        <w:rPr>
          <w:b/>
          <w:sz w:val="32"/>
          <w:szCs w:val="32"/>
        </w:rPr>
        <w:t>OUTPUT DESIGN</w:t>
      </w:r>
    </w:p>
    <w:p w:rsidR="002A7096" w:rsidRDefault="002A7096" w:rsidP="002A7096">
      <w:pPr>
        <w:spacing w:line="360" w:lineRule="auto"/>
        <w:ind w:firstLine="720"/>
        <w:jc w:val="both"/>
        <w:rPr>
          <w:rFonts w:eastAsia="Calibri"/>
        </w:rPr>
      </w:pPr>
      <w:r w:rsidRPr="00DA603B">
        <w:rPr>
          <w:rFonts w:eastAsia="Calibri"/>
        </w:rPr>
        <w:t>In the output design, the emphasis is on producing a hard copy of the information requested or displaying the output on the CRT screen in a predetermined format. Two of the most output media today are printers and the screen. Most users now access their reports from a hard copy or screen display. Computer’s output is the most important and direct source of information to the user, efficient, logical, output design should improve the systems relations with the user and help in decision-making.</w:t>
      </w:r>
    </w:p>
    <w:p w:rsidR="002A7096" w:rsidRPr="00DA603B" w:rsidRDefault="002A7096" w:rsidP="002A7096">
      <w:pPr>
        <w:spacing w:line="360" w:lineRule="auto"/>
        <w:jc w:val="both"/>
        <w:rPr>
          <w:rFonts w:eastAsia="Calibri"/>
        </w:rPr>
      </w:pPr>
    </w:p>
    <w:p w:rsidR="002A7096" w:rsidRPr="00DA603B" w:rsidRDefault="002A7096" w:rsidP="002A7096">
      <w:pPr>
        <w:spacing w:line="360" w:lineRule="auto"/>
        <w:ind w:firstLine="720"/>
        <w:jc w:val="both"/>
        <w:rPr>
          <w:rFonts w:eastAsia="Calibri"/>
        </w:rPr>
      </w:pPr>
      <w:r w:rsidRPr="00DA603B">
        <w:rPr>
          <w:rFonts w:eastAsia="Calibri"/>
        </w:rPr>
        <w:t xml:space="preserve">As the outputs are the most important source of information to the user, better design should improve the system’s relation and also should help in decision-making. The output device’s capability, print capability, print capability, response time requirements etc should </w:t>
      </w:r>
      <w:r w:rsidRPr="00DA603B">
        <w:rPr>
          <w:rFonts w:eastAsia="Calibri"/>
        </w:rPr>
        <w:lastRenderedPageBreak/>
        <w:t>also be considered form design elaborates the way output is presented and layout available for capturing information. It’s very helpful to produce the clear, accurate and speedy information for end users.</w:t>
      </w:r>
    </w:p>
    <w:p w:rsidR="002A7096" w:rsidRPr="00F2042A" w:rsidRDefault="002A7096" w:rsidP="001B75C1">
      <w:pPr>
        <w:spacing w:line="360" w:lineRule="auto"/>
        <w:ind w:firstLine="720"/>
        <w:jc w:val="both"/>
      </w:pPr>
    </w:p>
    <w:p w:rsidR="001A791C" w:rsidRPr="007B3009" w:rsidRDefault="002A7096" w:rsidP="00DF58F2">
      <w:pPr>
        <w:spacing w:before="100" w:beforeAutospacing="1" w:after="100" w:afterAutospacing="1" w:line="360" w:lineRule="auto"/>
        <w:rPr>
          <w:sz w:val="28"/>
          <w:szCs w:val="28"/>
        </w:rPr>
      </w:pPr>
      <w:r>
        <w:rPr>
          <w:b/>
          <w:sz w:val="28"/>
          <w:szCs w:val="28"/>
        </w:rPr>
        <w:t>4.5</w:t>
      </w:r>
      <w:r w:rsidR="001A791C" w:rsidRPr="007B3009">
        <w:rPr>
          <w:b/>
          <w:sz w:val="28"/>
          <w:szCs w:val="28"/>
        </w:rPr>
        <w:t xml:space="preserve"> DATABASE DESIGN</w:t>
      </w:r>
    </w:p>
    <w:p w:rsidR="001A791C" w:rsidRDefault="001A791C" w:rsidP="0083145E">
      <w:pPr>
        <w:spacing w:line="360" w:lineRule="auto"/>
        <w:jc w:val="both"/>
      </w:pPr>
      <w:r w:rsidRPr="00C63D38">
        <w:rPr>
          <w:szCs w:val="32"/>
        </w:rPr>
        <w:tab/>
      </w:r>
      <w:r w:rsidRPr="0083145E">
        <w:t>In designing a database application you must set up not only the program’s routines for maximum performance, but you must pay attention also to the physical layout of the data storage.</w:t>
      </w:r>
    </w:p>
    <w:p w:rsidR="004A140E" w:rsidRPr="0083145E" w:rsidRDefault="004A140E" w:rsidP="0083145E">
      <w:pPr>
        <w:spacing w:line="360" w:lineRule="auto"/>
        <w:jc w:val="both"/>
      </w:pPr>
    </w:p>
    <w:p w:rsidR="001A791C" w:rsidRDefault="001A791C" w:rsidP="0083145E">
      <w:pPr>
        <w:spacing w:line="360" w:lineRule="auto"/>
        <w:jc w:val="both"/>
      </w:pPr>
      <w:r w:rsidRPr="0083145E">
        <w:t>A good data base design does the following:</w:t>
      </w:r>
    </w:p>
    <w:p w:rsidR="000F6424" w:rsidRPr="0083145E" w:rsidRDefault="000F6424" w:rsidP="0083145E">
      <w:pPr>
        <w:spacing w:line="360" w:lineRule="auto"/>
        <w:jc w:val="both"/>
      </w:pPr>
    </w:p>
    <w:p w:rsidR="001A791C" w:rsidRPr="00DA57B8" w:rsidRDefault="001A791C" w:rsidP="00DA57B8">
      <w:pPr>
        <w:spacing w:line="360" w:lineRule="auto"/>
      </w:pPr>
      <w:r w:rsidRPr="00DA57B8">
        <w:t>Provides minimum search times when locating specific records.</w:t>
      </w:r>
    </w:p>
    <w:p w:rsidR="001A791C" w:rsidRPr="00DA57B8" w:rsidRDefault="001A791C" w:rsidP="00DA57B8">
      <w:pPr>
        <w:spacing w:line="360" w:lineRule="auto"/>
      </w:pPr>
      <w:r w:rsidRPr="00DA57B8">
        <w:t>Stores the data in the most efficient manner possible to keep the database from growing large.</w:t>
      </w:r>
    </w:p>
    <w:p w:rsidR="001A791C" w:rsidRPr="00DA57B8" w:rsidRDefault="001A791C" w:rsidP="00DA57B8">
      <w:pPr>
        <w:spacing w:line="360" w:lineRule="auto"/>
      </w:pPr>
      <w:r w:rsidRPr="00DA57B8">
        <w:t>Make data updates as easy as possible.</w:t>
      </w:r>
    </w:p>
    <w:p w:rsidR="001A791C" w:rsidRPr="00DA57B8" w:rsidRDefault="001A791C" w:rsidP="00DA57B8">
      <w:pPr>
        <w:spacing w:line="360" w:lineRule="auto"/>
      </w:pPr>
      <w:r w:rsidRPr="00DA57B8">
        <w:t>Is flexible enough to allow inclusion of new functions required of program.</w:t>
      </w:r>
    </w:p>
    <w:p w:rsidR="0083145E" w:rsidRPr="0083145E" w:rsidRDefault="0083145E" w:rsidP="0083145E">
      <w:pPr>
        <w:spacing w:line="360" w:lineRule="auto"/>
        <w:jc w:val="both"/>
      </w:pPr>
    </w:p>
    <w:p w:rsidR="001A791C" w:rsidRDefault="001A791C" w:rsidP="0083145E">
      <w:pPr>
        <w:spacing w:line="360" w:lineRule="auto"/>
        <w:ind w:firstLine="720"/>
        <w:jc w:val="both"/>
      </w:pPr>
      <w:r w:rsidRPr="0083145E">
        <w:t>Data normalization is the process of eliminating redundant data within a database. Taking data normalization fully results in each piece of information in a database appearing only once, although that’s always not practical.</w:t>
      </w:r>
    </w:p>
    <w:p w:rsidR="00877283" w:rsidRPr="0083145E" w:rsidRDefault="00877283" w:rsidP="0083145E">
      <w:pPr>
        <w:spacing w:line="360" w:lineRule="auto"/>
        <w:ind w:firstLine="720"/>
        <w:jc w:val="both"/>
      </w:pPr>
    </w:p>
    <w:p w:rsidR="001A791C" w:rsidRDefault="001A791C" w:rsidP="00877283">
      <w:pPr>
        <w:spacing w:line="360" w:lineRule="auto"/>
        <w:ind w:firstLine="720"/>
        <w:jc w:val="both"/>
      </w:pPr>
      <w:r w:rsidRPr="0083145E">
        <w:t>Data normalization can handle by creating child tables. A child table is a table in which all the entries share common information that is stored in another tablet table containing the common information is called a parent table, and table containing member’s first name is child table. A look up table is another way to store information to prevent data redundancy and to increase the accuracy of data entry functions.</w:t>
      </w:r>
    </w:p>
    <w:p w:rsidR="007C425F" w:rsidRPr="0083145E" w:rsidRDefault="007C425F" w:rsidP="00877283">
      <w:pPr>
        <w:spacing w:line="360" w:lineRule="auto"/>
        <w:ind w:firstLine="720"/>
        <w:jc w:val="both"/>
      </w:pPr>
    </w:p>
    <w:p w:rsidR="00431402" w:rsidRPr="0083145E" w:rsidRDefault="001A791C" w:rsidP="007C425F">
      <w:pPr>
        <w:spacing w:line="360" w:lineRule="auto"/>
        <w:ind w:firstLine="720"/>
        <w:jc w:val="both"/>
      </w:pPr>
      <w:r w:rsidRPr="0083145E">
        <w:t xml:space="preserve">The objectives of database are accuracy and integrity, successful recovery from failure, privacy and security of data and good overall performance database is a collection of interrelated data stored with minimum redundancy to serve many users quick inexpensive and flexible for users. </w:t>
      </w:r>
    </w:p>
    <w:p w:rsidR="006A0754" w:rsidRDefault="006A0754" w:rsidP="00AB02BB">
      <w:pPr>
        <w:tabs>
          <w:tab w:val="left" w:pos="1245"/>
        </w:tabs>
        <w:spacing w:line="360" w:lineRule="auto"/>
        <w:jc w:val="center"/>
        <w:rPr>
          <w:b/>
          <w:sz w:val="28"/>
          <w:szCs w:val="28"/>
        </w:rPr>
      </w:pPr>
    </w:p>
    <w:p w:rsidR="006A0754" w:rsidRDefault="006A0754" w:rsidP="00AB02BB">
      <w:pPr>
        <w:tabs>
          <w:tab w:val="left" w:pos="1245"/>
        </w:tabs>
        <w:spacing w:line="360" w:lineRule="auto"/>
        <w:jc w:val="center"/>
        <w:rPr>
          <w:b/>
          <w:sz w:val="28"/>
          <w:szCs w:val="28"/>
        </w:rPr>
      </w:pPr>
    </w:p>
    <w:p w:rsidR="00740005" w:rsidRDefault="00740005" w:rsidP="00AB02BB">
      <w:pPr>
        <w:tabs>
          <w:tab w:val="left" w:pos="1245"/>
        </w:tabs>
        <w:spacing w:line="360" w:lineRule="auto"/>
        <w:jc w:val="center"/>
        <w:rPr>
          <w:b/>
          <w:sz w:val="40"/>
          <w:szCs w:val="40"/>
        </w:rPr>
      </w:pPr>
    </w:p>
    <w:p w:rsidR="00AB02BB" w:rsidRPr="00F93322" w:rsidRDefault="001A791C" w:rsidP="00AB02BB">
      <w:pPr>
        <w:tabs>
          <w:tab w:val="left" w:pos="1245"/>
        </w:tabs>
        <w:spacing w:line="360" w:lineRule="auto"/>
        <w:jc w:val="center"/>
        <w:rPr>
          <w:b/>
          <w:sz w:val="40"/>
          <w:szCs w:val="40"/>
        </w:rPr>
      </w:pPr>
      <w:r w:rsidRPr="00F93322">
        <w:rPr>
          <w:b/>
          <w:sz w:val="40"/>
          <w:szCs w:val="40"/>
        </w:rPr>
        <w:t>TABLE DESIGN</w:t>
      </w:r>
    </w:p>
    <w:p w:rsidR="00BF4885" w:rsidRDefault="00BF4885" w:rsidP="00AB02BB">
      <w:pPr>
        <w:tabs>
          <w:tab w:val="left" w:pos="1245"/>
        </w:tabs>
        <w:spacing w:line="360" w:lineRule="auto"/>
        <w:jc w:val="center"/>
        <w:rPr>
          <w:b/>
          <w:sz w:val="28"/>
          <w:szCs w:val="28"/>
        </w:rPr>
      </w:pPr>
    </w:p>
    <w:p w:rsidR="006A0754" w:rsidRDefault="006A0754" w:rsidP="006A0754">
      <w:pPr>
        <w:rPr>
          <w:sz w:val="28"/>
          <w:szCs w:val="28"/>
        </w:rPr>
      </w:pPr>
    </w:p>
    <w:p w:rsidR="00711BDD" w:rsidRPr="00A430A0" w:rsidRDefault="0062712B" w:rsidP="00832355">
      <w:pPr>
        <w:pStyle w:val="ListParagraph"/>
        <w:numPr>
          <w:ilvl w:val="0"/>
          <w:numId w:val="13"/>
        </w:numPr>
        <w:spacing w:line="240" w:lineRule="auto"/>
        <w:rPr>
          <w:szCs w:val="24"/>
        </w:rPr>
      </w:pPr>
      <w:r w:rsidRPr="00A430A0">
        <w:rPr>
          <w:szCs w:val="24"/>
        </w:rPr>
        <w:t xml:space="preserve">Table </w:t>
      </w:r>
      <w:r w:rsidR="005E3FBD" w:rsidRPr="00A430A0">
        <w:rPr>
          <w:szCs w:val="24"/>
        </w:rPr>
        <w:t>Name: Supplier</w:t>
      </w:r>
    </w:p>
    <w:p w:rsidR="00711BDD" w:rsidRPr="00A430A0" w:rsidRDefault="00332B32" w:rsidP="00711BDD">
      <w:r w:rsidRPr="00A430A0">
        <w:t xml:space="preserve">      </w:t>
      </w:r>
      <w:r w:rsidR="00F308B8" w:rsidRPr="00A430A0">
        <w:t xml:space="preserve">  </w:t>
      </w:r>
      <w:r w:rsidRPr="00A430A0">
        <w:t xml:space="preserve">Primary </w:t>
      </w:r>
      <w:r w:rsidR="0062712B" w:rsidRPr="00A430A0">
        <w:t>Key: SupplierId</w:t>
      </w:r>
    </w:p>
    <w:p w:rsidR="009C7CC0" w:rsidRPr="00A430A0" w:rsidRDefault="009C7CC0" w:rsidP="00711BDD"/>
    <w:tbl>
      <w:tblPr>
        <w:tblStyle w:val="TableGrid"/>
        <w:tblW w:w="9198" w:type="dxa"/>
        <w:tblLook w:val="04A0"/>
      </w:tblPr>
      <w:tblGrid>
        <w:gridCol w:w="2390"/>
        <w:gridCol w:w="2421"/>
        <w:gridCol w:w="2408"/>
        <w:gridCol w:w="1979"/>
      </w:tblGrid>
      <w:tr w:rsidR="00711BDD" w:rsidRPr="00A430A0" w:rsidTr="001B5CB2">
        <w:trPr>
          <w:trHeight w:val="363"/>
        </w:trPr>
        <w:tc>
          <w:tcPr>
            <w:tcW w:w="2390" w:type="dxa"/>
          </w:tcPr>
          <w:p w:rsidR="00711BDD" w:rsidRPr="00A430A0" w:rsidRDefault="00711BDD" w:rsidP="00711BDD">
            <w:pPr>
              <w:rPr>
                <w:b/>
                <w:sz w:val="24"/>
                <w:szCs w:val="24"/>
              </w:rPr>
            </w:pPr>
            <w:r w:rsidRPr="00A430A0">
              <w:rPr>
                <w:b/>
                <w:sz w:val="24"/>
                <w:szCs w:val="24"/>
              </w:rPr>
              <w:t>Field name</w:t>
            </w:r>
          </w:p>
        </w:tc>
        <w:tc>
          <w:tcPr>
            <w:tcW w:w="2421" w:type="dxa"/>
          </w:tcPr>
          <w:p w:rsidR="00711BDD" w:rsidRPr="00A430A0" w:rsidRDefault="00711BDD" w:rsidP="00711BDD">
            <w:pPr>
              <w:rPr>
                <w:b/>
                <w:sz w:val="24"/>
                <w:szCs w:val="24"/>
              </w:rPr>
            </w:pPr>
            <w:r w:rsidRPr="00A430A0">
              <w:rPr>
                <w:b/>
                <w:sz w:val="24"/>
                <w:szCs w:val="24"/>
              </w:rPr>
              <w:t>Data type</w:t>
            </w:r>
          </w:p>
        </w:tc>
        <w:tc>
          <w:tcPr>
            <w:tcW w:w="2408" w:type="dxa"/>
          </w:tcPr>
          <w:p w:rsidR="00711BDD" w:rsidRPr="00A430A0" w:rsidRDefault="00711BDD" w:rsidP="00711BDD">
            <w:pPr>
              <w:rPr>
                <w:b/>
                <w:sz w:val="24"/>
                <w:szCs w:val="24"/>
              </w:rPr>
            </w:pPr>
            <w:r w:rsidRPr="00A430A0">
              <w:rPr>
                <w:b/>
                <w:sz w:val="24"/>
                <w:szCs w:val="24"/>
              </w:rPr>
              <w:t>Constraint</w:t>
            </w:r>
          </w:p>
        </w:tc>
        <w:tc>
          <w:tcPr>
            <w:tcW w:w="1979" w:type="dxa"/>
          </w:tcPr>
          <w:p w:rsidR="00711BDD" w:rsidRPr="00A430A0" w:rsidRDefault="00711BDD" w:rsidP="00711BDD">
            <w:pPr>
              <w:rPr>
                <w:b/>
                <w:sz w:val="24"/>
                <w:szCs w:val="24"/>
              </w:rPr>
            </w:pPr>
            <w:r w:rsidRPr="00A430A0">
              <w:rPr>
                <w:b/>
                <w:sz w:val="24"/>
                <w:szCs w:val="24"/>
              </w:rPr>
              <w:t>Description</w:t>
            </w:r>
          </w:p>
        </w:tc>
      </w:tr>
      <w:tr w:rsidR="00711BDD" w:rsidRPr="00A430A0" w:rsidTr="001B5CB2">
        <w:trPr>
          <w:trHeight w:val="363"/>
        </w:trPr>
        <w:tc>
          <w:tcPr>
            <w:tcW w:w="2390" w:type="dxa"/>
          </w:tcPr>
          <w:p w:rsidR="00711BDD" w:rsidRPr="00A430A0" w:rsidRDefault="00711BDD" w:rsidP="00711BDD">
            <w:pPr>
              <w:rPr>
                <w:sz w:val="24"/>
                <w:szCs w:val="24"/>
              </w:rPr>
            </w:pPr>
            <w:r w:rsidRPr="00A430A0">
              <w:rPr>
                <w:sz w:val="24"/>
                <w:szCs w:val="24"/>
              </w:rPr>
              <w:t>SupplierId</w:t>
            </w:r>
          </w:p>
        </w:tc>
        <w:tc>
          <w:tcPr>
            <w:tcW w:w="2421" w:type="dxa"/>
          </w:tcPr>
          <w:p w:rsidR="00711BDD" w:rsidRPr="00A430A0" w:rsidRDefault="00711BDD" w:rsidP="00711BDD">
            <w:pPr>
              <w:rPr>
                <w:sz w:val="24"/>
                <w:szCs w:val="24"/>
              </w:rPr>
            </w:pPr>
            <w:r w:rsidRPr="00A430A0">
              <w:rPr>
                <w:sz w:val="24"/>
                <w:szCs w:val="24"/>
              </w:rPr>
              <w:t>Int(20)</w:t>
            </w:r>
          </w:p>
        </w:tc>
        <w:tc>
          <w:tcPr>
            <w:tcW w:w="2408" w:type="dxa"/>
          </w:tcPr>
          <w:p w:rsidR="00711BDD" w:rsidRPr="00A430A0" w:rsidRDefault="00711BDD" w:rsidP="00711BDD">
            <w:pPr>
              <w:rPr>
                <w:sz w:val="24"/>
                <w:szCs w:val="24"/>
              </w:rPr>
            </w:pPr>
            <w:r w:rsidRPr="00A430A0">
              <w:rPr>
                <w:sz w:val="24"/>
                <w:szCs w:val="24"/>
              </w:rPr>
              <w:t>Primary Key</w:t>
            </w:r>
          </w:p>
        </w:tc>
        <w:tc>
          <w:tcPr>
            <w:tcW w:w="1979" w:type="dxa"/>
          </w:tcPr>
          <w:p w:rsidR="00711BDD" w:rsidRPr="00A430A0" w:rsidRDefault="00711BDD" w:rsidP="00711BDD">
            <w:pPr>
              <w:rPr>
                <w:sz w:val="24"/>
                <w:szCs w:val="24"/>
              </w:rPr>
            </w:pPr>
            <w:r w:rsidRPr="00A430A0">
              <w:rPr>
                <w:sz w:val="24"/>
                <w:szCs w:val="24"/>
              </w:rPr>
              <w:t>Supplier Identifier</w:t>
            </w:r>
          </w:p>
        </w:tc>
      </w:tr>
      <w:tr w:rsidR="00711BDD" w:rsidRPr="00A430A0" w:rsidTr="001B5CB2">
        <w:trPr>
          <w:trHeight w:val="363"/>
        </w:trPr>
        <w:tc>
          <w:tcPr>
            <w:tcW w:w="2390" w:type="dxa"/>
          </w:tcPr>
          <w:p w:rsidR="00711BDD" w:rsidRPr="00A430A0" w:rsidRDefault="00711BDD" w:rsidP="00711BDD">
            <w:pPr>
              <w:rPr>
                <w:sz w:val="24"/>
                <w:szCs w:val="24"/>
              </w:rPr>
            </w:pPr>
            <w:r w:rsidRPr="00A430A0">
              <w:rPr>
                <w:sz w:val="24"/>
                <w:szCs w:val="24"/>
              </w:rPr>
              <w:t>Name</w:t>
            </w:r>
          </w:p>
        </w:tc>
        <w:tc>
          <w:tcPr>
            <w:tcW w:w="2421" w:type="dxa"/>
          </w:tcPr>
          <w:p w:rsidR="00711BDD" w:rsidRPr="00A430A0" w:rsidRDefault="00711BDD" w:rsidP="00711BDD">
            <w:pPr>
              <w:rPr>
                <w:sz w:val="24"/>
                <w:szCs w:val="24"/>
              </w:rPr>
            </w:pPr>
            <w:r w:rsidRPr="00A430A0">
              <w:rPr>
                <w:sz w:val="24"/>
                <w:szCs w:val="24"/>
              </w:rPr>
              <w:t>varchar(50)</w:t>
            </w:r>
          </w:p>
        </w:tc>
        <w:tc>
          <w:tcPr>
            <w:tcW w:w="2408" w:type="dxa"/>
          </w:tcPr>
          <w:p w:rsidR="00711BDD" w:rsidRPr="00A430A0" w:rsidRDefault="00711BDD" w:rsidP="00711BDD">
            <w:pPr>
              <w:rPr>
                <w:sz w:val="24"/>
                <w:szCs w:val="24"/>
              </w:rPr>
            </w:pPr>
            <w:r w:rsidRPr="00A430A0">
              <w:rPr>
                <w:sz w:val="24"/>
                <w:szCs w:val="24"/>
              </w:rPr>
              <w:t>Notnull</w:t>
            </w:r>
          </w:p>
        </w:tc>
        <w:tc>
          <w:tcPr>
            <w:tcW w:w="1979" w:type="dxa"/>
          </w:tcPr>
          <w:p w:rsidR="00711BDD" w:rsidRPr="00A430A0" w:rsidRDefault="00711BDD" w:rsidP="00711BDD">
            <w:pPr>
              <w:rPr>
                <w:sz w:val="24"/>
                <w:szCs w:val="24"/>
              </w:rPr>
            </w:pPr>
            <w:r w:rsidRPr="00A430A0">
              <w:rPr>
                <w:sz w:val="24"/>
                <w:szCs w:val="24"/>
              </w:rPr>
              <w:t>Supplier  Name</w:t>
            </w:r>
          </w:p>
        </w:tc>
      </w:tr>
      <w:tr w:rsidR="00711BDD" w:rsidRPr="00A430A0" w:rsidTr="001B5CB2">
        <w:trPr>
          <w:trHeight w:val="344"/>
        </w:trPr>
        <w:tc>
          <w:tcPr>
            <w:tcW w:w="2390" w:type="dxa"/>
          </w:tcPr>
          <w:p w:rsidR="00711BDD" w:rsidRPr="00A430A0" w:rsidRDefault="00711BDD" w:rsidP="00711BDD">
            <w:pPr>
              <w:rPr>
                <w:sz w:val="24"/>
                <w:szCs w:val="24"/>
              </w:rPr>
            </w:pPr>
            <w:r w:rsidRPr="00A430A0">
              <w:rPr>
                <w:sz w:val="24"/>
                <w:szCs w:val="24"/>
              </w:rPr>
              <w:t>Address</w:t>
            </w:r>
          </w:p>
        </w:tc>
        <w:tc>
          <w:tcPr>
            <w:tcW w:w="2421" w:type="dxa"/>
          </w:tcPr>
          <w:p w:rsidR="00711BDD" w:rsidRPr="00A430A0" w:rsidRDefault="00711BDD" w:rsidP="00711BDD">
            <w:pPr>
              <w:rPr>
                <w:sz w:val="24"/>
                <w:szCs w:val="24"/>
              </w:rPr>
            </w:pPr>
            <w:r w:rsidRPr="00A430A0">
              <w:rPr>
                <w:sz w:val="24"/>
                <w:szCs w:val="24"/>
              </w:rPr>
              <w:t>varchar(100)</w:t>
            </w:r>
          </w:p>
        </w:tc>
        <w:tc>
          <w:tcPr>
            <w:tcW w:w="2408" w:type="dxa"/>
          </w:tcPr>
          <w:p w:rsidR="00711BDD" w:rsidRPr="00A430A0" w:rsidRDefault="00711BDD" w:rsidP="00711BDD">
            <w:pPr>
              <w:rPr>
                <w:sz w:val="24"/>
                <w:szCs w:val="24"/>
              </w:rPr>
            </w:pPr>
            <w:r w:rsidRPr="00A430A0">
              <w:rPr>
                <w:sz w:val="24"/>
                <w:szCs w:val="24"/>
              </w:rPr>
              <w:t>Notnull</w:t>
            </w:r>
          </w:p>
        </w:tc>
        <w:tc>
          <w:tcPr>
            <w:tcW w:w="1979" w:type="dxa"/>
          </w:tcPr>
          <w:p w:rsidR="00711BDD" w:rsidRPr="00A430A0" w:rsidRDefault="00711BDD" w:rsidP="00711BDD">
            <w:pPr>
              <w:rPr>
                <w:sz w:val="24"/>
                <w:szCs w:val="24"/>
              </w:rPr>
            </w:pPr>
            <w:r w:rsidRPr="00A430A0">
              <w:rPr>
                <w:sz w:val="24"/>
                <w:szCs w:val="24"/>
              </w:rPr>
              <w:t>Suplier Address</w:t>
            </w:r>
          </w:p>
        </w:tc>
      </w:tr>
      <w:tr w:rsidR="00711BDD" w:rsidRPr="00A430A0" w:rsidTr="001B5CB2">
        <w:trPr>
          <w:trHeight w:val="363"/>
        </w:trPr>
        <w:tc>
          <w:tcPr>
            <w:tcW w:w="2390" w:type="dxa"/>
          </w:tcPr>
          <w:p w:rsidR="00711BDD" w:rsidRPr="00A430A0" w:rsidRDefault="00711BDD" w:rsidP="00711BDD">
            <w:pPr>
              <w:rPr>
                <w:sz w:val="24"/>
                <w:szCs w:val="24"/>
              </w:rPr>
            </w:pPr>
            <w:r w:rsidRPr="00A430A0">
              <w:rPr>
                <w:sz w:val="24"/>
                <w:szCs w:val="24"/>
              </w:rPr>
              <w:t>Place</w:t>
            </w:r>
          </w:p>
        </w:tc>
        <w:tc>
          <w:tcPr>
            <w:tcW w:w="2421" w:type="dxa"/>
          </w:tcPr>
          <w:p w:rsidR="00711BDD" w:rsidRPr="00A430A0" w:rsidRDefault="00711BDD" w:rsidP="00711BDD">
            <w:pPr>
              <w:rPr>
                <w:sz w:val="24"/>
                <w:szCs w:val="24"/>
              </w:rPr>
            </w:pPr>
            <w:r w:rsidRPr="00A430A0">
              <w:rPr>
                <w:sz w:val="24"/>
                <w:szCs w:val="24"/>
              </w:rPr>
              <w:t>varchar(50)</w:t>
            </w:r>
          </w:p>
        </w:tc>
        <w:tc>
          <w:tcPr>
            <w:tcW w:w="2408" w:type="dxa"/>
          </w:tcPr>
          <w:p w:rsidR="00711BDD" w:rsidRPr="00A430A0" w:rsidRDefault="00711BDD" w:rsidP="00711BDD">
            <w:pPr>
              <w:rPr>
                <w:sz w:val="24"/>
                <w:szCs w:val="24"/>
              </w:rPr>
            </w:pPr>
            <w:r w:rsidRPr="00A430A0">
              <w:rPr>
                <w:sz w:val="24"/>
                <w:szCs w:val="24"/>
              </w:rPr>
              <w:t>Notnull</w:t>
            </w:r>
          </w:p>
        </w:tc>
        <w:tc>
          <w:tcPr>
            <w:tcW w:w="1979" w:type="dxa"/>
          </w:tcPr>
          <w:p w:rsidR="00711BDD" w:rsidRPr="00A430A0" w:rsidRDefault="00711BDD" w:rsidP="00711BDD">
            <w:pPr>
              <w:rPr>
                <w:sz w:val="24"/>
                <w:szCs w:val="24"/>
              </w:rPr>
            </w:pPr>
            <w:r w:rsidRPr="00A430A0">
              <w:rPr>
                <w:sz w:val="24"/>
                <w:szCs w:val="24"/>
              </w:rPr>
              <w:t>Supplier Place</w:t>
            </w:r>
          </w:p>
        </w:tc>
      </w:tr>
      <w:tr w:rsidR="00711BDD" w:rsidRPr="00A430A0" w:rsidTr="001B5CB2">
        <w:trPr>
          <w:trHeight w:val="383"/>
        </w:trPr>
        <w:tc>
          <w:tcPr>
            <w:tcW w:w="2390" w:type="dxa"/>
          </w:tcPr>
          <w:p w:rsidR="00711BDD" w:rsidRPr="00A430A0" w:rsidRDefault="00711BDD" w:rsidP="00711BDD">
            <w:pPr>
              <w:rPr>
                <w:sz w:val="24"/>
                <w:szCs w:val="24"/>
              </w:rPr>
            </w:pPr>
            <w:r w:rsidRPr="00A430A0">
              <w:rPr>
                <w:sz w:val="24"/>
                <w:szCs w:val="24"/>
              </w:rPr>
              <w:t>Phone1</w:t>
            </w:r>
          </w:p>
        </w:tc>
        <w:tc>
          <w:tcPr>
            <w:tcW w:w="2421" w:type="dxa"/>
          </w:tcPr>
          <w:p w:rsidR="00711BDD" w:rsidRPr="00A430A0" w:rsidRDefault="00711BDD" w:rsidP="00711BDD">
            <w:pPr>
              <w:rPr>
                <w:sz w:val="24"/>
                <w:szCs w:val="24"/>
              </w:rPr>
            </w:pPr>
            <w:r w:rsidRPr="00A430A0">
              <w:rPr>
                <w:sz w:val="24"/>
                <w:szCs w:val="24"/>
              </w:rPr>
              <w:t>varchar(50)</w:t>
            </w:r>
          </w:p>
        </w:tc>
        <w:tc>
          <w:tcPr>
            <w:tcW w:w="2408" w:type="dxa"/>
          </w:tcPr>
          <w:p w:rsidR="00711BDD" w:rsidRPr="00A430A0" w:rsidRDefault="00711BDD" w:rsidP="00711BDD">
            <w:pPr>
              <w:rPr>
                <w:sz w:val="24"/>
                <w:szCs w:val="24"/>
              </w:rPr>
            </w:pPr>
            <w:r w:rsidRPr="00A430A0">
              <w:rPr>
                <w:sz w:val="24"/>
                <w:szCs w:val="24"/>
              </w:rPr>
              <w:t>Notnull</w:t>
            </w:r>
          </w:p>
        </w:tc>
        <w:tc>
          <w:tcPr>
            <w:tcW w:w="1979" w:type="dxa"/>
          </w:tcPr>
          <w:p w:rsidR="00711BDD" w:rsidRPr="00A430A0" w:rsidRDefault="00711BDD" w:rsidP="00711BDD">
            <w:pPr>
              <w:rPr>
                <w:sz w:val="24"/>
                <w:szCs w:val="24"/>
              </w:rPr>
            </w:pPr>
            <w:r w:rsidRPr="00A430A0">
              <w:rPr>
                <w:sz w:val="24"/>
                <w:szCs w:val="24"/>
              </w:rPr>
              <w:t>Supplier Phone number</w:t>
            </w:r>
          </w:p>
        </w:tc>
      </w:tr>
      <w:tr w:rsidR="00711BDD" w:rsidRPr="00A430A0" w:rsidTr="001B5CB2">
        <w:trPr>
          <w:trHeight w:val="383"/>
        </w:trPr>
        <w:tc>
          <w:tcPr>
            <w:tcW w:w="2390" w:type="dxa"/>
          </w:tcPr>
          <w:p w:rsidR="00711BDD" w:rsidRPr="00A430A0" w:rsidRDefault="00711BDD" w:rsidP="00711BDD">
            <w:pPr>
              <w:rPr>
                <w:sz w:val="24"/>
                <w:szCs w:val="24"/>
              </w:rPr>
            </w:pPr>
            <w:r w:rsidRPr="00A430A0">
              <w:rPr>
                <w:sz w:val="24"/>
                <w:szCs w:val="24"/>
              </w:rPr>
              <w:t>Phone2</w:t>
            </w:r>
          </w:p>
        </w:tc>
        <w:tc>
          <w:tcPr>
            <w:tcW w:w="2421" w:type="dxa"/>
          </w:tcPr>
          <w:p w:rsidR="00711BDD" w:rsidRPr="00A430A0" w:rsidRDefault="00711BDD" w:rsidP="00711BDD">
            <w:pPr>
              <w:rPr>
                <w:sz w:val="24"/>
                <w:szCs w:val="24"/>
              </w:rPr>
            </w:pPr>
            <w:r w:rsidRPr="00A430A0">
              <w:rPr>
                <w:sz w:val="24"/>
                <w:szCs w:val="24"/>
              </w:rPr>
              <w:t>varchar(50)</w:t>
            </w:r>
          </w:p>
        </w:tc>
        <w:tc>
          <w:tcPr>
            <w:tcW w:w="2408" w:type="dxa"/>
          </w:tcPr>
          <w:p w:rsidR="00711BDD" w:rsidRPr="00A430A0" w:rsidRDefault="00711BDD" w:rsidP="00711BDD">
            <w:pPr>
              <w:rPr>
                <w:sz w:val="24"/>
                <w:szCs w:val="24"/>
              </w:rPr>
            </w:pPr>
            <w:r w:rsidRPr="00A430A0">
              <w:rPr>
                <w:sz w:val="24"/>
                <w:szCs w:val="24"/>
              </w:rPr>
              <w:t>Notnull</w:t>
            </w:r>
          </w:p>
        </w:tc>
        <w:tc>
          <w:tcPr>
            <w:tcW w:w="1979" w:type="dxa"/>
          </w:tcPr>
          <w:p w:rsidR="00711BDD" w:rsidRPr="00A430A0" w:rsidRDefault="00711BDD" w:rsidP="00711BDD">
            <w:pPr>
              <w:rPr>
                <w:sz w:val="24"/>
                <w:szCs w:val="24"/>
              </w:rPr>
            </w:pPr>
            <w:r w:rsidRPr="00A430A0">
              <w:rPr>
                <w:sz w:val="24"/>
                <w:szCs w:val="24"/>
              </w:rPr>
              <w:t>Supplier Phone number</w:t>
            </w:r>
          </w:p>
        </w:tc>
      </w:tr>
      <w:tr w:rsidR="00711BDD" w:rsidRPr="00A430A0" w:rsidTr="001B5CB2">
        <w:trPr>
          <w:trHeight w:val="383"/>
        </w:trPr>
        <w:tc>
          <w:tcPr>
            <w:tcW w:w="2390" w:type="dxa"/>
          </w:tcPr>
          <w:p w:rsidR="00711BDD" w:rsidRPr="00A430A0" w:rsidRDefault="00711BDD" w:rsidP="00711BDD">
            <w:pPr>
              <w:rPr>
                <w:sz w:val="24"/>
                <w:szCs w:val="24"/>
              </w:rPr>
            </w:pPr>
            <w:r w:rsidRPr="00A430A0">
              <w:rPr>
                <w:sz w:val="24"/>
                <w:szCs w:val="24"/>
              </w:rPr>
              <w:t>Mob</w:t>
            </w:r>
          </w:p>
        </w:tc>
        <w:tc>
          <w:tcPr>
            <w:tcW w:w="2421" w:type="dxa"/>
          </w:tcPr>
          <w:p w:rsidR="00711BDD" w:rsidRPr="00A430A0" w:rsidRDefault="00711BDD" w:rsidP="00711BDD">
            <w:pPr>
              <w:rPr>
                <w:sz w:val="24"/>
                <w:szCs w:val="24"/>
              </w:rPr>
            </w:pPr>
            <w:r w:rsidRPr="00A430A0">
              <w:rPr>
                <w:sz w:val="24"/>
                <w:szCs w:val="24"/>
              </w:rPr>
              <w:t>varchar(50)</w:t>
            </w:r>
          </w:p>
        </w:tc>
        <w:tc>
          <w:tcPr>
            <w:tcW w:w="2408" w:type="dxa"/>
          </w:tcPr>
          <w:p w:rsidR="00711BDD" w:rsidRPr="00A430A0" w:rsidRDefault="00711BDD" w:rsidP="00711BDD">
            <w:pPr>
              <w:rPr>
                <w:sz w:val="24"/>
                <w:szCs w:val="24"/>
              </w:rPr>
            </w:pPr>
            <w:r w:rsidRPr="00A430A0">
              <w:rPr>
                <w:sz w:val="24"/>
                <w:szCs w:val="24"/>
              </w:rPr>
              <w:t>Notnull</w:t>
            </w:r>
          </w:p>
        </w:tc>
        <w:tc>
          <w:tcPr>
            <w:tcW w:w="1979" w:type="dxa"/>
          </w:tcPr>
          <w:p w:rsidR="00711BDD" w:rsidRPr="00A430A0" w:rsidRDefault="00711BDD" w:rsidP="00711BDD">
            <w:pPr>
              <w:rPr>
                <w:sz w:val="24"/>
                <w:szCs w:val="24"/>
              </w:rPr>
            </w:pPr>
            <w:r w:rsidRPr="00A430A0">
              <w:rPr>
                <w:sz w:val="24"/>
                <w:szCs w:val="24"/>
              </w:rPr>
              <w:t>Supplier Mobile Number</w:t>
            </w:r>
          </w:p>
        </w:tc>
      </w:tr>
      <w:tr w:rsidR="00711BDD" w:rsidRPr="00A430A0" w:rsidTr="001B5CB2">
        <w:trPr>
          <w:trHeight w:val="383"/>
        </w:trPr>
        <w:tc>
          <w:tcPr>
            <w:tcW w:w="2390" w:type="dxa"/>
          </w:tcPr>
          <w:p w:rsidR="00711BDD" w:rsidRPr="00A430A0" w:rsidRDefault="00711BDD" w:rsidP="00711BDD">
            <w:pPr>
              <w:rPr>
                <w:sz w:val="24"/>
                <w:szCs w:val="24"/>
              </w:rPr>
            </w:pPr>
            <w:r w:rsidRPr="00A430A0">
              <w:rPr>
                <w:sz w:val="24"/>
                <w:szCs w:val="24"/>
              </w:rPr>
              <w:t>Mail</w:t>
            </w:r>
          </w:p>
        </w:tc>
        <w:tc>
          <w:tcPr>
            <w:tcW w:w="2421" w:type="dxa"/>
          </w:tcPr>
          <w:p w:rsidR="00711BDD" w:rsidRPr="00A430A0" w:rsidRDefault="00711BDD" w:rsidP="00711BDD">
            <w:pPr>
              <w:rPr>
                <w:sz w:val="24"/>
                <w:szCs w:val="24"/>
              </w:rPr>
            </w:pPr>
            <w:r w:rsidRPr="00A430A0">
              <w:rPr>
                <w:sz w:val="24"/>
                <w:szCs w:val="24"/>
              </w:rPr>
              <w:t>varchar(50)</w:t>
            </w:r>
          </w:p>
        </w:tc>
        <w:tc>
          <w:tcPr>
            <w:tcW w:w="2408" w:type="dxa"/>
          </w:tcPr>
          <w:p w:rsidR="00711BDD" w:rsidRPr="00A430A0" w:rsidRDefault="00711BDD" w:rsidP="00711BDD">
            <w:pPr>
              <w:rPr>
                <w:sz w:val="24"/>
                <w:szCs w:val="24"/>
              </w:rPr>
            </w:pPr>
            <w:r w:rsidRPr="00A430A0">
              <w:rPr>
                <w:sz w:val="24"/>
                <w:szCs w:val="24"/>
              </w:rPr>
              <w:t>Notnull</w:t>
            </w:r>
          </w:p>
        </w:tc>
        <w:tc>
          <w:tcPr>
            <w:tcW w:w="1979" w:type="dxa"/>
          </w:tcPr>
          <w:p w:rsidR="00711BDD" w:rsidRPr="00A430A0" w:rsidRDefault="00711BDD" w:rsidP="00711BDD">
            <w:pPr>
              <w:rPr>
                <w:sz w:val="24"/>
                <w:szCs w:val="24"/>
              </w:rPr>
            </w:pPr>
            <w:r w:rsidRPr="00A430A0">
              <w:rPr>
                <w:sz w:val="24"/>
                <w:szCs w:val="24"/>
              </w:rPr>
              <w:t>Supplier Mail address</w:t>
            </w:r>
          </w:p>
        </w:tc>
      </w:tr>
      <w:tr w:rsidR="00711BDD" w:rsidRPr="00A430A0" w:rsidTr="001B5CB2">
        <w:trPr>
          <w:trHeight w:val="383"/>
        </w:trPr>
        <w:tc>
          <w:tcPr>
            <w:tcW w:w="2390" w:type="dxa"/>
          </w:tcPr>
          <w:p w:rsidR="00711BDD" w:rsidRPr="00A430A0" w:rsidRDefault="00711BDD" w:rsidP="00711BDD">
            <w:pPr>
              <w:rPr>
                <w:sz w:val="24"/>
                <w:szCs w:val="24"/>
              </w:rPr>
            </w:pPr>
            <w:r w:rsidRPr="00A430A0">
              <w:rPr>
                <w:sz w:val="24"/>
                <w:szCs w:val="24"/>
              </w:rPr>
              <w:t>TinNo</w:t>
            </w:r>
          </w:p>
        </w:tc>
        <w:tc>
          <w:tcPr>
            <w:tcW w:w="2421" w:type="dxa"/>
          </w:tcPr>
          <w:p w:rsidR="00711BDD" w:rsidRPr="00A430A0" w:rsidRDefault="00711BDD" w:rsidP="00711BDD">
            <w:pPr>
              <w:rPr>
                <w:sz w:val="24"/>
                <w:szCs w:val="24"/>
              </w:rPr>
            </w:pPr>
            <w:r w:rsidRPr="00A430A0">
              <w:rPr>
                <w:sz w:val="24"/>
                <w:szCs w:val="24"/>
              </w:rPr>
              <w:t>int(20)</w:t>
            </w:r>
          </w:p>
        </w:tc>
        <w:tc>
          <w:tcPr>
            <w:tcW w:w="2408" w:type="dxa"/>
          </w:tcPr>
          <w:p w:rsidR="00711BDD" w:rsidRPr="00A430A0" w:rsidRDefault="00711BDD" w:rsidP="00711BDD">
            <w:pPr>
              <w:rPr>
                <w:sz w:val="24"/>
                <w:szCs w:val="24"/>
              </w:rPr>
            </w:pPr>
            <w:r w:rsidRPr="00A430A0">
              <w:rPr>
                <w:sz w:val="24"/>
                <w:szCs w:val="24"/>
              </w:rPr>
              <w:t>Null</w:t>
            </w:r>
          </w:p>
        </w:tc>
        <w:tc>
          <w:tcPr>
            <w:tcW w:w="1979" w:type="dxa"/>
          </w:tcPr>
          <w:p w:rsidR="00711BDD" w:rsidRPr="00A430A0" w:rsidRDefault="00711BDD" w:rsidP="00711BDD">
            <w:pPr>
              <w:rPr>
                <w:sz w:val="24"/>
                <w:szCs w:val="24"/>
              </w:rPr>
            </w:pPr>
            <w:r w:rsidRPr="00A430A0">
              <w:rPr>
                <w:sz w:val="24"/>
                <w:szCs w:val="24"/>
              </w:rPr>
              <w:t>Supplier Tin Number</w:t>
            </w:r>
          </w:p>
        </w:tc>
      </w:tr>
    </w:tbl>
    <w:p w:rsidR="00711BDD" w:rsidRDefault="00711BDD" w:rsidP="00BF4885"/>
    <w:p w:rsidR="00711BDD" w:rsidRPr="00000F3D" w:rsidRDefault="00711BDD" w:rsidP="00BF4885"/>
    <w:p w:rsidR="00711BDD" w:rsidRPr="009F45A4" w:rsidRDefault="00711BDD" w:rsidP="00832355">
      <w:pPr>
        <w:pStyle w:val="ListParagraph"/>
        <w:numPr>
          <w:ilvl w:val="0"/>
          <w:numId w:val="13"/>
        </w:numPr>
        <w:spacing w:line="240" w:lineRule="auto"/>
        <w:rPr>
          <w:szCs w:val="24"/>
        </w:rPr>
      </w:pPr>
      <w:r w:rsidRPr="009F45A4">
        <w:rPr>
          <w:szCs w:val="24"/>
        </w:rPr>
        <w:t>Table Name :Purchase</w:t>
      </w:r>
    </w:p>
    <w:p w:rsidR="00711BDD" w:rsidRPr="009F45A4" w:rsidRDefault="00711BDD" w:rsidP="00711BDD">
      <w:pPr>
        <w:pStyle w:val="ListParagraph"/>
        <w:spacing w:line="240" w:lineRule="auto"/>
        <w:ind w:left="360"/>
        <w:rPr>
          <w:szCs w:val="24"/>
        </w:rPr>
      </w:pPr>
    </w:p>
    <w:p w:rsidR="00711BDD" w:rsidRPr="009F45A4" w:rsidRDefault="00711BDD" w:rsidP="00711BDD">
      <w:pPr>
        <w:pStyle w:val="ListParagraph"/>
        <w:spacing w:line="240" w:lineRule="auto"/>
        <w:ind w:left="360"/>
        <w:rPr>
          <w:szCs w:val="24"/>
        </w:rPr>
      </w:pPr>
      <w:r w:rsidRPr="009F45A4">
        <w:rPr>
          <w:szCs w:val="24"/>
        </w:rPr>
        <w:t xml:space="preserve">Primary </w:t>
      </w:r>
      <w:r w:rsidR="009A7701" w:rsidRPr="009F45A4">
        <w:rPr>
          <w:szCs w:val="24"/>
        </w:rPr>
        <w:t>Key: PurchaseNo</w:t>
      </w:r>
    </w:p>
    <w:p w:rsidR="00711BDD" w:rsidRDefault="009A7701" w:rsidP="00711BDD">
      <w:pPr>
        <w:pStyle w:val="ListParagraph"/>
        <w:spacing w:line="240" w:lineRule="auto"/>
        <w:ind w:left="360"/>
        <w:rPr>
          <w:szCs w:val="24"/>
        </w:rPr>
      </w:pPr>
      <w:r>
        <w:rPr>
          <w:szCs w:val="24"/>
        </w:rPr>
        <w:t>Foreign Key</w:t>
      </w:r>
      <w:r w:rsidR="00711BDD" w:rsidRPr="009F45A4">
        <w:rPr>
          <w:szCs w:val="24"/>
        </w:rPr>
        <w:t>:</w:t>
      </w:r>
      <w:r>
        <w:rPr>
          <w:szCs w:val="24"/>
        </w:rPr>
        <w:t xml:space="preserve"> </w:t>
      </w:r>
      <w:r w:rsidRPr="009F45A4">
        <w:rPr>
          <w:szCs w:val="24"/>
        </w:rPr>
        <w:t>Supplier</w:t>
      </w:r>
      <w:r>
        <w:rPr>
          <w:szCs w:val="24"/>
        </w:rPr>
        <w:t>id</w:t>
      </w:r>
    </w:p>
    <w:p w:rsidR="00912658" w:rsidRDefault="00912658" w:rsidP="00711BDD">
      <w:pPr>
        <w:pStyle w:val="ListParagraph"/>
        <w:spacing w:line="240" w:lineRule="auto"/>
        <w:ind w:left="360"/>
        <w:rPr>
          <w:szCs w:val="24"/>
        </w:rPr>
      </w:pPr>
    </w:p>
    <w:p w:rsidR="00912658" w:rsidRPr="009F45A4" w:rsidRDefault="00912658" w:rsidP="00711BDD">
      <w:pPr>
        <w:pStyle w:val="ListParagraph"/>
        <w:spacing w:line="240" w:lineRule="auto"/>
        <w:ind w:left="360"/>
        <w:rPr>
          <w:szCs w:val="24"/>
        </w:rPr>
      </w:pPr>
    </w:p>
    <w:tbl>
      <w:tblPr>
        <w:tblStyle w:val="TableGrid"/>
        <w:tblW w:w="9198" w:type="dxa"/>
        <w:tblLook w:val="04A0"/>
      </w:tblPr>
      <w:tblGrid>
        <w:gridCol w:w="2415"/>
        <w:gridCol w:w="2416"/>
        <w:gridCol w:w="2416"/>
        <w:gridCol w:w="1951"/>
      </w:tblGrid>
      <w:tr w:rsidR="00711BDD" w:rsidRPr="009F45A4" w:rsidTr="001E1488">
        <w:trPr>
          <w:trHeight w:val="404"/>
        </w:trPr>
        <w:tc>
          <w:tcPr>
            <w:tcW w:w="2415" w:type="dxa"/>
          </w:tcPr>
          <w:p w:rsidR="00711BDD" w:rsidRPr="009F45A4" w:rsidRDefault="00711BDD" w:rsidP="00711BDD">
            <w:pPr>
              <w:rPr>
                <w:b/>
                <w:sz w:val="24"/>
                <w:szCs w:val="24"/>
              </w:rPr>
            </w:pPr>
            <w:r w:rsidRPr="009F45A4">
              <w:rPr>
                <w:b/>
                <w:sz w:val="24"/>
                <w:szCs w:val="24"/>
              </w:rPr>
              <w:t>Field name</w:t>
            </w:r>
          </w:p>
        </w:tc>
        <w:tc>
          <w:tcPr>
            <w:tcW w:w="2416" w:type="dxa"/>
          </w:tcPr>
          <w:p w:rsidR="00711BDD" w:rsidRPr="009F45A4" w:rsidRDefault="00711BDD" w:rsidP="00711BDD">
            <w:pPr>
              <w:rPr>
                <w:b/>
                <w:sz w:val="24"/>
                <w:szCs w:val="24"/>
              </w:rPr>
            </w:pPr>
            <w:r w:rsidRPr="009F45A4">
              <w:rPr>
                <w:b/>
                <w:sz w:val="24"/>
                <w:szCs w:val="24"/>
              </w:rPr>
              <w:t>Data type</w:t>
            </w:r>
          </w:p>
        </w:tc>
        <w:tc>
          <w:tcPr>
            <w:tcW w:w="2416" w:type="dxa"/>
          </w:tcPr>
          <w:p w:rsidR="00711BDD" w:rsidRPr="009F45A4" w:rsidRDefault="00711BDD" w:rsidP="00711BDD">
            <w:pPr>
              <w:rPr>
                <w:b/>
                <w:sz w:val="24"/>
                <w:szCs w:val="24"/>
              </w:rPr>
            </w:pPr>
            <w:r w:rsidRPr="009F45A4">
              <w:rPr>
                <w:b/>
                <w:sz w:val="24"/>
                <w:szCs w:val="24"/>
              </w:rPr>
              <w:t>Constraint</w:t>
            </w:r>
          </w:p>
        </w:tc>
        <w:tc>
          <w:tcPr>
            <w:tcW w:w="1951" w:type="dxa"/>
          </w:tcPr>
          <w:p w:rsidR="00711BDD" w:rsidRPr="009F45A4" w:rsidRDefault="00711BDD" w:rsidP="00711BDD">
            <w:pPr>
              <w:rPr>
                <w:b/>
                <w:sz w:val="24"/>
                <w:szCs w:val="24"/>
              </w:rPr>
            </w:pPr>
            <w:r w:rsidRPr="009F45A4">
              <w:rPr>
                <w:b/>
                <w:sz w:val="24"/>
                <w:szCs w:val="24"/>
              </w:rPr>
              <w:t>Description</w:t>
            </w:r>
          </w:p>
        </w:tc>
      </w:tr>
      <w:tr w:rsidR="00711BDD" w:rsidRPr="009F45A4" w:rsidTr="001E1488">
        <w:trPr>
          <w:trHeight w:val="404"/>
        </w:trPr>
        <w:tc>
          <w:tcPr>
            <w:tcW w:w="2415" w:type="dxa"/>
          </w:tcPr>
          <w:p w:rsidR="00711BDD" w:rsidRPr="009F45A4" w:rsidRDefault="00711BDD" w:rsidP="00711BDD">
            <w:pPr>
              <w:rPr>
                <w:sz w:val="24"/>
                <w:szCs w:val="24"/>
              </w:rPr>
            </w:pPr>
            <w:r w:rsidRPr="009F45A4">
              <w:rPr>
                <w:sz w:val="24"/>
                <w:szCs w:val="24"/>
              </w:rPr>
              <w:t>PurchaseNo</w:t>
            </w:r>
          </w:p>
        </w:tc>
        <w:tc>
          <w:tcPr>
            <w:tcW w:w="2416" w:type="dxa"/>
          </w:tcPr>
          <w:p w:rsidR="00711BDD" w:rsidRPr="009F45A4" w:rsidRDefault="00711BDD" w:rsidP="00711BDD">
            <w:pPr>
              <w:rPr>
                <w:sz w:val="24"/>
                <w:szCs w:val="24"/>
              </w:rPr>
            </w:pPr>
            <w:r w:rsidRPr="009F45A4">
              <w:rPr>
                <w:sz w:val="24"/>
                <w:szCs w:val="24"/>
              </w:rPr>
              <w:t>int(20)</w:t>
            </w:r>
          </w:p>
        </w:tc>
        <w:tc>
          <w:tcPr>
            <w:tcW w:w="2416" w:type="dxa"/>
          </w:tcPr>
          <w:p w:rsidR="00711BDD" w:rsidRPr="009F45A4" w:rsidRDefault="00711BDD" w:rsidP="00711BDD">
            <w:pPr>
              <w:rPr>
                <w:sz w:val="24"/>
                <w:szCs w:val="24"/>
              </w:rPr>
            </w:pPr>
            <w:r w:rsidRPr="009F45A4">
              <w:rPr>
                <w:sz w:val="24"/>
                <w:szCs w:val="24"/>
              </w:rPr>
              <w:t>Primary Key</w:t>
            </w:r>
          </w:p>
        </w:tc>
        <w:tc>
          <w:tcPr>
            <w:tcW w:w="1951" w:type="dxa"/>
          </w:tcPr>
          <w:p w:rsidR="00711BDD" w:rsidRPr="009F45A4" w:rsidRDefault="00711BDD" w:rsidP="00711BDD">
            <w:pPr>
              <w:rPr>
                <w:sz w:val="24"/>
                <w:szCs w:val="24"/>
              </w:rPr>
            </w:pPr>
            <w:r w:rsidRPr="009F45A4">
              <w:rPr>
                <w:sz w:val="24"/>
                <w:szCs w:val="24"/>
              </w:rPr>
              <w:t>Purchase Number</w:t>
            </w:r>
          </w:p>
        </w:tc>
      </w:tr>
      <w:tr w:rsidR="00711BDD" w:rsidRPr="009F45A4" w:rsidTr="001E1488">
        <w:trPr>
          <w:trHeight w:val="404"/>
        </w:trPr>
        <w:tc>
          <w:tcPr>
            <w:tcW w:w="2415" w:type="dxa"/>
          </w:tcPr>
          <w:p w:rsidR="00711BDD" w:rsidRPr="009F45A4" w:rsidRDefault="00711BDD" w:rsidP="00711BDD">
            <w:pPr>
              <w:rPr>
                <w:sz w:val="24"/>
                <w:szCs w:val="24"/>
              </w:rPr>
            </w:pPr>
            <w:r w:rsidRPr="009F45A4">
              <w:rPr>
                <w:sz w:val="24"/>
                <w:szCs w:val="24"/>
              </w:rPr>
              <w:t>SupplierId</w:t>
            </w:r>
          </w:p>
        </w:tc>
        <w:tc>
          <w:tcPr>
            <w:tcW w:w="2416" w:type="dxa"/>
          </w:tcPr>
          <w:p w:rsidR="00711BDD" w:rsidRPr="009F45A4" w:rsidRDefault="00711BDD" w:rsidP="00711BDD">
            <w:pPr>
              <w:rPr>
                <w:sz w:val="24"/>
                <w:szCs w:val="24"/>
              </w:rPr>
            </w:pPr>
            <w:r w:rsidRPr="009F45A4">
              <w:rPr>
                <w:sz w:val="24"/>
                <w:szCs w:val="24"/>
              </w:rPr>
              <w:t>int(20)</w:t>
            </w:r>
          </w:p>
        </w:tc>
        <w:tc>
          <w:tcPr>
            <w:tcW w:w="2416" w:type="dxa"/>
          </w:tcPr>
          <w:p w:rsidR="00711BDD" w:rsidRPr="009F45A4" w:rsidRDefault="00711BDD" w:rsidP="00711BDD">
            <w:pPr>
              <w:rPr>
                <w:sz w:val="24"/>
                <w:szCs w:val="24"/>
              </w:rPr>
            </w:pPr>
            <w:r w:rsidRPr="009F45A4">
              <w:rPr>
                <w:sz w:val="24"/>
                <w:szCs w:val="24"/>
              </w:rPr>
              <w:t>Foreign Key</w:t>
            </w:r>
          </w:p>
        </w:tc>
        <w:tc>
          <w:tcPr>
            <w:tcW w:w="1951" w:type="dxa"/>
          </w:tcPr>
          <w:p w:rsidR="00711BDD" w:rsidRPr="009F45A4" w:rsidRDefault="00711BDD" w:rsidP="00711BDD">
            <w:pPr>
              <w:rPr>
                <w:sz w:val="24"/>
                <w:szCs w:val="24"/>
              </w:rPr>
            </w:pPr>
            <w:r w:rsidRPr="009F45A4">
              <w:rPr>
                <w:sz w:val="24"/>
                <w:szCs w:val="24"/>
              </w:rPr>
              <w:t>Supplier Identifier</w:t>
            </w:r>
          </w:p>
        </w:tc>
      </w:tr>
      <w:tr w:rsidR="00711BDD" w:rsidRPr="009F45A4" w:rsidTr="001E1488">
        <w:trPr>
          <w:trHeight w:val="404"/>
        </w:trPr>
        <w:tc>
          <w:tcPr>
            <w:tcW w:w="2415" w:type="dxa"/>
          </w:tcPr>
          <w:p w:rsidR="00711BDD" w:rsidRPr="009F45A4" w:rsidRDefault="00711BDD" w:rsidP="00711BDD">
            <w:pPr>
              <w:rPr>
                <w:sz w:val="24"/>
                <w:szCs w:val="24"/>
              </w:rPr>
            </w:pPr>
            <w:r w:rsidRPr="009F45A4">
              <w:rPr>
                <w:sz w:val="24"/>
                <w:szCs w:val="24"/>
              </w:rPr>
              <w:t>Date</w:t>
            </w:r>
          </w:p>
        </w:tc>
        <w:tc>
          <w:tcPr>
            <w:tcW w:w="2416" w:type="dxa"/>
          </w:tcPr>
          <w:p w:rsidR="00711BDD" w:rsidRPr="009F45A4" w:rsidRDefault="00711BDD" w:rsidP="00711BDD">
            <w:pPr>
              <w:rPr>
                <w:sz w:val="24"/>
                <w:szCs w:val="24"/>
              </w:rPr>
            </w:pPr>
            <w:r w:rsidRPr="009F45A4">
              <w:rPr>
                <w:sz w:val="24"/>
                <w:szCs w:val="24"/>
              </w:rPr>
              <w:t>date</w:t>
            </w:r>
          </w:p>
        </w:tc>
        <w:tc>
          <w:tcPr>
            <w:tcW w:w="2416" w:type="dxa"/>
          </w:tcPr>
          <w:p w:rsidR="00711BDD" w:rsidRPr="009F45A4" w:rsidRDefault="00711BDD" w:rsidP="00711BDD">
            <w:pPr>
              <w:rPr>
                <w:sz w:val="24"/>
                <w:szCs w:val="24"/>
              </w:rPr>
            </w:pPr>
            <w:r w:rsidRPr="009F45A4">
              <w:rPr>
                <w:sz w:val="24"/>
                <w:szCs w:val="24"/>
              </w:rPr>
              <w:t>Notnull</w:t>
            </w:r>
          </w:p>
        </w:tc>
        <w:tc>
          <w:tcPr>
            <w:tcW w:w="1951" w:type="dxa"/>
          </w:tcPr>
          <w:p w:rsidR="00711BDD" w:rsidRPr="009F45A4" w:rsidRDefault="00711BDD" w:rsidP="00711BDD">
            <w:pPr>
              <w:rPr>
                <w:sz w:val="24"/>
                <w:szCs w:val="24"/>
              </w:rPr>
            </w:pPr>
            <w:r w:rsidRPr="009F45A4">
              <w:rPr>
                <w:sz w:val="24"/>
                <w:szCs w:val="24"/>
              </w:rPr>
              <w:t>Purchase Date</w:t>
            </w:r>
          </w:p>
        </w:tc>
      </w:tr>
      <w:tr w:rsidR="00711BDD" w:rsidRPr="009F45A4" w:rsidTr="001E1488">
        <w:trPr>
          <w:trHeight w:val="404"/>
        </w:trPr>
        <w:tc>
          <w:tcPr>
            <w:tcW w:w="2415" w:type="dxa"/>
          </w:tcPr>
          <w:p w:rsidR="00711BDD" w:rsidRPr="009F45A4" w:rsidRDefault="00711BDD" w:rsidP="00711BDD">
            <w:pPr>
              <w:rPr>
                <w:sz w:val="24"/>
                <w:szCs w:val="24"/>
              </w:rPr>
            </w:pPr>
            <w:r w:rsidRPr="009F45A4">
              <w:rPr>
                <w:sz w:val="24"/>
                <w:szCs w:val="24"/>
              </w:rPr>
              <w:t>VehicleNo</w:t>
            </w:r>
          </w:p>
        </w:tc>
        <w:tc>
          <w:tcPr>
            <w:tcW w:w="2416" w:type="dxa"/>
          </w:tcPr>
          <w:p w:rsidR="00711BDD" w:rsidRPr="009F45A4" w:rsidRDefault="00711BDD" w:rsidP="00711BDD">
            <w:pPr>
              <w:rPr>
                <w:sz w:val="24"/>
                <w:szCs w:val="24"/>
              </w:rPr>
            </w:pPr>
            <w:r w:rsidRPr="009F45A4">
              <w:rPr>
                <w:sz w:val="24"/>
                <w:szCs w:val="24"/>
              </w:rPr>
              <w:t>varchar(50)</w:t>
            </w:r>
          </w:p>
        </w:tc>
        <w:tc>
          <w:tcPr>
            <w:tcW w:w="2416" w:type="dxa"/>
          </w:tcPr>
          <w:p w:rsidR="00711BDD" w:rsidRPr="009F45A4" w:rsidRDefault="00711BDD" w:rsidP="00711BDD">
            <w:pPr>
              <w:rPr>
                <w:sz w:val="24"/>
                <w:szCs w:val="24"/>
              </w:rPr>
            </w:pPr>
            <w:r w:rsidRPr="009F45A4">
              <w:rPr>
                <w:sz w:val="24"/>
                <w:szCs w:val="24"/>
              </w:rPr>
              <w:t>Notnull</w:t>
            </w:r>
          </w:p>
        </w:tc>
        <w:tc>
          <w:tcPr>
            <w:tcW w:w="1951" w:type="dxa"/>
          </w:tcPr>
          <w:p w:rsidR="00711BDD" w:rsidRPr="009F45A4" w:rsidRDefault="00711BDD" w:rsidP="00711BDD">
            <w:pPr>
              <w:rPr>
                <w:sz w:val="24"/>
                <w:szCs w:val="24"/>
              </w:rPr>
            </w:pPr>
            <w:r w:rsidRPr="009F45A4">
              <w:rPr>
                <w:sz w:val="24"/>
                <w:szCs w:val="24"/>
              </w:rPr>
              <w:t>Vehicle Number</w:t>
            </w:r>
          </w:p>
        </w:tc>
      </w:tr>
      <w:tr w:rsidR="00711BDD" w:rsidRPr="009F45A4" w:rsidTr="001E1488">
        <w:trPr>
          <w:trHeight w:val="429"/>
        </w:trPr>
        <w:tc>
          <w:tcPr>
            <w:tcW w:w="2415" w:type="dxa"/>
          </w:tcPr>
          <w:p w:rsidR="00711BDD" w:rsidRPr="009F45A4" w:rsidRDefault="00711BDD" w:rsidP="00711BDD">
            <w:pPr>
              <w:rPr>
                <w:sz w:val="24"/>
                <w:szCs w:val="24"/>
              </w:rPr>
            </w:pPr>
            <w:r w:rsidRPr="009F45A4">
              <w:rPr>
                <w:sz w:val="24"/>
                <w:szCs w:val="24"/>
              </w:rPr>
              <w:t>Total</w:t>
            </w:r>
          </w:p>
        </w:tc>
        <w:tc>
          <w:tcPr>
            <w:tcW w:w="2416" w:type="dxa"/>
          </w:tcPr>
          <w:p w:rsidR="00711BDD" w:rsidRPr="009F45A4" w:rsidRDefault="00711BDD" w:rsidP="00711BDD">
            <w:pPr>
              <w:rPr>
                <w:sz w:val="24"/>
                <w:szCs w:val="24"/>
              </w:rPr>
            </w:pPr>
            <w:r w:rsidRPr="009F45A4">
              <w:rPr>
                <w:sz w:val="24"/>
                <w:szCs w:val="24"/>
              </w:rPr>
              <w:t>float</w:t>
            </w:r>
          </w:p>
        </w:tc>
        <w:tc>
          <w:tcPr>
            <w:tcW w:w="2416" w:type="dxa"/>
          </w:tcPr>
          <w:p w:rsidR="00711BDD" w:rsidRPr="009F45A4" w:rsidRDefault="00711BDD" w:rsidP="00711BDD">
            <w:pPr>
              <w:rPr>
                <w:sz w:val="24"/>
                <w:szCs w:val="24"/>
              </w:rPr>
            </w:pPr>
            <w:r w:rsidRPr="009F45A4">
              <w:rPr>
                <w:sz w:val="24"/>
                <w:szCs w:val="24"/>
              </w:rPr>
              <w:t>Notnull</w:t>
            </w:r>
          </w:p>
        </w:tc>
        <w:tc>
          <w:tcPr>
            <w:tcW w:w="1951" w:type="dxa"/>
          </w:tcPr>
          <w:p w:rsidR="00711BDD" w:rsidRPr="009F45A4" w:rsidRDefault="00711BDD" w:rsidP="00711BDD">
            <w:pPr>
              <w:rPr>
                <w:sz w:val="24"/>
                <w:szCs w:val="24"/>
              </w:rPr>
            </w:pPr>
            <w:r w:rsidRPr="009F45A4">
              <w:rPr>
                <w:sz w:val="24"/>
                <w:szCs w:val="24"/>
              </w:rPr>
              <w:t>Total Amount</w:t>
            </w:r>
          </w:p>
        </w:tc>
      </w:tr>
    </w:tbl>
    <w:p w:rsidR="00711BDD" w:rsidRPr="009F45A4" w:rsidRDefault="00711BDD" w:rsidP="00BF4885"/>
    <w:p w:rsidR="00711BDD" w:rsidRPr="00000F3D" w:rsidRDefault="00711BDD" w:rsidP="00BF4885"/>
    <w:p w:rsidR="00BF4885" w:rsidRPr="00000F3D" w:rsidRDefault="00BF4885" w:rsidP="00BF4885">
      <w:r w:rsidRPr="00000F3D">
        <w:lastRenderedPageBreak/>
        <w:t xml:space="preserve">    </w:t>
      </w:r>
    </w:p>
    <w:p w:rsidR="0058470B" w:rsidRDefault="0058470B" w:rsidP="0058470B">
      <w:pPr>
        <w:rPr>
          <w:b/>
          <w:sz w:val="32"/>
          <w:szCs w:val="32"/>
        </w:rPr>
      </w:pPr>
    </w:p>
    <w:p w:rsidR="009C7CC0" w:rsidRDefault="009C7CC0" w:rsidP="0058470B"/>
    <w:p w:rsidR="00ED1DB8" w:rsidRDefault="00ED1DB8" w:rsidP="0058470B"/>
    <w:p w:rsidR="00ED1DB8" w:rsidRPr="0058470B" w:rsidRDefault="00ED1DB8" w:rsidP="0058470B"/>
    <w:p w:rsidR="0058470B" w:rsidRPr="00EA49C9" w:rsidRDefault="0058470B" w:rsidP="0058470B">
      <w:r w:rsidRPr="00EA49C9">
        <w:t>3.Table Name: Purchase Item</w:t>
      </w:r>
    </w:p>
    <w:p w:rsidR="0058470B" w:rsidRPr="00EA49C9" w:rsidRDefault="0058470B" w:rsidP="0058470B">
      <w:pPr>
        <w:pStyle w:val="ListParagraph"/>
        <w:spacing w:line="240" w:lineRule="auto"/>
        <w:ind w:left="360"/>
        <w:rPr>
          <w:szCs w:val="24"/>
        </w:rPr>
      </w:pPr>
    </w:p>
    <w:p w:rsidR="0058470B" w:rsidRPr="00EA49C9" w:rsidRDefault="0058470B" w:rsidP="0058470B">
      <w:r w:rsidRPr="00EA49C9">
        <w:t xml:space="preserve">     Primary Key:ItemId</w:t>
      </w:r>
    </w:p>
    <w:p w:rsidR="0058470B" w:rsidRPr="00EA49C9" w:rsidRDefault="0058470B" w:rsidP="0058470B">
      <w:r w:rsidRPr="00EA49C9">
        <w:t xml:space="preserve">     Foreign Key :PurchaseNo</w:t>
      </w:r>
    </w:p>
    <w:p w:rsidR="0058470B" w:rsidRPr="00EA49C9" w:rsidRDefault="0058470B" w:rsidP="0058470B">
      <w:pPr>
        <w:pStyle w:val="ListParagraph"/>
        <w:ind w:left="360"/>
        <w:rPr>
          <w:szCs w:val="24"/>
        </w:rPr>
      </w:pPr>
    </w:p>
    <w:tbl>
      <w:tblPr>
        <w:tblStyle w:val="TableGrid"/>
        <w:tblW w:w="0" w:type="auto"/>
        <w:tblInd w:w="360" w:type="dxa"/>
        <w:tblLook w:val="04A0"/>
      </w:tblPr>
      <w:tblGrid>
        <w:gridCol w:w="2220"/>
        <w:gridCol w:w="2221"/>
        <w:gridCol w:w="2221"/>
        <w:gridCol w:w="2221"/>
      </w:tblGrid>
      <w:tr w:rsidR="0058470B" w:rsidRPr="00EA49C9" w:rsidTr="00912658">
        <w:tc>
          <w:tcPr>
            <w:tcW w:w="2220" w:type="dxa"/>
          </w:tcPr>
          <w:p w:rsidR="0058470B" w:rsidRPr="00EA49C9" w:rsidRDefault="0058470B" w:rsidP="00912658">
            <w:pPr>
              <w:rPr>
                <w:b/>
                <w:sz w:val="24"/>
                <w:szCs w:val="24"/>
              </w:rPr>
            </w:pPr>
            <w:r w:rsidRPr="00EA49C9">
              <w:rPr>
                <w:b/>
                <w:sz w:val="24"/>
                <w:szCs w:val="24"/>
              </w:rPr>
              <w:t>Field name</w:t>
            </w:r>
          </w:p>
        </w:tc>
        <w:tc>
          <w:tcPr>
            <w:tcW w:w="2221" w:type="dxa"/>
          </w:tcPr>
          <w:p w:rsidR="0058470B" w:rsidRPr="00EA49C9" w:rsidRDefault="0058470B" w:rsidP="00912658">
            <w:pPr>
              <w:rPr>
                <w:b/>
                <w:sz w:val="24"/>
                <w:szCs w:val="24"/>
              </w:rPr>
            </w:pPr>
            <w:r w:rsidRPr="00EA49C9">
              <w:rPr>
                <w:b/>
                <w:sz w:val="24"/>
                <w:szCs w:val="24"/>
              </w:rPr>
              <w:t>Data type</w:t>
            </w:r>
          </w:p>
        </w:tc>
        <w:tc>
          <w:tcPr>
            <w:tcW w:w="2221" w:type="dxa"/>
          </w:tcPr>
          <w:p w:rsidR="0058470B" w:rsidRPr="00EA49C9" w:rsidRDefault="0058470B" w:rsidP="00912658">
            <w:pPr>
              <w:rPr>
                <w:b/>
                <w:sz w:val="24"/>
                <w:szCs w:val="24"/>
              </w:rPr>
            </w:pPr>
            <w:r w:rsidRPr="00EA49C9">
              <w:rPr>
                <w:b/>
                <w:sz w:val="24"/>
                <w:szCs w:val="24"/>
              </w:rPr>
              <w:t>Constraint</w:t>
            </w:r>
          </w:p>
        </w:tc>
        <w:tc>
          <w:tcPr>
            <w:tcW w:w="2221" w:type="dxa"/>
          </w:tcPr>
          <w:p w:rsidR="0058470B" w:rsidRPr="00EA49C9" w:rsidRDefault="0058470B" w:rsidP="00912658">
            <w:pPr>
              <w:rPr>
                <w:b/>
                <w:sz w:val="24"/>
                <w:szCs w:val="24"/>
              </w:rPr>
            </w:pPr>
            <w:r w:rsidRPr="00EA49C9">
              <w:rPr>
                <w:b/>
                <w:sz w:val="24"/>
                <w:szCs w:val="24"/>
              </w:rPr>
              <w:t>Description</w:t>
            </w:r>
          </w:p>
        </w:tc>
      </w:tr>
      <w:tr w:rsidR="0058470B" w:rsidRPr="00EA49C9" w:rsidTr="00912658">
        <w:tc>
          <w:tcPr>
            <w:tcW w:w="2220" w:type="dxa"/>
          </w:tcPr>
          <w:p w:rsidR="0058470B" w:rsidRPr="00EA49C9" w:rsidRDefault="0058470B" w:rsidP="0058470B">
            <w:pPr>
              <w:pStyle w:val="ListParagraph"/>
              <w:spacing w:line="240" w:lineRule="auto"/>
              <w:rPr>
                <w:sz w:val="24"/>
                <w:szCs w:val="24"/>
              </w:rPr>
            </w:pPr>
            <w:r w:rsidRPr="00EA49C9">
              <w:rPr>
                <w:sz w:val="24"/>
                <w:szCs w:val="24"/>
              </w:rPr>
              <w:t>ItemId</w:t>
            </w:r>
          </w:p>
        </w:tc>
        <w:tc>
          <w:tcPr>
            <w:tcW w:w="2221" w:type="dxa"/>
          </w:tcPr>
          <w:p w:rsidR="0058470B" w:rsidRPr="00EA49C9" w:rsidRDefault="0058470B" w:rsidP="0058470B">
            <w:pPr>
              <w:pStyle w:val="ListParagraph"/>
              <w:spacing w:line="240" w:lineRule="auto"/>
              <w:rPr>
                <w:sz w:val="24"/>
                <w:szCs w:val="24"/>
              </w:rPr>
            </w:pPr>
            <w:r w:rsidRPr="00EA49C9">
              <w:rPr>
                <w:sz w:val="24"/>
                <w:szCs w:val="24"/>
              </w:rPr>
              <w:t>int(20)</w:t>
            </w:r>
          </w:p>
        </w:tc>
        <w:tc>
          <w:tcPr>
            <w:tcW w:w="2221" w:type="dxa"/>
          </w:tcPr>
          <w:p w:rsidR="0058470B" w:rsidRPr="00EA49C9" w:rsidRDefault="0058470B" w:rsidP="0058470B">
            <w:pPr>
              <w:rPr>
                <w:sz w:val="24"/>
                <w:szCs w:val="24"/>
              </w:rPr>
            </w:pPr>
            <w:r w:rsidRPr="00EA49C9">
              <w:rPr>
                <w:sz w:val="24"/>
                <w:szCs w:val="24"/>
              </w:rPr>
              <w:t>Primary Key</w:t>
            </w:r>
          </w:p>
        </w:tc>
        <w:tc>
          <w:tcPr>
            <w:tcW w:w="2221" w:type="dxa"/>
          </w:tcPr>
          <w:p w:rsidR="0058470B" w:rsidRPr="00EA49C9" w:rsidRDefault="0058470B" w:rsidP="0058470B">
            <w:pPr>
              <w:pStyle w:val="ListParagraph"/>
              <w:spacing w:line="240" w:lineRule="auto"/>
              <w:rPr>
                <w:sz w:val="24"/>
                <w:szCs w:val="24"/>
              </w:rPr>
            </w:pPr>
            <w:r w:rsidRPr="00EA49C9">
              <w:rPr>
                <w:sz w:val="24"/>
                <w:szCs w:val="24"/>
              </w:rPr>
              <w:t>Item Identifier</w:t>
            </w:r>
          </w:p>
        </w:tc>
      </w:tr>
      <w:tr w:rsidR="0058470B" w:rsidRPr="00EA49C9" w:rsidTr="00912658">
        <w:tc>
          <w:tcPr>
            <w:tcW w:w="2220" w:type="dxa"/>
          </w:tcPr>
          <w:p w:rsidR="0058470B" w:rsidRPr="00EA49C9" w:rsidRDefault="0058470B" w:rsidP="0058470B">
            <w:pPr>
              <w:pStyle w:val="ListParagraph"/>
              <w:spacing w:line="240" w:lineRule="auto"/>
              <w:rPr>
                <w:sz w:val="24"/>
                <w:szCs w:val="24"/>
              </w:rPr>
            </w:pPr>
            <w:r w:rsidRPr="00EA49C9">
              <w:rPr>
                <w:sz w:val="24"/>
                <w:szCs w:val="24"/>
              </w:rPr>
              <w:t>PurchaseNo</w:t>
            </w:r>
          </w:p>
        </w:tc>
        <w:tc>
          <w:tcPr>
            <w:tcW w:w="2221" w:type="dxa"/>
          </w:tcPr>
          <w:p w:rsidR="0058470B" w:rsidRPr="00EA49C9" w:rsidRDefault="0058470B" w:rsidP="0058470B">
            <w:pPr>
              <w:pStyle w:val="ListParagraph"/>
              <w:spacing w:line="240" w:lineRule="auto"/>
              <w:rPr>
                <w:sz w:val="24"/>
                <w:szCs w:val="24"/>
              </w:rPr>
            </w:pPr>
            <w:r w:rsidRPr="00EA49C9">
              <w:rPr>
                <w:sz w:val="24"/>
                <w:szCs w:val="24"/>
              </w:rPr>
              <w:t>int(20)</w:t>
            </w:r>
          </w:p>
        </w:tc>
        <w:tc>
          <w:tcPr>
            <w:tcW w:w="2221" w:type="dxa"/>
          </w:tcPr>
          <w:p w:rsidR="0058470B" w:rsidRPr="00EA49C9" w:rsidRDefault="0058470B" w:rsidP="0058470B">
            <w:pPr>
              <w:rPr>
                <w:sz w:val="24"/>
                <w:szCs w:val="24"/>
              </w:rPr>
            </w:pPr>
            <w:r w:rsidRPr="00EA49C9">
              <w:rPr>
                <w:sz w:val="24"/>
                <w:szCs w:val="24"/>
              </w:rPr>
              <w:t>Foreign Key</w:t>
            </w:r>
          </w:p>
        </w:tc>
        <w:tc>
          <w:tcPr>
            <w:tcW w:w="2221" w:type="dxa"/>
          </w:tcPr>
          <w:p w:rsidR="0058470B" w:rsidRPr="00EA49C9" w:rsidRDefault="0058470B" w:rsidP="0058470B">
            <w:pPr>
              <w:pStyle w:val="ListParagraph"/>
              <w:spacing w:line="240" w:lineRule="auto"/>
              <w:rPr>
                <w:sz w:val="24"/>
                <w:szCs w:val="24"/>
              </w:rPr>
            </w:pPr>
            <w:r w:rsidRPr="00EA49C9">
              <w:rPr>
                <w:sz w:val="24"/>
                <w:szCs w:val="24"/>
              </w:rPr>
              <w:t>Purchase Number</w:t>
            </w:r>
          </w:p>
        </w:tc>
      </w:tr>
      <w:tr w:rsidR="0058470B" w:rsidRPr="00EA49C9" w:rsidTr="00912658">
        <w:tc>
          <w:tcPr>
            <w:tcW w:w="2220" w:type="dxa"/>
          </w:tcPr>
          <w:p w:rsidR="0058470B" w:rsidRPr="00EA49C9" w:rsidRDefault="0058470B" w:rsidP="0058470B">
            <w:pPr>
              <w:pStyle w:val="ListParagraph"/>
              <w:spacing w:line="240" w:lineRule="auto"/>
              <w:rPr>
                <w:sz w:val="24"/>
                <w:szCs w:val="24"/>
              </w:rPr>
            </w:pPr>
            <w:r w:rsidRPr="00EA49C9">
              <w:rPr>
                <w:sz w:val="24"/>
                <w:szCs w:val="24"/>
              </w:rPr>
              <w:t>Item</w:t>
            </w:r>
          </w:p>
        </w:tc>
        <w:tc>
          <w:tcPr>
            <w:tcW w:w="2221" w:type="dxa"/>
          </w:tcPr>
          <w:p w:rsidR="0058470B" w:rsidRPr="00EA49C9" w:rsidRDefault="0058470B" w:rsidP="0058470B">
            <w:pPr>
              <w:pStyle w:val="ListParagraph"/>
              <w:spacing w:line="240" w:lineRule="auto"/>
              <w:rPr>
                <w:sz w:val="24"/>
                <w:szCs w:val="24"/>
              </w:rPr>
            </w:pPr>
            <w:r w:rsidRPr="00EA49C9">
              <w:rPr>
                <w:sz w:val="24"/>
                <w:szCs w:val="24"/>
              </w:rPr>
              <w:t>varchar(50)</w:t>
            </w:r>
          </w:p>
        </w:tc>
        <w:tc>
          <w:tcPr>
            <w:tcW w:w="2221" w:type="dxa"/>
          </w:tcPr>
          <w:p w:rsidR="0058470B" w:rsidRPr="00EA49C9" w:rsidRDefault="0058470B" w:rsidP="0058470B">
            <w:pPr>
              <w:pStyle w:val="ListParagraph"/>
              <w:spacing w:line="240" w:lineRule="auto"/>
              <w:rPr>
                <w:sz w:val="24"/>
                <w:szCs w:val="24"/>
              </w:rPr>
            </w:pPr>
            <w:r w:rsidRPr="00EA49C9">
              <w:rPr>
                <w:sz w:val="24"/>
                <w:szCs w:val="24"/>
              </w:rPr>
              <w:t>Notnull</w:t>
            </w:r>
          </w:p>
        </w:tc>
        <w:tc>
          <w:tcPr>
            <w:tcW w:w="2221" w:type="dxa"/>
          </w:tcPr>
          <w:p w:rsidR="0058470B" w:rsidRPr="00EA49C9" w:rsidRDefault="0058470B" w:rsidP="0058470B">
            <w:pPr>
              <w:pStyle w:val="ListParagraph"/>
              <w:spacing w:line="240" w:lineRule="auto"/>
              <w:rPr>
                <w:sz w:val="24"/>
                <w:szCs w:val="24"/>
              </w:rPr>
            </w:pPr>
            <w:r w:rsidRPr="00EA49C9">
              <w:rPr>
                <w:sz w:val="24"/>
                <w:szCs w:val="24"/>
              </w:rPr>
              <w:t>Item Name</w:t>
            </w:r>
          </w:p>
        </w:tc>
      </w:tr>
      <w:tr w:rsidR="0058470B" w:rsidRPr="00EA49C9" w:rsidTr="00912658">
        <w:tc>
          <w:tcPr>
            <w:tcW w:w="2220" w:type="dxa"/>
          </w:tcPr>
          <w:p w:rsidR="0058470B" w:rsidRPr="00EA49C9" w:rsidRDefault="0058470B" w:rsidP="0058470B">
            <w:pPr>
              <w:pStyle w:val="ListParagraph"/>
              <w:spacing w:line="240" w:lineRule="auto"/>
              <w:rPr>
                <w:sz w:val="24"/>
                <w:szCs w:val="24"/>
              </w:rPr>
            </w:pPr>
            <w:r w:rsidRPr="00EA49C9">
              <w:rPr>
                <w:sz w:val="24"/>
                <w:szCs w:val="24"/>
              </w:rPr>
              <w:t>Qty</w:t>
            </w:r>
          </w:p>
        </w:tc>
        <w:tc>
          <w:tcPr>
            <w:tcW w:w="2221" w:type="dxa"/>
          </w:tcPr>
          <w:p w:rsidR="0058470B" w:rsidRPr="00EA49C9" w:rsidRDefault="0058470B" w:rsidP="0058470B">
            <w:pPr>
              <w:pStyle w:val="ListParagraph"/>
              <w:spacing w:line="240" w:lineRule="auto"/>
              <w:rPr>
                <w:sz w:val="24"/>
                <w:szCs w:val="24"/>
              </w:rPr>
            </w:pPr>
            <w:r w:rsidRPr="00EA49C9">
              <w:rPr>
                <w:sz w:val="24"/>
                <w:szCs w:val="24"/>
              </w:rPr>
              <w:t>varchar(50)</w:t>
            </w:r>
          </w:p>
        </w:tc>
        <w:tc>
          <w:tcPr>
            <w:tcW w:w="2221" w:type="dxa"/>
          </w:tcPr>
          <w:p w:rsidR="0058470B" w:rsidRPr="00EA49C9" w:rsidRDefault="0058470B" w:rsidP="0058470B">
            <w:pPr>
              <w:pStyle w:val="ListParagraph"/>
              <w:spacing w:line="240" w:lineRule="auto"/>
              <w:rPr>
                <w:sz w:val="24"/>
                <w:szCs w:val="24"/>
              </w:rPr>
            </w:pPr>
            <w:r w:rsidRPr="00EA49C9">
              <w:rPr>
                <w:sz w:val="24"/>
                <w:szCs w:val="24"/>
              </w:rPr>
              <w:t>Notnull</w:t>
            </w:r>
          </w:p>
        </w:tc>
        <w:tc>
          <w:tcPr>
            <w:tcW w:w="2221" w:type="dxa"/>
          </w:tcPr>
          <w:p w:rsidR="0058470B" w:rsidRPr="00EA49C9" w:rsidRDefault="0058470B" w:rsidP="0058470B">
            <w:pPr>
              <w:pStyle w:val="ListParagraph"/>
              <w:spacing w:line="240" w:lineRule="auto"/>
              <w:rPr>
                <w:sz w:val="24"/>
                <w:szCs w:val="24"/>
              </w:rPr>
            </w:pPr>
            <w:r w:rsidRPr="00EA49C9">
              <w:rPr>
                <w:sz w:val="24"/>
                <w:szCs w:val="24"/>
              </w:rPr>
              <w:t>Item Quantity</w:t>
            </w:r>
          </w:p>
        </w:tc>
      </w:tr>
    </w:tbl>
    <w:p w:rsidR="0058470B" w:rsidRPr="00EA49C9" w:rsidRDefault="0058470B" w:rsidP="0058470B">
      <w:pPr>
        <w:pStyle w:val="ListParagraph"/>
        <w:ind w:left="360"/>
        <w:rPr>
          <w:szCs w:val="24"/>
        </w:rPr>
      </w:pPr>
      <w:r w:rsidRPr="00EA49C9">
        <w:rPr>
          <w:szCs w:val="24"/>
        </w:rPr>
        <w:t xml:space="preserve"> </w:t>
      </w:r>
    </w:p>
    <w:p w:rsidR="0058470B" w:rsidRPr="00EA49C9" w:rsidRDefault="0058470B" w:rsidP="0058470B">
      <w:pPr>
        <w:ind w:left="90"/>
      </w:pPr>
      <w:r w:rsidRPr="00EA49C9">
        <w:t>4.Table Name: Purchase Cash</w:t>
      </w:r>
    </w:p>
    <w:p w:rsidR="0058470B" w:rsidRPr="00EA49C9" w:rsidRDefault="0058470B" w:rsidP="0058470B">
      <w:pPr>
        <w:pStyle w:val="ListParagraph"/>
        <w:spacing w:line="240" w:lineRule="auto"/>
        <w:ind w:left="360"/>
        <w:rPr>
          <w:szCs w:val="24"/>
        </w:rPr>
      </w:pPr>
    </w:p>
    <w:p w:rsidR="0058470B" w:rsidRPr="00EA49C9" w:rsidRDefault="0058470B" w:rsidP="0058470B">
      <w:pPr>
        <w:pStyle w:val="ListParagraph"/>
        <w:spacing w:line="240" w:lineRule="auto"/>
        <w:ind w:left="360"/>
        <w:rPr>
          <w:szCs w:val="24"/>
        </w:rPr>
      </w:pPr>
      <w:r w:rsidRPr="00EA49C9">
        <w:rPr>
          <w:szCs w:val="24"/>
        </w:rPr>
        <w:t>Primary Key:PurchaseCashId</w:t>
      </w:r>
    </w:p>
    <w:p w:rsidR="0058470B" w:rsidRPr="00EA49C9" w:rsidRDefault="0058470B" w:rsidP="0058470B">
      <w:pPr>
        <w:pStyle w:val="ListParagraph"/>
        <w:spacing w:line="240" w:lineRule="auto"/>
        <w:ind w:left="360"/>
        <w:rPr>
          <w:szCs w:val="24"/>
        </w:rPr>
      </w:pPr>
      <w:r w:rsidRPr="00EA49C9">
        <w:rPr>
          <w:szCs w:val="24"/>
        </w:rPr>
        <w:t>Foreign Key :PurchaseNo</w:t>
      </w:r>
    </w:p>
    <w:p w:rsidR="0058470B" w:rsidRPr="00EA49C9" w:rsidRDefault="0058470B" w:rsidP="0058470B"/>
    <w:tbl>
      <w:tblPr>
        <w:tblStyle w:val="TableGrid"/>
        <w:tblW w:w="8838" w:type="dxa"/>
        <w:tblInd w:w="360" w:type="dxa"/>
        <w:tblLook w:val="04A0"/>
      </w:tblPr>
      <w:tblGrid>
        <w:gridCol w:w="2220"/>
        <w:gridCol w:w="2221"/>
        <w:gridCol w:w="2221"/>
        <w:gridCol w:w="2176"/>
      </w:tblGrid>
      <w:tr w:rsidR="0058470B" w:rsidRPr="00EA49C9" w:rsidTr="001E1488">
        <w:tc>
          <w:tcPr>
            <w:tcW w:w="2220" w:type="dxa"/>
          </w:tcPr>
          <w:p w:rsidR="0058470B" w:rsidRPr="00EA49C9" w:rsidRDefault="0058470B" w:rsidP="00912658">
            <w:pPr>
              <w:rPr>
                <w:b/>
                <w:sz w:val="24"/>
                <w:szCs w:val="24"/>
              </w:rPr>
            </w:pPr>
            <w:r w:rsidRPr="00EA49C9">
              <w:rPr>
                <w:b/>
                <w:sz w:val="24"/>
                <w:szCs w:val="24"/>
              </w:rPr>
              <w:t>Field name</w:t>
            </w:r>
          </w:p>
        </w:tc>
        <w:tc>
          <w:tcPr>
            <w:tcW w:w="2221" w:type="dxa"/>
          </w:tcPr>
          <w:p w:rsidR="0058470B" w:rsidRPr="00EA49C9" w:rsidRDefault="0058470B" w:rsidP="00912658">
            <w:pPr>
              <w:rPr>
                <w:b/>
                <w:sz w:val="24"/>
                <w:szCs w:val="24"/>
              </w:rPr>
            </w:pPr>
            <w:r w:rsidRPr="00EA49C9">
              <w:rPr>
                <w:b/>
                <w:sz w:val="24"/>
                <w:szCs w:val="24"/>
              </w:rPr>
              <w:t>Data type</w:t>
            </w:r>
          </w:p>
        </w:tc>
        <w:tc>
          <w:tcPr>
            <w:tcW w:w="2221" w:type="dxa"/>
          </w:tcPr>
          <w:p w:rsidR="0058470B" w:rsidRPr="00EA49C9" w:rsidRDefault="0058470B" w:rsidP="00912658">
            <w:pPr>
              <w:rPr>
                <w:b/>
                <w:sz w:val="24"/>
                <w:szCs w:val="24"/>
              </w:rPr>
            </w:pPr>
            <w:r w:rsidRPr="00EA49C9">
              <w:rPr>
                <w:b/>
                <w:sz w:val="24"/>
                <w:szCs w:val="24"/>
              </w:rPr>
              <w:t>Constraint</w:t>
            </w:r>
          </w:p>
        </w:tc>
        <w:tc>
          <w:tcPr>
            <w:tcW w:w="2176" w:type="dxa"/>
          </w:tcPr>
          <w:p w:rsidR="0058470B" w:rsidRPr="00EA49C9" w:rsidRDefault="0058470B" w:rsidP="00912658">
            <w:pPr>
              <w:rPr>
                <w:b/>
                <w:sz w:val="24"/>
                <w:szCs w:val="24"/>
              </w:rPr>
            </w:pPr>
            <w:r w:rsidRPr="00EA49C9">
              <w:rPr>
                <w:b/>
                <w:sz w:val="24"/>
                <w:szCs w:val="24"/>
              </w:rPr>
              <w:t>Description</w:t>
            </w:r>
          </w:p>
        </w:tc>
      </w:tr>
      <w:tr w:rsidR="0058470B" w:rsidRPr="00EA49C9" w:rsidTr="001E1488">
        <w:trPr>
          <w:trHeight w:val="503"/>
        </w:trPr>
        <w:tc>
          <w:tcPr>
            <w:tcW w:w="2220" w:type="dxa"/>
          </w:tcPr>
          <w:p w:rsidR="0058470B" w:rsidRPr="00EA49C9" w:rsidRDefault="0058470B" w:rsidP="0058470B">
            <w:pPr>
              <w:pStyle w:val="ListParagraph"/>
              <w:spacing w:line="240" w:lineRule="auto"/>
              <w:rPr>
                <w:sz w:val="24"/>
                <w:szCs w:val="24"/>
              </w:rPr>
            </w:pPr>
            <w:r w:rsidRPr="00EA49C9">
              <w:rPr>
                <w:sz w:val="24"/>
                <w:szCs w:val="24"/>
              </w:rPr>
              <w:t>PurchaseCashId</w:t>
            </w:r>
          </w:p>
        </w:tc>
        <w:tc>
          <w:tcPr>
            <w:tcW w:w="2221" w:type="dxa"/>
          </w:tcPr>
          <w:p w:rsidR="0058470B" w:rsidRPr="00EA49C9" w:rsidRDefault="0058470B" w:rsidP="0058470B">
            <w:pPr>
              <w:pStyle w:val="ListParagraph"/>
              <w:spacing w:line="240" w:lineRule="auto"/>
              <w:rPr>
                <w:sz w:val="24"/>
                <w:szCs w:val="24"/>
              </w:rPr>
            </w:pPr>
            <w:r w:rsidRPr="00EA49C9">
              <w:rPr>
                <w:sz w:val="24"/>
                <w:szCs w:val="24"/>
              </w:rPr>
              <w:t>int(20)</w:t>
            </w:r>
          </w:p>
        </w:tc>
        <w:tc>
          <w:tcPr>
            <w:tcW w:w="2221" w:type="dxa"/>
          </w:tcPr>
          <w:p w:rsidR="0058470B" w:rsidRPr="00EA49C9" w:rsidRDefault="0058470B" w:rsidP="0058470B">
            <w:pPr>
              <w:rPr>
                <w:sz w:val="24"/>
                <w:szCs w:val="24"/>
              </w:rPr>
            </w:pPr>
            <w:r w:rsidRPr="00EA49C9">
              <w:rPr>
                <w:sz w:val="24"/>
                <w:szCs w:val="24"/>
              </w:rPr>
              <w:t>Primary Key</w:t>
            </w:r>
          </w:p>
        </w:tc>
        <w:tc>
          <w:tcPr>
            <w:tcW w:w="2176" w:type="dxa"/>
          </w:tcPr>
          <w:p w:rsidR="0058470B" w:rsidRPr="00EA49C9" w:rsidRDefault="0058470B" w:rsidP="0058470B">
            <w:pPr>
              <w:pStyle w:val="ListParagraph"/>
              <w:spacing w:line="240" w:lineRule="auto"/>
              <w:rPr>
                <w:sz w:val="24"/>
                <w:szCs w:val="24"/>
              </w:rPr>
            </w:pPr>
            <w:r w:rsidRPr="00EA49C9">
              <w:rPr>
                <w:sz w:val="24"/>
                <w:szCs w:val="24"/>
              </w:rPr>
              <w:t>Purchase Cash Identifier</w:t>
            </w:r>
          </w:p>
        </w:tc>
      </w:tr>
      <w:tr w:rsidR="0058470B" w:rsidRPr="00EA49C9" w:rsidTr="001E1488">
        <w:tc>
          <w:tcPr>
            <w:tcW w:w="2220" w:type="dxa"/>
          </w:tcPr>
          <w:p w:rsidR="0058470B" w:rsidRPr="00EA49C9" w:rsidRDefault="0058470B" w:rsidP="0058470B">
            <w:pPr>
              <w:pStyle w:val="ListParagraph"/>
              <w:spacing w:line="240" w:lineRule="auto"/>
              <w:rPr>
                <w:sz w:val="24"/>
                <w:szCs w:val="24"/>
              </w:rPr>
            </w:pPr>
            <w:r w:rsidRPr="00EA49C9">
              <w:rPr>
                <w:sz w:val="24"/>
                <w:szCs w:val="24"/>
              </w:rPr>
              <w:t>PurchaseNo</w:t>
            </w:r>
          </w:p>
        </w:tc>
        <w:tc>
          <w:tcPr>
            <w:tcW w:w="2221" w:type="dxa"/>
          </w:tcPr>
          <w:p w:rsidR="0058470B" w:rsidRPr="00EA49C9" w:rsidRDefault="0058470B" w:rsidP="0058470B">
            <w:pPr>
              <w:pStyle w:val="ListParagraph"/>
              <w:spacing w:line="240" w:lineRule="auto"/>
              <w:rPr>
                <w:sz w:val="24"/>
                <w:szCs w:val="24"/>
              </w:rPr>
            </w:pPr>
            <w:r w:rsidRPr="00EA49C9">
              <w:rPr>
                <w:sz w:val="24"/>
                <w:szCs w:val="24"/>
              </w:rPr>
              <w:t>int(20)</w:t>
            </w:r>
          </w:p>
        </w:tc>
        <w:tc>
          <w:tcPr>
            <w:tcW w:w="2221" w:type="dxa"/>
          </w:tcPr>
          <w:p w:rsidR="0058470B" w:rsidRPr="00EA49C9" w:rsidRDefault="0058470B" w:rsidP="0058470B">
            <w:pPr>
              <w:rPr>
                <w:sz w:val="24"/>
                <w:szCs w:val="24"/>
              </w:rPr>
            </w:pPr>
            <w:r w:rsidRPr="00EA49C9">
              <w:rPr>
                <w:sz w:val="24"/>
                <w:szCs w:val="24"/>
              </w:rPr>
              <w:t>Foreign Key</w:t>
            </w:r>
          </w:p>
        </w:tc>
        <w:tc>
          <w:tcPr>
            <w:tcW w:w="2176" w:type="dxa"/>
          </w:tcPr>
          <w:p w:rsidR="0058470B" w:rsidRPr="00EA49C9" w:rsidRDefault="0058470B" w:rsidP="0058470B">
            <w:pPr>
              <w:pStyle w:val="ListParagraph"/>
              <w:spacing w:line="240" w:lineRule="auto"/>
              <w:rPr>
                <w:sz w:val="24"/>
                <w:szCs w:val="24"/>
              </w:rPr>
            </w:pPr>
            <w:r w:rsidRPr="00EA49C9">
              <w:rPr>
                <w:sz w:val="24"/>
                <w:szCs w:val="24"/>
              </w:rPr>
              <w:t>Purchase Number</w:t>
            </w:r>
          </w:p>
        </w:tc>
      </w:tr>
      <w:tr w:rsidR="0058470B" w:rsidRPr="00EA49C9" w:rsidTr="001E1488">
        <w:tc>
          <w:tcPr>
            <w:tcW w:w="2220" w:type="dxa"/>
          </w:tcPr>
          <w:p w:rsidR="0058470B" w:rsidRPr="00EA49C9" w:rsidRDefault="0058470B" w:rsidP="0058470B">
            <w:pPr>
              <w:pStyle w:val="ListParagraph"/>
              <w:spacing w:line="240" w:lineRule="auto"/>
              <w:rPr>
                <w:sz w:val="24"/>
                <w:szCs w:val="24"/>
              </w:rPr>
            </w:pPr>
            <w:r w:rsidRPr="00EA49C9">
              <w:rPr>
                <w:sz w:val="24"/>
                <w:szCs w:val="24"/>
              </w:rPr>
              <w:t>PayMethod</w:t>
            </w:r>
          </w:p>
        </w:tc>
        <w:tc>
          <w:tcPr>
            <w:tcW w:w="2221" w:type="dxa"/>
          </w:tcPr>
          <w:p w:rsidR="0058470B" w:rsidRPr="00EA49C9" w:rsidRDefault="0058470B" w:rsidP="0058470B">
            <w:pPr>
              <w:pStyle w:val="ListParagraph"/>
              <w:spacing w:line="240" w:lineRule="auto"/>
              <w:rPr>
                <w:sz w:val="24"/>
                <w:szCs w:val="24"/>
              </w:rPr>
            </w:pPr>
            <w:r w:rsidRPr="00EA49C9">
              <w:rPr>
                <w:sz w:val="24"/>
                <w:szCs w:val="24"/>
              </w:rPr>
              <w:t>varchar(50)</w:t>
            </w:r>
          </w:p>
        </w:tc>
        <w:tc>
          <w:tcPr>
            <w:tcW w:w="2221" w:type="dxa"/>
          </w:tcPr>
          <w:p w:rsidR="0058470B" w:rsidRPr="00EA49C9" w:rsidRDefault="0058470B" w:rsidP="0058470B">
            <w:pPr>
              <w:pStyle w:val="ListParagraph"/>
              <w:spacing w:line="240" w:lineRule="auto"/>
              <w:rPr>
                <w:sz w:val="24"/>
                <w:szCs w:val="24"/>
              </w:rPr>
            </w:pPr>
            <w:r w:rsidRPr="00EA49C9">
              <w:rPr>
                <w:sz w:val="24"/>
                <w:szCs w:val="24"/>
              </w:rPr>
              <w:t>Notnull</w:t>
            </w:r>
          </w:p>
        </w:tc>
        <w:tc>
          <w:tcPr>
            <w:tcW w:w="2176" w:type="dxa"/>
          </w:tcPr>
          <w:p w:rsidR="0058470B" w:rsidRPr="00EA49C9" w:rsidRDefault="0058470B" w:rsidP="0058470B">
            <w:pPr>
              <w:pStyle w:val="ListParagraph"/>
              <w:spacing w:line="240" w:lineRule="auto"/>
              <w:rPr>
                <w:sz w:val="24"/>
                <w:szCs w:val="24"/>
              </w:rPr>
            </w:pPr>
            <w:r w:rsidRPr="00EA49C9">
              <w:rPr>
                <w:sz w:val="24"/>
                <w:szCs w:val="24"/>
              </w:rPr>
              <w:t>Paying Method</w:t>
            </w:r>
          </w:p>
        </w:tc>
      </w:tr>
      <w:tr w:rsidR="0058470B" w:rsidRPr="00EA49C9" w:rsidTr="001E1488">
        <w:tc>
          <w:tcPr>
            <w:tcW w:w="2220" w:type="dxa"/>
          </w:tcPr>
          <w:p w:rsidR="0058470B" w:rsidRPr="00EA49C9" w:rsidRDefault="0058470B" w:rsidP="0058470B">
            <w:pPr>
              <w:pStyle w:val="ListParagraph"/>
              <w:spacing w:line="240" w:lineRule="auto"/>
              <w:rPr>
                <w:sz w:val="24"/>
                <w:szCs w:val="24"/>
              </w:rPr>
            </w:pPr>
            <w:r w:rsidRPr="00EA49C9">
              <w:rPr>
                <w:sz w:val="24"/>
                <w:szCs w:val="24"/>
              </w:rPr>
              <w:t>PayDate</w:t>
            </w:r>
          </w:p>
        </w:tc>
        <w:tc>
          <w:tcPr>
            <w:tcW w:w="2221" w:type="dxa"/>
          </w:tcPr>
          <w:p w:rsidR="0058470B" w:rsidRPr="00EA49C9" w:rsidRDefault="0058470B" w:rsidP="0058470B">
            <w:pPr>
              <w:pStyle w:val="ListParagraph"/>
              <w:spacing w:line="240" w:lineRule="auto"/>
              <w:rPr>
                <w:sz w:val="24"/>
                <w:szCs w:val="24"/>
              </w:rPr>
            </w:pPr>
            <w:r w:rsidRPr="00EA49C9">
              <w:rPr>
                <w:sz w:val="24"/>
                <w:szCs w:val="24"/>
              </w:rPr>
              <w:t>date</w:t>
            </w:r>
          </w:p>
        </w:tc>
        <w:tc>
          <w:tcPr>
            <w:tcW w:w="2221" w:type="dxa"/>
          </w:tcPr>
          <w:p w:rsidR="0058470B" w:rsidRPr="00EA49C9" w:rsidRDefault="0058470B" w:rsidP="0058470B">
            <w:pPr>
              <w:pStyle w:val="ListParagraph"/>
              <w:spacing w:line="240" w:lineRule="auto"/>
              <w:rPr>
                <w:sz w:val="24"/>
                <w:szCs w:val="24"/>
              </w:rPr>
            </w:pPr>
            <w:r w:rsidRPr="00EA49C9">
              <w:rPr>
                <w:sz w:val="24"/>
                <w:szCs w:val="24"/>
              </w:rPr>
              <w:t>Notnull</w:t>
            </w:r>
          </w:p>
        </w:tc>
        <w:tc>
          <w:tcPr>
            <w:tcW w:w="2176" w:type="dxa"/>
          </w:tcPr>
          <w:p w:rsidR="0058470B" w:rsidRPr="00EA49C9" w:rsidRDefault="0058470B" w:rsidP="0058470B">
            <w:pPr>
              <w:pStyle w:val="ListParagraph"/>
              <w:spacing w:line="240" w:lineRule="auto"/>
              <w:rPr>
                <w:sz w:val="24"/>
                <w:szCs w:val="24"/>
              </w:rPr>
            </w:pPr>
            <w:r w:rsidRPr="00EA49C9">
              <w:rPr>
                <w:sz w:val="24"/>
                <w:szCs w:val="24"/>
              </w:rPr>
              <w:t>Paying Date</w:t>
            </w:r>
          </w:p>
        </w:tc>
      </w:tr>
      <w:tr w:rsidR="0058470B" w:rsidRPr="00EA49C9" w:rsidTr="001E1488">
        <w:tc>
          <w:tcPr>
            <w:tcW w:w="2220" w:type="dxa"/>
          </w:tcPr>
          <w:p w:rsidR="0058470B" w:rsidRPr="00EA49C9" w:rsidRDefault="0058470B" w:rsidP="0058470B">
            <w:pPr>
              <w:pStyle w:val="ListParagraph"/>
              <w:spacing w:line="240" w:lineRule="auto"/>
              <w:rPr>
                <w:sz w:val="24"/>
                <w:szCs w:val="24"/>
              </w:rPr>
            </w:pPr>
            <w:r w:rsidRPr="00EA49C9">
              <w:rPr>
                <w:sz w:val="24"/>
                <w:szCs w:val="24"/>
              </w:rPr>
              <w:t>Amount</w:t>
            </w:r>
          </w:p>
        </w:tc>
        <w:tc>
          <w:tcPr>
            <w:tcW w:w="2221" w:type="dxa"/>
          </w:tcPr>
          <w:p w:rsidR="0058470B" w:rsidRPr="00EA49C9" w:rsidRDefault="0058470B" w:rsidP="0058470B">
            <w:pPr>
              <w:pStyle w:val="ListParagraph"/>
              <w:spacing w:line="240" w:lineRule="auto"/>
              <w:rPr>
                <w:sz w:val="24"/>
                <w:szCs w:val="24"/>
              </w:rPr>
            </w:pPr>
            <w:r w:rsidRPr="00EA49C9">
              <w:rPr>
                <w:sz w:val="24"/>
                <w:szCs w:val="24"/>
              </w:rPr>
              <w:t>float</w:t>
            </w:r>
          </w:p>
        </w:tc>
        <w:tc>
          <w:tcPr>
            <w:tcW w:w="2221" w:type="dxa"/>
          </w:tcPr>
          <w:p w:rsidR="0058470B" w:rsidRPr="00EA49C9" w:rsidRDefault="0058470B" w:rsidP="0058470B">
            <w:pPr>
              <w:pStyle w:val="ListParagraph"/>
              <w:spacing w:line="240" w:lineRule="auto"/>
              <w:rPr>
                <w:sz w:val="24"/>
                <w:szCs w:val="24"/>
              </w:rPr>
            </w:pPr>
            <w:r w:rsidRPr="00EA49C9">
              <w:rPr>
                <w:sz w:val="24"/>
                <w:szCs w:val="24"/>
              </w:rPr>
              <w:t>Notnull</w:t>
            </w:r>
          </w:p>
        </w:tc>
        <w:tc>
          <w:tcPr>
            <w:tcW w:w="2176" w:type="dxa"/>
          </w:tcPr>
          <w:p w:rsidR="0058470B" w:rsidRPr="00EA49C9" w:rsidRDefault="0058470B" w:rsidP="0058470B">
            <w:pPr>
              <w:pStyle w:val="ListParagraph"/>
              <w:spacing w:line="240" w:lineRule="auto"/>
              <w:rPr>
                <w:sz w:val="24"/>
                <w:szCs w:val="24"/>
              </w:rPr>
            </w:pPr>
            <w:r w:rsidRPr="00EA49C9">
              <w:rPr>
                <w:sz w:val="24"/>
                <w:szCs w:val="24"/>
              </w:rPr>
              <w:t>Amount Paying</w:t>
            </w:r>
          </w:p>
        </w:tc>
      </w:tr>
      <w:tr w:rsidR="0058470B" w:rsidRPr="00EA49C9" w:rsidTr="001E1488">
        <w:tc>
          <w:tcPr>
            <w:tcW w:w="2220" w:type="dxa"/>
          </w:tcPr>
          <w:p w:rsidR="0058470B" w:rsidRPr="00EA49C9" w:rsidRDefault="0058470B" w:rsidP="0058470B">
            <w:pPr>
              <w:pStyle w:val="ListParagraph"/>
              <w:spacing w:line="240" w:lineRule="auto"/>
              <w:rPr>
                <w:sz w:val="24"/>
                <w:szCs w:val="24"/>
              </w:rPr>
            </w:pPr>
            <w:r w:rsidRPr="00EA49C9">
              <w:rPr>
                <w:sz w:val="24"/>
                <w:szCs w:val="24"/>
              </w:rPr>
              <w:t>Balance</w:t>
            </w:r>
          </w:p>
        </w:tc>
        <w:tc>
          <w:tcPr>
            <w:tcW w:w="2221" w:type="dxa"/>
          </w:tcPr>
          <w:p w:rsidR="0058470B" w:rsidRPr="00EA49C9" w:rsidRDefault="0058470B" w:rsidP="0058470B">
            <w:pPr>
              <w:pStyle w:val="ListParagraph"/>
              <w:spacing w:line="240" w:lineRule="auto"/>
              <w:rPr>
                <w:sz w:val="24"/>
                <w:szCs w:val="24"/>
              </w:rPr>
            </w:pPr>
            <w:r w:rsidRPr="00EA49C9">
              <w:rPr>
                <w:sz w:val="24"/>
                <w:szCs w:val="24"/>
              </w:rPr>
              <w:t>float</w:t>
            </w:r>
          </w:p>
        </w:tc>
        <w:tc>
          <w:tcPr>
            <w:tcW w:w="2221" w:type="dxa"/>
          </w:tcPr>
          <w:p w:rsidR="0058470B" w:rsidRPr="00EA49C9" w:rsidRDefault="0058470B" w:rsidP="0058470B">
            <w:pPr>
              <w:pStyle w:val="ListParagraph"/>
              <w:spacing w:line="240" w:lineRule="auto"/>
              <w:rPr>
                <w:sz w:val="24"/>
                <w:szCs w:val="24"/>
              </w:rPr>
            </w:pPr>
            <w:r w:rsidRPr="00EA49C9">
              <w:rPr>
                <w:sz w:val="24"/>
                <w:szCs w:val="24"/>
              </w:rPr>
              <w:t>Notnull</w:t>
            </w:r>
          </w:p>
        </w:tc>
        <w:tc>
          <w:tcPr>
            <w:tcW w:w="2176" w:type="dxa"/>
          </w:tcPr>
          <w:p w:rsidR="0058470B" w:rsidRPr="00EA49C9" w:rsidRDefault="0058470B" w:rsidP="0058470B">
            <w:pPr>
              <w:pStyle w:val="ListParagraph"/>
              <w:spacing w:line="240" w:lineRule="auto"/>
              <w:rPr>
                <w:sz w:val="24"/>
                <w:szCs w:val="24"/>
              </w:rPr>
            </w:pPr>
            <w:r w:rsidRPr="00EA49C9">
              <w:rPr>
                <w:sz w:val="24"/>
                <w:szCs w:val="24"/>
              </w:rPr>
              <w:t>Balance</w:t>
            </w:r>
          </w:p>
        </w:tc>
      </w:tr>
      <w:tr w:rsidR="0058470B" w:rsidRPr="00EA49C9" w:rsidTr="001E1488">
        <w:tc>
          <w:tcPr>
            <w:tcW w:w="2220" w:type="dxa"/>
          </w:tcPr>
          <w:p w:rsidR="0058470B" w:rsidRPr="00EA49C9" w:rsidRDefault="0058470B" w:rsidP="0058470B">
            <w:pPr>
              <w:pStyle w:val="ListParagraph"/>
              <w:spacing w:line="240" w:lineRule="auto"/>
              <w:rPr>
                <w:sz w:val="24"/>
                <w:szCs w:val="24"/>
              </w:rPr>
            </w:pPr>
            <w:r w:rsidRPr="00EA49C9">
              <w:rPr>
                <w:sz w:val="24"/>
                <w:szCs w:val="24"/>
              </w:rPr>
              <w:t>ChequeNo</w:t>
            </w:r>
          </w:p>
        </w:tc>
        <w:tc>
          <w:tcPr>
            <w:tcW w:w="2221" w:type="dxa"/>
          </w:tcPr>
          <w:p w:rsidR="0058470B" w:rsidRPr="00EA49C9" w:rsidRDefault="0058470B" w:rsidP="0058470B">
            <w:pPr>
              <w:pStyle w:val="ListParagraph"/>
              <w:spacing w:line="240" w:lineRule="auto"/>
              <w:rPr>
                <w:sz w:val="24"/>
                <w:szCs w:val="24"/>
              </w:rPr>
            </w:pPr>
            <w:r w:rsidRPr="00EA49C9">
              <w:rPr>
                <w:sz w:val="24"/>
                <w:szCs w:val="24"/>
              </w:rPr>
              <w:t>varchar(50)</w:t>
            </w:r>
          </w:p>
        </w:tc>
        <w:tc>
          <w:tcPr>
            <w:tcW w:w="2221" w:type="dxa"/>
          </w:tcPr>
          <w:p w:rsidR="0058470B" w:rsidRPr="00EA49C9" w:rsidRDefault="0058470B" w:rsidP="0058470B">
            <w:pPr>
              <w:pStyle w:val="ListParagraph"/>
              <w:spacing w:line="240" w:lineRule="auto"/>
              <w:rPr>
                <w:sz w:val="24"/>
                <w:szCs w:val="24"/>
              </w:rPr>
            </w:pPr>
            <w:r w:rsidRPr="00EA49C9">
              <w:rPr>
                <w:sz w:val="24"/>
                <w:szCs w:val="24"/>
              </w:rPr>
              <w:t>Notnull</w:t>
            </w:r>
          </w:p>
        </w:tc>
        <w:tc>
          <w:tcPr>
            <w:tcW w:w="2176" w:type="dxa"/>
          </w:tcPr>
          <w:p w:rsidR="0058470B" w:rsidRPr="00EA49C9" w:rsidRDefault="0058470B" w:rsidP="0058470B">
            <w:pPr>
              <w:pStyle w:val="ListParagraph"/>
              <w:spacing w:line="240" w:lineRule="auto"/>
              <w:rPr>
                <w:sz w:val="24"/>
                <w:szCs w:val="24"/>
              </w:rPr>
            </w:pPr>
            <w:r w:rsidRPr="00EA49C9">
              <w:rPr>
                <w:sz w:val="24"/>
                <w:szCs w:val="24"/>
              </w:rPr>
              <w:t>Cheque Number</w:t>
            </w:r>
          </w:p>
        </w:tc>
      </w:tr>
      <w:tr w:rsidR="0058470B" w:rsidRPr="00EA49C9" w:rsidTr="001E1488">
        <w:tc>
          <w:tcPr>
            <w:tcW w:w="2220" w:type="dxa"/>
          </w:tcPr>
          <w:p w:rsidR="0058470B" w:rsidRPr="00EA49C9" w:rsidRDefault="0058470B" w:rsidP="0058470B">
            <w:pPr>
              <w:pStyle w:val="ListParagraph"/>
              <w:spacing w:line="240" w:lineRule="auto"/>
              <w:rPr>
                <w:sz w:val="24"/>
                <w:szCs w:val="24"/>
              </w:rPr>
            </w:pPr>
            <w:r w:rsidRPr="00EA49C9">
              <w:rPr>
                <w:sz w:val="24"/>
                <w:szCs w:val="24"/>
              </w:rPr>
              <w:t>BankName</w:t>
            </w:r>
          </w:p>
        </w:tc>
        <w:tc>
          <w:tcPr>
            <w:tcW w:w="2221" w:type="dxa"/>
          </w:tcPr>
          <w:p w:rsidR="0058470B" w:rsidRPr="00EA49C9" w:rsidRDefault="0058470B" w:rsidP="0058470B">
            <w:pPr>
              <w:pStyle w:val="ListParagraph"/>
              <w:spacing w:line="240" w:lineRule="auto"/>
              <w:rPr>
                <w:sz w:val="24"/>
                <w:szCs w:val="24"/>
              </w:rPr>
            </w:pPr>
            <w:r w:rsidRPr="00EA49C9">
              <w:rPr>
                <w:sz w:val="24"/>
                <w:szCs w:val="24"/>
              </w:rPr>
              <w:t>varchar(50)</w:t>
            </w:r>
          </w:p>
        </w:tc>
        <w:tc>
          <w:tcPr>
            <w:tcW w:w="2221" w:type="dxa"/>
          </w:tcPr>
          <w:p w:rsidR="0058470B" w:rsidRPr="00EA49C9" w:rsidRDefault="0058470B" w:rsidP="0058470B">
            <w:pPr>
              <w:pStyle w:val="ListParagraph"/>
              <w:spacing w:line="240" w:lineRule="auto"/>
              <w:rPr>
                <w:sz w:val="24"/>
                <w:szCs w:val="24"/>
              </w:rPr>
            </w:pPr>
            <w:r w:rsidRPr="00EA49C9">
              <w:rPr>
                <w:sz w:val="24"/>
                <w:szCs w:val="24"/>
              </w:rPr>
              <w:t>Notnull</w:t>
            </w:r>
          </w:p>
        </w:tc>
        <w:tc>
          <w:tcPr>
            <w:tcW w:w="2176" w:type="dxa"/>
          </w:tcPr>
          <w:p w:rsidR="0058470B" w:rsidRPr="00EA49C9" w:rsidRDefault="0058470B" w:rsidP="0058470B">
            <w:pPr>
              <w:pStyle w:val="ListParagraph"/>
              <w:spacing w:line="240" w:lineRule="auto"/>
              <w:rPr>
                <w:sz w:val="24"/>
                <w:szCs w:val="24"/>
              </w:rPr>
            </w:pPr>
            <w:r w:rsidRPr="00EA49C9">
              <w:rPr>
                <w:sz w:val="24"/>
                <w:szCs w:val="24"/>
              </w:rPr>
              <w:t>Bank Name</w:t>
            </w:r>
          </w:p>
        </w:tc>
      </w:tr>
    </w:tbl>
    <w:p w:rsidR="0058470B" w:rsidRPr="00EA49C9" w:rsidRDefault="0058470B" w:rsidP="0058470B"/>
    <w:p w:rsidR="0058470B" w:rsidRPr="00EA49C9" w:rsidRDefault="0058470B" w:rsidP="0058470B">
      <w:pPr>
        <w:spacing w:line="276" w:lineRule="auto"/>
        <w:ind w:left="90"/>
      </w:pPr>
    </w:p>
    <w:p w:rsidR="0058470B" w:rsidRPr="00EA49C9" w:rsidRDefault="0058470B" w:rsidP="0058470B">
      <w:pPr>
        <w:spacing w:line="276" w:lineRule="auto"/>
        <w:ind w:left="90"/>
      </w:pPr>
    </w:p>
    <w:p w:rsidR="0058470B" w:rsidRDefault="0058470B" w:rsidP="0058470B">
      <w:pPr>
        <w:spacing w:line="276" w:lineRule="auto"/>
        <w:ind w:left="90"/>
      </w:pPr>
    </w:p>
    <w:p w:rsidR="00790FD1" w:rsidRDefault="00790FD1" w:rsidP="0058470B">
      <w:pPr>
        <w:spacing w:line="276" w:lineRule="auto"/>
        <w:ind w:left="90"/>
      </w:pPr>
    </w:p>
    <w:p w:rsidR="00790FD1" w:rsidRDefault="00790FD1" w:rsidP="0058470B">
      <w:pPr>
        <w:spacing w:line="276" w:lineRule="auto"/>
        <w:ind w:left="90"/>
      </w:pPr>
    </w:p>
    <w:p w:rsidR="00790FD1" w:rsidRPr="00EA49C9" w:rsidRDefault="00790FD1" w:rsidP="0058470B">
      <w:pPr>
        <w:spacing w:line="276" w:lineRule="auto"/>
        <w:ind w:left="90"/>
      </w:pPr>
    </w:p>
    <w:p w:rsidR="0058470B" w:rsidRPr="00EA49C9" w:rsidRDefault="0058470B" w:rsidP="0058470B">
      <w:pPr>
        <w:spacing w:line="276" w:lineRule="auto"/>
        <w:ind w:left="90"/>
      </w:pPr>
    </w:p>
    <w:p w:rsidR="0058470B" w:rsidRPr="00EA49C9" w:rsidRDefault="0058470B" w:rsidP="0058470B">
      <w:pPr>
        <w:spacing w:line="276" w:lineRule="auto"/>
        <w:ind w:left="90"/>
      </w:pPr>
    </w:p>
    <w:p w:rsidR="0058470B" w:rsidRPr="00EA49C9" w:rsidRDefault="0058470B" w:rsidP="0058470B">
      <w:pPr>
        <w:ind w:left="90"/>
      </w:pPr>
      <w:r w:rsidRPr="00EA49C9">
        <w:t>5.Table Name: Customer</w:t>
      </w:r>
    </w:p>
    <w:p w:rsidR="0058470B" w:rsidRPr="00EA49C9" w:rsidRDefault="0058470B" w:rsidP="0058470B">
      <w:pPr>
        <w:pStyle w:val="ListParagraph"/>
        <w:spacing w:line="240" w:lineRule="auto"/>
        <w:ind w:left="360"/>
        <w:rPr>
          <w:szCs w:val="24"/>
        </w:rPr>
      </w:pPr>
    </w:p>
    <w:p w:rsidR="0058470B" w:rsidRPr="00EA49C9" w:rsidRDefault="0058470B" w:rsidP="0058470B">
      <w:pPr>
        <w:pStyle w:val="ListParagraph"/>
        <w:spacing w:line="240" w:lineRule="auto"/>
        <w:ind w:left="360"/>
        <w:rPr>
          <w:szCs w:val="24"/>
        </w:rPr>
      </w:pPr>
      <w:r w:rsidRPr="00EA49C9">
        <w:rPr>
          <w:szCs w:val="24"/>
        </w:rPr>
        <w:t>Primary Key:CustomerId</w:t>
      </w:r>
    </w:p>
    <w:p w:rsidR="0058470B" w:rsidRPr="00EA49C9" w:rsidRDefault="0058470B" w:rsidP="0058470B">
      <w:pPr>
        <w:pStyle w:val="ListParagraph"/>
        <w:ind w:left="360"/>
        <w:rPr>
          <w:szCs w:val="24"/>
        </w:rPr>
      </w:pPr>
    </w:p>
    <w:tbl>
      <w:tblPr>
        <w:tblStyle w:val="TableGrid"/>
        <w:tblW w:w="9288" w:type="dxa"/>
        <w:tblLook w:val="04A0"/>
      </w:tblPr>
      <w:tblGrid>
        <w:gridCol w:w="2365"/>
        <w:gridCol w:w="2394"/>
        <w:gridCol w:w="2382"/>
        <w:gridCol w:w="2147"/>
      </w:tblGrid>
      <w:tr w:rsidR="0058470B" w:rsidRPr="00EA49C9" w:rsidTr="001E1488">
        <w:trPr>
          <w:trHeight w:val="421"/>
        </w:trPr>
        <w:tc>
          <w:tcPr>
            <w:tcW w:w="2365" w:type="dxa"/>
          </w:tcPr>
          <w:p w:rsidR="0058470B" w:rsidRPr="00EA49C9" w:rsidRDefault="0058470B" w:rsidP="00912658">
            <w:pPr>
              <w:rPr>
                <w:b/>
                <w:sz w:val="24"/>
                <w:szCs w:val="24"/>
              </w:rPr>
            </w:pPr>
            <w:r w:rsidRPr="00EA49C9">
              <w:rPr>
                <w:b/>
                <w:sz w:val="24"/>
                <w:szCs w:val="24"/>
              </w:rPr>
              <w:t>Field name</w:t>
            </w:r>
          </w:p>
        </w:tc>
        <w:tc>
          <w:tcPr>
            <w:tcW w:w="2394" w:type="dxa"/>
          </w:tcPr>
          <w:p w:rsidR="0058470B" w:rsidRPr="00EA49C9" w:rsidRDefault="0058470B" w:rsidP="00912658">
            <w:pPr>
              <w:rPr>
                <w:b/>
                <w:sz w:val="24"/>
                <w:szCs w:val="24"/>
              </w:rPr>
            </w:pPr>
            <w:r w:rsidRPr="00EA49C9">
              <w:rPr>
                <w:b/>
                <w:sz w:val="24"/>
                <w:szCs w:val="24"/>
              </w:rPr>
              <w:t>Data type</w:t>
            </w:r>
          </w:p>
        </w:tc>
        <w:tc>
          <w:tcPr>
            <w:tcW w:w="2382" w:type="dxa"/>
          </w:tcPr>
          <w:p w:rsidR="0058470B" w:rsidRPr="00EA49C9" w:rsidRDefault="0058470B" w:rsidP="00912658">
            <w:pPr>
              <w:rPr>
                <w:b/>
                <w:sz w:val="24"/>
                <w:szCs w:val="24"/>
              </w:rPr>
            </w:pPr>
            <w:r w:rsidRPr="00EA49C9">
              <w:rPr>
                <w:b/>
                <w:sz w:val="24"/>
                <w:szCs w:val="24"/>
              </w:rPr>
              <w:t>Constraint</w:t>
            </w:r>
          </w:p>
        </w:tc>
        <w:tc>
          <w:tcPr>
            <w:tcW w:w="2147" w:type="dxa"/>
          </w:tcPr>
          <w:p w:rsidR="0058470B" w:rsidRPr="00EA49C9" w:rsidRDefault="0058470B" w:rsidP="00912658">
            <w:pPr>
              <w:rPr>
                <w:b/>
                <w:sz w:val="24"/>
                <w:szCs w:val="24"/>
              </w:rPr>
            </w:pPr>
            <w:r w:rsidRPr="00EA49C9">
              <w:rPr>
                <w:b/>
                <w:sz w:val="24"/>
                <w:szCs w:val="24"/>
              </w:rPr>
              <w:t>Description</w:t>
            </w:r>
          </w:p>
        </w:tc>
      </w:tr>
      <w:tr w:rsidR="0058470B" w:rsidRPr="00EA49C9" w:rsidTr="001E1488">
        <w:trPr>
          <w:trHeight w:val="421"/>
        </w:trPr>
        <w:tc>
          <w:tcPr>
            <w:tcW w:w="2365" w:type="dxa"/>
          </w:tcPr>
          <w:p w:rsidR="0058470B" w:rsidRPr="00EA49C9" w:rsidRDefault="0058470B" w:rsidP="0058470B">
            <w:pPr>
              <w:rPr>
                <w:sz w:val="24"/>
                <w:szCs w:val="24"/>
              </w:rPr>
            </w:pPr>
            <w:r w:rsidRPr="00EA49C9">
              <w:rPr>
                <w:sz w:val="24"/>
                <w:szCs w:val="24"/>
              </w:rPr>
              <w:t>CustomerId</w:t>
            </w:r>
          </w:p>
        </w:tc>
        <w:tc>
          <w:tcPr>
            <w:tcW w:w="2394" w:type="dxa"/>
          </w:tcPr>
          <w:p w:rsidR="0058470B" w:rsidRPr="00EA49C9" w:rsidRDefault="0058470B" w:rsidP="0058470B">
            <w:pPr>
              <w:rPr>
                <w:sz w:val="24"/>
                <w:szCs w:val="24"/>
              </w:rPr>
            </w:pPr>
            <w:r w:rsidRPr="00EA49C9">
              <w:rPr>
                <w:sz w:val="24"/>
                <w:szCs w:val="24"/>
              </w:rPr>
              <w:t>Int(20)</w:t>
            </w:r>
          </w:p>
        </w:tc>
        <w:tc>
          <w:tcPr>
            <w:tcW w:w="2382" w:type="dxa"/>
          </w:tcPr>
          <w:p w:rsidR="0058470B" w:rsidRPr="00EA49C9" w:rsidRDefault="0058470B" w:rsidP="0058470B">
            <w:pPr>
              <w:rPr>
                <w:sz w:val="24"/>
                <w:szCs w:val="24"/>
              </w:rPr>
            </w:pPr>
            <w:r w:rsidRPr="00EA49C9">
              <w:rPr>
                <w:sz w:val="24"/>
                <w:szCs w:val="24"/>
              </w:rPr>
              <w:t>Primary Key</w:t>
            </w:r>
          </w:p>
        </w:tc>
        <w:tc>
          <w:tcPr>
            <w:tcW w:w="2147" w:type="dxa"/>
          </w:tcPr>
          <w:p w:rsidR="0058470B" w:rsidRPr="00EA49C9" w:rsidRDefault="0058470B" w:rsidP="0058470B">
            <w:pPr>
              <w:rPr>
                <w:sz w:val="24"/>
                <w:szCs w:val="24"/>
              </w:rPr>
            </w:pPr>
            <w:r w:rsidRPr="00EA49C9">
              <w:rPr>
                <w:sz w:val="24"/>
                <w:szCs w:val="24"/>
              </w:rPr>
              <w:t>Customer Identifier</w:t>
            </w:r>
          </w:p>
        </w:tc>
      </w:tr>
      <w:tr w:rsidR="0058470B" w:rsidRPr="00EA49C9" w:rsidTr="001E1488">
        <w:trPr>
          <w:trHeight w:val="421"/>
        </w:trPr>
        <w:tc>
          <w:tcPr>
            <w:tcW w:w="2365" w:type="dxa"/>
          </w:tcPr>
          <w:p w:rsidR="0058470B" w:rsidRPr="00EA49C9" w:rsidRDefault="0058470B" w:rsidP="0058470B">
            <w:pPr>
              <w:rPr>
                <w:sz w:val="24"/>
                <w:szCs w:val="24"/>
              </w:rPr>
            </w:pPr>
            <w:r w:rsidRPr="00EA49C9">
              <w:rPr>
                <w:sz w:val="24"/>
                <w:szCs w:val="24"/>
              </w:rPr>
              <w:t>Name</w:t>
            </w:r>
          </w:p>
        </w:tc>
        <w:tc>
          <w:tcPr>
            <w:tcW w:w="2394" w:type="dxa"/>
          </w:tcPr>
          <w:p w:rsidR="0058470B" w:rsidRPr="00EA49C9" w:rsidRDefault="0058470B" w:rsidP="0058470B">
            <w:pPr>
              <w:rPr>
                <w:sz w:val="24"/>
                <w:szCs w:val="24"/>
              </w:rPr>
            </w:pPr>
            <w:r w:rsidRPr="00EA49C9">
              <w:rPr>
                <w:sz w:val="24"/>
                <w:szCs w:val="24"/>
              </w:rPr>
              <w:t>varchar(50)</w:t>
            </w:r>
          </w:p>
        </w:tc>
        <w:tc>
          <w:tcPr>
            <w:tcW w:w="2382" w:type="dxa"/>
          </w:tcPr>
          <w:p w:rsidR="0058470B" w:rsidRPr="00EA49C9" w:rsidRDefault="0058470B" w:rsidP="0058470B">
            <w:pPr>
              <w:rPr>
                <w:sz w:val="24"/>
                <w:szCs w:val="24"/>
              </w:rPr>
            </w:pPr>
            <w:r w:rsidRPr="00EA49C9">
              <w:rPr>
                <w:sz w:val="24"/>
                <w:szCs w:val="24"/>
              </w:rPr>
              <w:t>Notnull</w:t>
            </w:r>
          </w:p>
        </w:tc>
        <w:tc>
          <w:tcPr>
            <w:tcW w:w="2147" w:type="dxa"/>
          </w:tcPr>
          <w:p w:rsidR="0058470B" w:rsidRPr="00EA49C9" w:rsidRDefault="0058470B" w:rsidP="0058470B">
            <w:pPr>
              <w:rPr>
                <w:sz w:val="24"/>
                <w:szCs w:val="24"/>
              </w:rPr>
            </w:pPr>
            <w:r w:rsidRPr="00EA49C9">
              <w:rPr>
                <w:sz w:val="24"/>
                <w:szCs w:val="24"/>
              </w:rPr>
              <w:t>Customer  Name</w:t>
            </w:r>
          </w:p>
        </w:tc>
      </w:tr>
      <w:tr w:rsidR="0058470B" w:rsidRPr="00EA49C9" w:rsidTr="001E1488">
        <w:trPr>
          <w:trHeight w:val="397"/>
        </w:trPr>
        <w:tc>
          <w:tcPr>
            <w:tcW w:w="2365" w:type="dxa"/>
          </w:tcPr>
          <w:p w:rsidR="0058470B" w:rsidRPr="00EA49C9" w:rsidRDefault="0058470B" w:rsidP="0058470B">
            <w:pPr>
              <w:rPr>
                <w:sz w:val="24"/>
                <w:szCs w:val="24"/>
              </w:rPr>
            </w:pPr>
            <w:r w:rsidRPr="00EA49C9">
              <w:rPr>
                <w:sz w:val="24"/>
                <w:szCs w:val="24"/>
              </w:rPr>
              <w:t>Address</w:t>
            </w:r>
          </w:p>
        </w:tc>
        <w:tc>
          <w:tcPr>
            <w:tcW w:w="2394" w:type="dxa"/>
          </w:tcPr>
          <w:p w:rsidR="0058470B" w:rsidRPr="00EA49C9" w:rsidRDefault="0058470B" w:rsidP="0058470B">
            <w:pPr>
              <w:rPr>
                <w:sz w:val="24"/>
                <w:szCs w:val="24"/>
              </w:rPr>
            </w:pPr>
            <w:r w:rsidRPr="00EA49C9">
              <w:rPr>
                <w:sz w:val="24"/>
                <w:szCs w:val="24"/>
              </w:rPr>
              <w:t>varchar(100)</w:t>
            </w:r>
          </w:p>
        </w:tc>
        <w:tc>
          <w:tcPr>
            <w:tcW w:w="2382" w:type="dxa"/>
          </w:tcPr>
          <w:p w:rsidR="0058470B" w:rsidRPr="00EA49C9" w:rsidRDefault="0058470B" w:rsidP="0058470B">
            <w:pPr>
              <w:rPr>
                <w:sz w:val="24"/>
                <w:szCs w:val="24"/>
              </w:rPr>
            </w:pPr>
            <w:r w:rsidRPr="00EA49C9">
              <w:rPr>
                <w:sz w:val="24"/>
                <w:szCs w:val="24"/>
              </w:rPr>
              <w:t>Notnull</w:t>
            </w:r>
          </w:p>
        </w:tc>
        <w:tc>
          <w:tcPr>
            <w:tcW w:w="2147" w:type="dxa"/>
          </w:tcPr>
          <w:p w:rsidR="0058470B" w:rsidRPr="00EA49C9" w:rsidRDefault="0058470B" w:rsidP="0058470B">
            <w:pPr>
              <w:rPr>
                <w:sz w:val="24"/>
                <w:szCs w:val="24"/>
              </w:rPr>
            </w:pPr>
            <w:r w:rsidRPr="00EA49C9">
              <w:rPr>
                <w:sz w:val="24"/>
                <w:szCs w:val="24"/>
              </w:rPr>
              <w:t>Customer Address</w:t>
            </w:r>
          </w:p>
        </w:tc>
      </w:tr>
      <w:tr w:rsidR="0058470B" w:rsidRPr="00EA49C9" w:rsidTr="001E1488">
        <w:trPr>
          <w:trHeight w:val="421"/>
        </w:trPr>
        <w:tc>
          <w:tcPr>
            <w:tcW w:w="2365" w:type="dxa"/>
          </w:tcPr>
          <w:p w:rsidR="0058470B" w:rsidRPr="00EA49C9" w:rsidRDefault="0058470B" w:rsidP="0058470B">
            <w:pPr>
              <w:rPr>
                <w:sz w:val="24"/>
                <w:szCs w:val="24"/>
              </w:rPr>
            </w:pPr>
            <w:r w:rsidRPr="00EA49C9">
              <w:rPr>
                <w:sz w:val="24"/>
                <w:szCs w:val="24"/>
              </w:rPr>
              <w:t>Place</w:t>
            </w:r>
          </w:p>
        </w:tc>
        <w:tc>
          <w:tcPr>
            <w:tcW w:w="2394" w:type="dxa"/>
          </w:tcPr>
          <w:p w:rsidR="0058470B" w:rsidRPr="00EA49C9" w:rsidRDefault="0058470B" w:rsidP="0058470B">
            <w:pPr>
              <w:rPr>
                <w:sz w:val="24"/>
                <w:szCs w:val="24"/>
              </w:rPr>
            </w:pPr>
            <w:r w:rsidRPr="00EA49C9">
              <w:rPr>
                <w:sz w:val="24"/>
                <w:szCs w:val="24"/>
              </w:rPr>
              <w:t>varchar(50)</w:t>
            </w:r>
          </w:p>
        </w:tc>
        <w:tc>
          <w:tcPr>
            <w:tcW w:w="2382" w:type="dxa"/>
          </w:tcPr>
          <w:p w:rsidR="0058470B" w:rsidRPr="00EA49C9" w:rsidRDefault="0058470B" w:rsidP="0058470B">
            <w:pPr>
              <w:rPr>
                <w:sz w:val="24"/>
                <w:szCs w:val="24"/>
              </w:rPr>
            </w:pPr>
            <w:r w:rsidRPr="00EA49C9">
              <w:rPr>
                <w:sz w:val="24"/>
                <w:szCs w:val="24"/>
              </w:rPr>
              <w:t>Notnull</w:t>
            </w:r>
          </w:p>
        </w:tc>
        <w:tc>
          <w:tcPr>
            <w:tcW w:w="2147" w:type="dxa"/>
          </w:tcPr>
          <w:p w:rsidR="0058470B" w:rsidRPr="00EA49C9" w:rsidRDefault="0058470B" w:rsidP="0058470B">
            <w:pPr>
              <w:rPr>
                <w:sz w:val="24"/>
                <w:szCs w:val="24"/>
              </w:rPr>
            </w:pPr>
            <w:r w:rsidRPr="00EA49C9">
              <w:rPr>
                <w:sz w:val="24"/>
                <w:szCs w:val="24"/>
              </w:rPr>
              <w:t>Customer Place</w:t>
            </w:r>
          </w:p>
        </w:tc>
      </w:tr>
      <w:tr w:rsidR="0058470B" w:rsidRPr="00EA49C9" w:rsidTr="001E1488">
        <w:trPr>
          <w:trHeight w:val="444"/>
        </w:trPr>
        <w:tc>
          <w:tcPr>
            <w:tcW w:w="2365" w:type="dxa"/>
          </w:tcPr>
          <w:p w:rsidR="0058470B" w:rsidRPr="00EA49C9" w:rsidRDefault="0058470B" w:rsidP="0058470B">
            <w:pPr>
              <w:rPr>
                <w:sz w:val="24"/>
                <w:szCs w:val="24"/>
              </w:rPr>
            </w:pPr>
            <w:r w:rsidRPr="00EA49C9">
              <w:rPr>
                <w:sz w:val="24"/>
                <w:szCs w:val="24"/>
              </w:rPr>
              <w:t>PhNo1</w:t>
            </w:r>
          </w:p>
        </w:tc>
        <w:tc>
          <w:tcPr>
            <w:tcW w:w="2394" w:type="dxa"/>
          </w:tcPr>
          <w:p w:rsidR="0058470B" w:rsidRPr="00EA49C9" w:rsidRDefault="0058470B" w:rsidP="0058470B">
            <w:pPr>
              <w:rPr>
                <w:sz w:val="24"/>
                <w:szCs w:val="24"/>
              </w:rPr>
            </w:pPr>
            <w:r w:rsidRPr="00EA49C9">
              <w:rPr>
                <w:sz w:val="24"/>
                <w:szCs w:val="24"/>
              </w:rPr>
              <w:t>varchar(50)</w:t>
            </w:r>
          </w:p>
        </w:tc>
        <w:tc>
          <w:tcPr>
            <w:tcW w:w="2382" w:type="dxa"/>
          </w:tcPr>
          <w:p w:rsidR="0058470B" w:rsidRPr="00EA49C9" w:rsidRDefault="0058470B" w:rsidP="0058470B">
            <w:pPr>
              <w:rPr>
                <w:sz w:val="24"/>
                <w:szCs w:val="24"/>
              </w:rPr>
            </w:pPr>
            <w:r w:rsidRPr="00EA49C9">
              <w:rPr>
                <w:sz w:val="24"/>
                <w:szCs w:val="24"/>
              </w:rPr>
              <w:t>Notnull</w:t>
            </w:r>
          </w:p>
        </w:tc>
        <w:tc>
          <w:tcPr>
            <w:tcW w:w="2147" w:type="dxa"/>
          </w:tcPr>
          <w:p w:rsidR="0058470B" w:rsidRPr="00EA49C9" w:rsidRDefault="0058470B" w:rsidP="0058470B">
            <w:pPr>
              <w:rPr>
                <w:sz w:val="24"/>
                <w:szCs w:val="24"/>
              </w:rPr>
            </w:pPr>
            <w:r w:rsidRPr="00EA49C9">
              <w:rPr>
                <w:sz w:val="24"/>
                <w:szCs w:val="24"/>
              </w:rPr>
              <w:t>Customer Phone number</w:t>
            </w:r>
          </w:p>
        </w:tc>
      </w:tr>
      <w:tr w:rsidR="0058470B" w:rsidRPr="00EA49C9" w:rsidTr="001E1488">
        <w:trPr>
          <w:trHeight w:val="444"/>
        </w:trPr>
        <w:tc>
          <w:tcPr>
            <w:tcW w:w="2365" w:type="dxa"/>
          </w:tcPr>
          <w:p w:rsidR="0058470B" w:rsidRPr="00EA49C9" w:rsidRDefault="0058470B" w:rsidP="0058470B">
            <w:pPr>
              <w:rPr>
                <w:sz w:val="24"/>
                <w:szCs w:val="24"/>
              </w:rPr>
            </w:pPr>
            <w:r w:rsidRPr="00EA49C9">
              <w:rPr>
                <w:sz w:val="24"/>
                <w:szCs w:val="24"/>
              </w:rPr>
              <w:t>PhNo2</w:t>
            </w:r>
          </w:p>
        </w:tc>
        <w:tc>
          <w:tcPr>
            <w:tcW w:w="2394" w:type="dxa"/>
          </w:tcPr>
          <w:p w:rsidR="0058470B" w:rsidRPr="00EA49C9" w:rsidRDefault="0058470B" w:rsidP="0058470B">
            <w:pPr>
              <w:rPr>
                <w:sz w:val="24"/>
                <w:szCs w:val="24"/>
              </w:rPr>
            </w:pPr>
            <w:r w:rsidRPr="00EA49C9">
              <w:rPr>
                <w:sz w:val="24"/>
                <w:szCs w:val="24"/>
              </w:rPr>
              <w:t>varchar(50)</w:t>
            </w:r>
          </w:p>
        </w:tc>
        <w:tc>
          <w:tcPr>
            <w:tcW w:w="2382" w:type="dxa"/>
          </w:tcPr>
          <w:p w:rsidR="0058470B" w:rsidRPr="00EA49C9" w:rsidRDefault="0058470B" w:rsidP="0058470B">
            <w:pPr>
              <w:rPr>
                <w:sz w:val="24"/>
                <w:szCs w:val="24"/>
              </w:rPr>
            </w:pPr>
            <w:r w:rsidRPr="00EA49C9">
              <w:rPr>
                <w:sz w:val="24"/>
                <w:szCs w:val="24"/>
              </w:rPr>
              <w:t>Notnull</w:t>
            </w:r>
          </w:p>
        </w:tc>
        <w:tc>
          <w:tcPr>
            <w:tcW w:w="2147" w:type="dxa"/>
          </w:tcPr>
          <w:p w:rsidR="0058470B" w:rsidRPr="00EA49C9" w:rsidRDefault="0058470B" w:rsidP="0058470B">
            <w:pPr>
              <w:rPr>
                <w:sz w:val="24"/>
                <w:szCs w:val="24"/>
              </w:rPr>
            </w:pPr>
            <w:r w:rsidRPr="00EA49C9">
              <w:rPr>
                <w:sz w:val="24"/>
                <w:szCs w:val="24"/>
              </w:rPr>
              <w:t>Customer Phone number</w:t>
            </w:r>
          </w:p>
        </w:tc>
      </w:tr>
      <w:tr w:rsidR="0058470B" w:rsidRPr="00EA49C9" w:rsidTr="001E1488">
        <w:trPr>
          <w:trHeight w:val="444"/>
        </w:trPr>
        <w:tc>
          <w:tcPr>
            <w:tcW w:w="2365" w:type="dxa"/>
          </w:tcPr>
          <w:p w:rsidR="0058470B" w:rsidRPr="00EA49C9" w:rsidRDefault="0058470B" w:rsidP="0058470B">
            <w:pPr>
              <w:rPr>
                <w:sz w:val="24"/>
                <w:szCs w:val="24"/>
              </w:rPr>
            </w:pPr>
            <w:r w:rsidRPr="00EA49C9">
              <w:rPr>
                <w:sz w:val="24"/>
                <w:szCs w:val="24"/>
              </w:rPr>
              <w:t>Mob</w:t>
            </w:r>
          </w:p>
        </w:tc>
        <w:tc>
          <w:tcPr>
            <w:tcW w:w="2394" w:type="dxa"/>
          </w:tcPr>
          <w:p w:rsidR="0058470B" w:rsidRPr="00EA49C9" w:rsidRDefault="0058470B" w:rsidP="0058470B">
            <w:pPr>
              <w:rPr>
                <w:sz w:val="24"/>
                <w:szCs w:val="24"/>
              </w:rPr>
            </w:pPr>
            <w:r w:rsidRPr="00EA49C9">
              <w:rPr>
                <w:sz w:val="24"/>
                <w:szCs w:val="24"/>
              </w:rPr>
              <w:t>varchar(50)</w:t>
            </w:r>
          </w:p>
        </w:tc>
        <w:tc>
          <w:tcPr>
            <w:tcW w:w="2382" w:type="dxa"/>
          </w:tcPr>
          <w:p w:rsidR="0058470B" w:rsidRPr="00EA49C9" w:rsidRDefault="0058470B" w:rsidP="0058470B">
            <w:pPr>
              <w:rPr>
                <w:sz w:val="24"/>
                <w:szCs w:val="24"/>
              </w:rPr>
            </w:pPr>
            <w:r w:rsidRPr="00EA49C9">
              <w:rPr>
                <w:sz w:val="24"/>
                <w:szCs w:val="24"/>
              </w:rPr>
              <w:t>Notnull</w:t>
            </w:r>
          </w:p>
        </w:tc>
        <w:tc>
          <w:tcPr>
            <w:tcW w:w="2147" w:type="dxa"/>
          </w:tcPr>
          <w:p w:rsidR="0058470B" w:rsidRPr="00EA49C9" w:rsidRDefault="0058470B" w:rsidP="0058470B">
            <w:pPr>
              <w:rPr>
                <w:sz w:val="24"/>
                <w:szCs w:val="24"/>
              </w:rPr>
            </w:pPr>
            <w:r w:rsidRPr="00EA49C9">
              <w:rPr>
                <w:sz w:val="24"/>
                <w:szCs w:val="24"/>
              </w:rPr>
              <w:t>Customer Mobile Number</w:t>
            </w:r>
          </w:p>
        </w:tc>
      </w:tr>
      <w:tr w:rsidR="0058470B" w:rsidRPr="00EA49C9" w:rsidTr="001E1488">
        <w:trPr>
          <w:trHeight w:val="444"/>
        </w:trPr>
        <w:tc>
          <w:tcPr>
            <w:tcW w:w="2365" w:type="dxa"/>
          </w:tcPr>
          <w:p w:rsidR="0058470B" w:rsidRPr="00EA49C9" w:rsidRDefault="0058470B" w:rsidP="0058470B">
            <w:pPr>
              <w:rPr>
                <w:sz w:val="24"/>
                <w:szCs w:val="24"/>
              </w:rPr>
            </w:pPr>
            <w:r w:rsidRPr="00EA49C9">
              <w:rPr>
                <w:sz w:val="24"/>
                <w:szCs w:val="24"/>
              </w:rPr>
              <w:t>Mail</w:t>
            </w:r>
          </w:p>
        </w:tc>
        <w:tc>
          <w:tcPr>
            <w:tcW w:w="2394" w:type="dxa"/>
          </w:tcPr>
          <w:p w:rsidR="0058470B" w:rsidRPr="00EA49C9" w:rsidRDefault="0058470B" w:rsidP="0058470B">
            <w:pPr>
              <w:rPr>
                <w:sz w:val="24"/>
                <w:szCs w:val="24"/>
              </w:rPr>
            </w:pPr>
            <w:r w:rsidRPr="00EA49C9">
              <w:rPr>
                <w:sz w:val="24"/>
                <w:szCs w:val="24"/>
              </w:rPr>
              <w:t>varchar(50)</w:t>
            </w:r>
          </w:p>
        </w:tc>
        <w:tc>
          <w:tcPr>
            <w:tcW w:w="2382" w:type="dxa"/>
          </w:tcPr>
          <w:p w:rsidR="0058470B" w:rsidRPr="00EA49C9" w:rsidRDefault="0058470B" w:rsidP="0058470B">
            <w:pPr>
              <w:rPr>
                <w:sz w:val="24"/>
                <w:szCs w:val="24"/>
              </w:rPr>
            </w:pPr>
            <w:r w:rsidRPr="00EA49C9">
              <w:rPr>
                <w:sz w:val="24"/>
                <w:szCs w:val="24"/>
              </w:rPr>
              <w:t>Notnull</w:t>
            </w:r>
          </w:p>
        </w:tc>
        <w:tc>
          <w:tcPr>
            <w:tcW w:w="2147" w:type="dxa"/>
          </w:tcPr>
          <w:p w:rsidR="0058470B" w:rsidRPr="00EA49C9" w:rsidRDefault="0058470B" w:rsidP="0058470B">
            <w:pPr>
              <w:rPr>
                <w:sz w:val="24"/>
                <w:szCs w:val="24"/>
              </w:rPr>
            </w:pPr>
            <w:r w:rsidRPr="00EA49C9">
              <w:rPr>
                <w:sz w:val="24"/>
                <w:szCs w:val="24"/>
              </w:rPr>
              <w:t>Customer Mail address</w:t>
            </w:r>
          </w:p>
        </w:tc>
      </w:tr>
      <w:tr w:rsidR="0058470B" w:rsidRPr="00EA49C9" w:rsidTr="001E1488">
        <w:trPr>
          <w:trHeight w:val="444"/>
        </w:trPr>
        <w:tc>
          <w:tcPr>
            <w:tcW w:w="2365" w:type="dxa"/>
          </w:tcPr>
          <w:p w:rsidR="0058470B" w:rsidRPr="00EA49C9" w:rsidRDefault="0058470B" w:rsidP="0058470B">
            <w:pPr>
              <w:rPr>
                <w:sz w:val="24"/>
                <w:szCs w:val="24"/>
              </w:rPr>
            </w:pPr>
            <w:r w:rsidRPr="00EA49C9">
              <w:rPr>
                <w:sz w:val="24"/>
                <w:szCs w:val="24"/>
              </w:rPr>
              <w:t>Tin</w:t>
            </w:r>
          </w:p>
        </w:tc>
        <w:tc>
          <w:tcPr>
            <w:tcW w:w="2394" w:type="dxa"/>
          </w:tcPr>
          <w:p w:rsidR="0058470B" w:rsidRPr="00EA49C9" w:rsidRDefault="0058470B" w:rsidP="0058470B">
            <w:pPr>
              <w:rPr>
                <w:sz w:val="24"/>
                <w:szCs w:val="24"/>
              </w:rPr>
            </w:pPr>
            <w:r w:rsidRPr="00EA49C9">
              <w:rPr>
                <w:sz w:val="24"/>
                <w:szCs w:val="24"/>
              </w:rPr>
              <w:t>int(20)</w:t>
            </w:r>
          </w:p>
        </w:tc>
        <w:tc>
          <w:tcPr>
            <w:tcW w:w="2382" w:type="dxa"/>
          </w:tcPr>
          <w:p w:rsidR="0058470B" w:rsidRPr="00EA49C9" w:rsidRDefault="0058470B" w:rsidP="0058470B">
            <w:pPr>
              <w:rPr>
                <w:sz w:val="24"/>
                <w:szCs w:val="24"/>
              </w:rPr>
            </w:pPr>
            <w:r w:rsidRPr="00EA49C9">
              <w:rPr>
                <w:sz w:val="24"/>
                <w:szCs w:val="24"/>
              </w:rPr>
              <w:t>Null</w:t>
            </w:r>
          </w:p>
        </w:tc>
        <w:tc>
          <w:tcPr>
            <w:tcW w:w="2147" w:type="dxa"/>
          </w:tcPr>
          <w:p w:rsidR="0058470B" w:rsidRPr="00EA49C9" w:rsidRDefault="0058470B" w:rsidP="0058470B">
            <w:pPr>
              <w:rPr>
                <w:sz w:val="24"/>
                <w:szCs w:val="24"/>
              </w:rPr>
            </w:pPr>
            <w:r w:rsidRPr="00EA49C9">
              <w:rPr>
                <w:sz w:val="24"/>
                <w:szCs w:val="24"/>
              </w:rPr>
              <w:t>Customer Tin Number</w:t>
            </w:r>
          </w:p>
        </w:tc>
      </w:tr>
    </w:tbl>
    <w:p w:rsidR="0058470B" w:rsidRPr="00EA49C9" w:rsidRDefault="0058470B" w:rsidP="0058470B"/>
    <w:p w:rsidR="0058470B" w:rsidRPr="00EA49C9" w:rsidRDefault="0058470B" w:rsidP="0058470B">
      <w:pPr>
        <w:spacing w:line="276" w:lineRule="auto"/>
        <w:ind w:left="90"/>
      </w:pPr>
      <w:r w:rsidRPr="00EA49C9">
        <w:t>6.Table Name: Order</w:t>
      </w:r>
    </w:p>
    <w:p w:rsidR="0058470B" w:rsidRPr="00EA49C9" w:rsidRDefault="0058470B" w:rsidP="0058470B">
      <w:pPr>
        <w:pStyle w:val="ListParagraph"/>
        <w:ind w:left="360"/>
        <w:rPr>
          <w:szCs w:val="24"/>
        </w:rPr>
      </w:pPr>
    </w:p>
    <w:p w:rsidR="0058470B" w:rsidRPr="00EA49C9" w:rsidRDefault="0058470B" w:rsidP="008D6905">
      <w:pPr>
        <w:pStyle w:val="ListParagraph"/>
        <w:spacing w:line="240" w:lineRule="auto"/>
        <w:ind w:left="360"/>
        <w:rPr>
          <w:szCs w:val="24"/>
        </w:rPr>
      </w:pPr>
      <w:r w:rsidRPr="00EA49C9">
        <w:rPr>
          <w:szCs w:val="24"/>
        </w:rPr>
        <w:t>Primary Key:PurchaseCashId</w:t>
      </w:r>
    </w:p>
    <w:p w:rsidR="0058470B" w:rsidRPr="00EA49C9" w:rsidRDefault="0058470B" w:rsidP="008D6905">
      <w:pPr>
        <w:pStyle w:val="ListParagraph"/>
        <w:spacing w:line="240" w:lineRule="auto"/>
        <w:ind w:left="360"/>
        <w:rPr>
          <w:szCs w:val="24"/>
        </w:rPr>
      </w:pPr>
      <w:r w:rsidRPr="00EA49C9">
        <w:rPr>
          <w:szCs w:val="24"/>
        </w:rPr>
        <w:t>Foreign Key :PurchaseNo</w:t>
      </w:r>
    </w:p>
    <w:p w:rsidR="0058470B" w:rsidRPr="00EA49C9" w:rsidRDefault="0058470B" w:rsidP="0058470B"/>
    <w:tbl>
      <w:tblPr>
        <w:tblStyle w:val="TableGrid"/>
        <w:tblW w:w="9108" w:type="dxa"/>
        <w:tblLook w:val="04A0"/>
      </w:tblPr>
      <w:tblGrid>
        <w:gridCol w:w="2397"/>
        <w:gridCol w:w="2398"/>
        <w:gridCol w:w="2398"/>
        <w:gridCol w:w="1915"/>
      </w:tblGrid>
      <w:tr w:rsidR="0058470B" w:rsidRPr="00EA49C9" w:rsidTr="00801D4D">
        <w:trPr>
          <w:trHeight w:val="403"/>
        </w:trPr>
        <w:tc>
          <w:tcPr>
            <w:tcW w:w="2397" w:type="dxa"/>
          </w:tcPr>
          <w:p w:rsidR="0058470B" w:rsidRPr="00EA49C9" w:rsidRDefault="0058470B" w:rsidP="00912658">
            <w:pPr>
              <w:rPr>
                <w:b/>
                <w:sz w:val="24"/>
                <w:szCs w:val="24"/>
              </w:rPr>
            </w:pPr>
            <w:r w:rsidRPr="00EA49C9">
              <w:rPr>
                <w:b/>
                <w:sz w:val="24"/>
                <w:szCs w:val="24"/>
              </w:rPr>
              <w:t>Field name</w:t>
            </w:r>
          </w:p>
        </w:tc>
        <w:tc>
          <w:tcPr>
            <w:tcW w:w="2398" w:type="dxa"/>
          </w:tcPr>
          <w:p w:rsidR="0058470B" w:rsidRPr="00EA49C9" w:rsidRDefault="0058470B" w:rsidP="00912658">
            <w:pPr>
              <w:rPr>
                <w:b/>
                <w:sz w:val="24"/>
                <w:szCs w:val="24"/>
              </w:rPr>
            </w:pPr>
            <w:r w:rsidRPr="00EA49C9">
              <w:rPr>
                <w:b/>
                <w:sz w:val="24"/>
                <w:szCs w:val="24"/>
              </w:rPr>
              <w:t>Data type</w:t>
            </w:r>
          </w:p>
        </w:tc>
        <w:tc>
          <w:tcPr>
            <w:tcW w:w="2398" w:type="dxa"/>
          </w:tcPr>
          <w:p w:rsidR="0058470B" w:rsidRPr="00EA49C9" w:rsidRDefault="0058470B" w:rsidP="00912658">
            <w:pPr>
              <w:rPr>
                <w:b/>
                <w:sz w:val="24"/>
                <w:szCs w:val="24"/>
              </w:rPr>
            </w:pPr>
            <w:r w:rsidRPr="00EA49C9">
              <w:rPr>
                <w:b/>
                <w:sz w:val="24"/>
                <w:szCs w:val="24"/>
              </w:rPr>
              <w:t>Constraint</w:t>
            </w:r>
          </w:p>
        </w:tc>
        <w:tc>
          <w:tcPr>
            <w:tcW w:w="1915" w:type="dxa"/>
          </w:tcPr>
          <w:p w:rsidR="0058470B" w:rsidRPr="00EA49C9" w:rsidRDefault="0058470B" w:rsidP="00912658">
            <w:pPr>
              <w:rPr>
                <w:b/>
                <w:sz w:val="24"/>
                <w:szCs w:val="24"/>
              </w:rPr>
            </w:pPr>
            <w:r w:rsidRPr="00EA49C9">
              <w:rPr>
                <w:b/>
                <w:sz w:val="24"/>
                <w:szCs w:val="24"/>
              </w:rPr>
              <w:t>Description</w:t>
            </w:r>
          </w:p>
        </w:tc>
      </w:tr>
      <w:tr w:rsidR="0058470B" w:rsidRPr="00EA49C9" w:rsidTr="00801D4D">
        <w:trPr>
          <w:trHeight w:val="403"/>
        </w:trPr>
        <w:tc>
          <w:tcPr>
            <w:tcW w:w="2397" w:type="dxa"/>
          </w:tcPr>
          <w:p w:rsidR="0058470B" w:rsidRPr="00EA49C9" w:rsidRDefault="0058470B" w:rsidP="00912658">
            <w:pPr>
              <w:rPr>
                <w:sz w:val="24"/>
                <w:szCs w:val="24"/>
              </w:rPr>
            </w:pPr>
            <w:r w:rsidRPr="00EA49C9">
              <w:rPr>
                <w:sz w:val="24"/>
                <w:szCs w:val="24"/>
              </w:rPr>
              <w:t>OrderId</w:t>
            </w:r>
          </w:p>
        </w:tc>
        <w:tc>
          <w:tcPr>
            <w:tcW w:w="2398" w:type="dxa"/>
          </w:tcPr>
          <w:p w:rsidR="0058470B" w:rsidRPr="00EA49C9" w:rsidRDefault="0058470B" w:rsidP="00912658">
            <w:pPr>
              <w:rPr>
                <w:sz w:val="24"/>
                <w:szCs w:val="24"/>
              </w:rPr>
            </w:pPr>
            <w:r w:rsidRPr="00EA49C9">
              <w:rPr>
                <w:sz w:val="24"/>
                <w:szCs w:val="24"/>
              </w:rPr>
              <w:t>int(20)</w:t>
            </w:r>
          </w:p>
        </w:tc>
        <w:tc>
          <w:tcPr>
            <w:tcW w:w="2398" w:type="dxa"/>
          </w:tcPr>
          <w:p w:rsidR="0058470B" w:rsidRPr="00EA49C9" w:rsidRDefault="0058470B" w:rsidP="00912658">
            <w:pPr>
              <w:rPr>
                <w:sz w:val="24"/>
                <w:szCs w:val="24"/>
              </w:rPr>
            </w:pPr>
            <w:r w:rsidRPr="00EA49C9">
              <w:rPr>
                <w:sz w:val="24"/>
                <w:szCs w:val="24"/>
              </w:rPr>
              <w:t>Primary Key</w:t>
            </w:r>
          </w:p>
        </w:tc>
        <w:tc>
          <w:tcPr>
            <w:tcW w:w="1915" w:type="dxa"/>
          </w:tcPr>
          <w:p w:rsidR="0058470B" w:rsidRPr="00EA49C9" w:rsidRDefault="0058470B" w:rsidP="00912658">
            <w:pPr>
              <w:rPr>
                <w:sz w:val="24"/>
                <w:szCs w:val="24"/>
              </w:rPr>
            </w:pPr>
            <w:r w:rsidRPr="00EA49C9">
              <w:rPr>
                <w:sz w:val="24"/>
                <w:szCs w:val="24"/>
              </w:rPr>
              <w:t>Order Identifier</w:t>
            </w:r>
          </w:p>
        </w:tc>
      </w:tr>
      <w:tr w:rsidR="0058470B" w:rsidRPr="00EA49C9" w:rsidTr="00801D4D">
        <w:trPr>
          <w:trHeight w:val="403"/>
        </w:trPr>
        <w:tc>
          <w:tcPr>
            <w:tcW w:w="2397" w:type="dxa"/>
          </w:tcPr>
          <w:p w:rsidR="0058470B" w:rsidRPr="00EA49C9" w:rsidRDefault="0058470B" w:rsidP="00912658">
            <w:pPr>
              <w:rPr>
                <w:sz w:val="24"/>
                <w:szCs w:val="24"/>
              </w:rPr>
            </w:pPr>
            <w:r w:rsidRPr="00EA49C9">
              <w:rPr>
                <w:sz w:val="24"/>
                <w:szCs w:val="24"/>
              </w:rPr>
              <w:t>CustomerId</w:t>
            </w:r>
          </w:p>
        </w:tc>
        <w:tc>
          <w:tcPr>
            <w:tcW w:w="2398" w:type="dxa"/>
          </w:tcPr>
          <w:p w:rsidR="0058470B" w:rsidRPr="00EA49C9" w:rsidRDefault="0058470B" w:rsidP="00912658">
            <w:pPr>
              <w:rPr>
                <w:sz w:val="24"/>
                <w:szCs w:val="24"/>
              </w:rPr>
            </w:pPr>
            <w:r w:rsidRPr="00EA49C9">
              <w:rPr>
                <w:sz w:val="24"/>
                <w:szCs w:val="24"/>
              </w:rPr>
              <w:t>int(20)</w:t>
            </w:r>
          </w:p>
        </w:tc>
        <w:tc>
          <w:tcPr>
            <w:tcW w:w="2398" w:type="dxa"/>
          </w:tcPr>
          <w:p w:rsidR="0058470B" w:rsidRPr="00EA49C9" w:rsidRDefault="0058470B" w:rsidP="00912658">
            <w:pPr>
              <w:rPr>
                <w:sz w:val="24"/>
                <w:szCs w:val="24"/>
              </w:rPr>
            </w:pPr>
            <w:r w:rsidRPr="00EA49C9">
              <w:rPr>
                <w:sz w:val="24"/>
                <w:szCs w:val="24"/>
              </w:rPr>
              <w:t>Foreign Key</w:t>
            </w:r>
          </w:p>
        </w:tc>
        <w:tc>
          <w:tcPr>
            <w:tcW w:w="1915" w:type="dxa"/>
          </w:tcPr>
          <w:p w:rsidR="0058470B" w:rsidRPr="00EA49C9" w:rsidRDefault="0058470B" w:rsidP="00912658">
            <w:pPr>
              <w:rPr>
                <w:sz w:val="24"/>
                <w:szCs w:val="24"/>
              </w:rPr>
            </w:pPr>
            <w:r w:rsidRPr="00EA49C9">
              <w:rPr>
                <w:sz w:val="24"/>
                <w:szCs w:val="24"/>
              </w:rPr>
              <w:t>Customer Identifier</w:t>
            </w:r>
          </w:p>
        </w:tc>
      </w:tr>
      <w:tr w:rsidR="0058470B" w:rsidRPr="00EA49C9" w:rsidTr="00801D4D">
        <w:trPr>
          <w:trHeight w:val="403"/>
        </w:trPr>
        <w:tc>
          <w:tcPr>
            <w:tcW w:w="2397" w:type="dxa"/>
          </w:tcPr>
          <w:p w:rsidR="0058470B" w:rsidRPr="00EA49C9" w:rsidRDefault="0058470B" w:rsidP="00912658">
            <w:pPr>
              <w:rPr>
                <w:sz w:val="24"/>
                <w:szCs w:val="24"/>
              </w:rPr>
            </w:pPr>
            <w:r w:rsidRPr="00EA49C9">
              <w:rPr>
                <w:sz w:val="24"/>
                <w:szCs w:val="24"/>
              </w:rPr>
              <w:t>Date</w:t>
            </w:r>
          </w:p>
        </w:tc>
        <w:tc>
          <w:tcPr>
            <w:tcW w:w="2398" w:type="dxa"/>
          </w:tcPr>
          <w:p w:rsidR="0058470B" w:rsidRPr="00EA49C9" w:rsidRDefault="0058470B" w:rsidP="00912658">
            <w:pPr>
              <w:rPr>
                <w:sz w:val="24"/>
                <w:szCs w:val="24"/>
              </w:rPr>
            </w:pPr>
            <w:r w:rsidRPr="00EA49C9">
              <w:rPr>
                <w:sz w:val="24"/>
                <w:szCs w:val="24"/>
              </w:rPr>
              <w:t>date</w:t>
            </w:r>
          </w:p>
        </w:tc>
        <w:tc>
          <w:tcPr>
            <w:tcW w:w="2398" w:type="dxa"/>
          </w:tcPr>
          <w:p w:rsidR="0058470B" w:rsidRPr="00EA49C9" w:rsidRDefault="0058470B" w:rsidP="00912658">
            <w:pPr>
              <w:rPr>
                <w:sz w:val="24"/>
                <w:szCs w:val="24"/>
              </w:rPr>
            </w:pPr>
            <w:r w:rsidRPr="00EA49C9">
              <w:rPr>
                <w:sz w:val="24"/>
                <w:szCs w:val="24"/>
              </w:rPr>
              <w:t>Notnull</w:t>
            </w:r>
          </w:p>
        </w:tc>
        <w:tc>
          <w:tcPr>
            <w:tcW w:w="1915" w:type="dxa"/>
          </w:tcPr>
          <w:p w:rsidR="0058470B" w:rsidRPr="00EA49C9" w:rsidRDefault="0058470B" w:rsidP="00912658">
            <w:pPr>
              <w:rPr>
                <w:sz w:val="24"/>
                <w:szCs w:val="24"/>
              </w:rPr>
            </w:pPr>
            <w:r w:rsidRPr="00EA49C9">
              <w:rPr>
                <w:sz w:val="24"/>
                <w:szCs w:val="24"/>
              </w:rPr>
              <w:t>Order Date</w:t>
            </w:r>
          </w:p>
        </w:tc>
      </w:tr>
      <w:tr w:rsidR="0058470B" w:rsidRPr="00EA49C9" w:rsidTr="00801D4D">
        <w:trPr>
          <w:trHeight w:val="403"/>
        </w:trPr>
        <w:tc>
          <w:tcPr>
            <w:tcW w:w="2397" w:type="dxa"/>
          </w:tcPr>
          <w:p w:rsidR="0058470B" w:rsidRPr="00EA49C9" w:rsidRDefault="0058470B" w:rsidP="00912658">
            <w:pPr>
              <w:rPr>
                <w:sz w:val="24"/>
                <w:szCs w:val="24"/>
              </w:rPr>
            </w:pPr>
            <w:r w:rsidRPr="00EA49C9">
              <w:rPr>
                <w:sz w:val="24"/>
                <w:szCs w:val="24"/>
              </w:rPr>
              <w:t>Time</w:t>
            </w:r>
          </w:p>
        </w:tc>
        <w:tc>
          <w:tcPr>
            <w:tcW w:w="2398" w:type="dxa"/>
          </w:tcPr>
          <w:p w:rsidR="0058470B" w:rsidRPr="00EA49C9" w:rsidRDefault="0058470B" w:rsidP="00912658">
            <w:pPr>
              <w:rPr>
                <w:sz w:val="24"/>
                <w:szCs w:val="24"/>
              </w:rPr>
            </w:pPr>
            <w:r w:rsidRPr="00EA49C9">
              <w:rPr>
                <w:sz w:val="24"/>
                <w:szCs w:val="24"/>
              </w:rPr>
              <w:t>date</w:t>
            </w:r>
          </w:p>
        </w:tc>
        <w:tc>
          <w:tcPr>
            <w:tcW w:w="2398" w:type="dxa"/>
          </w:tcPr>
          <w:p w:rsidR="0058470B" w:rsidRPr="00EA49C9" w:rsidRDefault="0058470B" w:rsidP="00912658">
            <w:pPr>
              <w:rPr>
                <w:sz w:val="24"/>
                <w:szCs w:val="24"/>
              </w:rPr>
            </w:pPr>
            <w:r w:rsidRPr="00EA49C9">
              <w:rPr>
                <w:sz w:val="24"/>
                <w:szCs w:val="24"/>
              </w:rPr>
              <w:t>Notnull</w:t>
            </w:r>
          </w:p>
        </w:tc>
        <w:tc>
          <w:tcPr>
            <w:tcW w:w="1915" w:type="dxa"/>
          </w:tcPr>
          <w:p w:rsidR="0058470B" w:rsidRPr="00EA49C9" w:rsidRDefault="0058470B" w:rsidP="00912658">
            <w:pPr>
              <w:rPr>
                <w:sz w:val="24"/>
                <w:szCs w:val="24"/>
              </w:rPr>
            </w:pPr>
            <w:r w:rsidRPr="00EA49C9">
              <w:rPr>
                <w:sz w:val="24"/>
                <w:szCs w:val="24"/>
              </w:rPr>
              <w:t>Order Time</w:t>
            </w:r>
          </w:p>
        </w:tc>
      </w:tr>
      <w:tr w:rsidR="0058470B" w:rsidRPr="00EA49C9" w:rsidTr="00801D4D">
        <w:trPr>
          <w:trHeight w:val="426"/>
        </w:trPr>
        <w:tc>
          <w:tcPr>
            <w:tcW w:w="2397" w:type="dxa"/>
          </w:tcPr>
          <w:p w:rsidR="0058470B" w:rsidRPr="00EA49C9" w:rsidRDefault="0058470B" w:rsidP="00912658">
            <w:pPr>
              <w:rPr>
                <w:sz w:val="24"/>
                <w:szCs w:val="24"/>
              </w:rPr>
            </w:pPr>
            <w:r w:rsidRPr="00EA49C9">
              <w:rPr>
                <w:sz w:val="24"/>
                <w:szCs w:val="24"/>
              </w:rPr>
              <w:t>Total</w:t>
            </w:r>
          </w:p>
        </w:tc>
        <w:tc>
          <w:tcPr>
            <w:tcW w:w="2398" w:type="dxa"/>
          </w:tcPr>
          <w:p w:rsidR="0058470B" w:rsidRPr="00EA49C9" w:rsidRDefault="0058470B" w:rsidP="00912658">
            <w:pPr>
              <w:rPr>
                <w:sz w:val="24"/>
                <w:szCs w:val="24"/>
              </w:rPr>
            </w:pPr>
            <w:r w:rsidRPr="00EA49C9">
              <w:rPr>
                <w:sz w:val="24"/>
                <w:szCs w:val="24"/>
              </w:rPr>
              <w:t>float</w:t>
            </w:r>
          </w:p>
        </w:tc>
        <w:tc>
          <w:tcPr>
            <w:tcW w:w="2398" w:type="dxa"/>
          </w:tcPr>
          <w:p w:rsidR="0058470B" w:rsidRPr="00EA49C9" w:rsidRDefault="0058470B" w:rsidP="00912658">
            <w:pPr>
              <w:rPr>
                <w:sz w:val="24"/>
                <w:szCs w:val="24"/>
              </w:rPr>
            </w:pPr>
            <w:r w:rsidRPr="00EA49C9">
              <w:rPr>
                <w:sz w:val="24"/>
                <w:szCs w:val="24"/>
              </w:rPr>
              <w:t>Notnull</w:t>
            </w:r>
          </w:p>
        </w:tc>
        <w:tc>
          <w:tcPr>
            <w:tcW w:w="1915" w:type="dxa"/>
          </w:tcPr>
          <w:p w:rsidR="0058470B" w:rsidRPr="00EA49C9" w:rsidRDefault="0058470B" w:rsidP="00912658">
            <w:pPr>
              <w:rPr>
                <w:sz w:val="24"/>
                <w:szCs w:val="24"/>
              </w:rPr>
            </w:pPr>
            <w:r w:rsidRPr="00EA49C9">
              <w:rPr>
                <w:sz w:val="24"/>
                <w:szCs w:val="24"/>
              </w:rPr>
              <w:t>Total Amount</w:t>
            </w:r>
          </w:p>
        </w:tc>
      </w:tr>
    </w:tbl>
    <w:p w:rsidR="009C7CC0" w:rsidRPr="00EA49C9" w:rsidRDefault="009C7CC0" w:rsidP="0058470B"/>
    <w:p w:rsidR="009C7CC0" w:rsidRPr="00EA49C9" w:rsidRDefault="009C7CC0" w:rsidP="0058470B"/>
    <w:p w:rsidR="0058470B" w:rsidRPr="00EA49C9" w:rsidRDefault="0058470B" w:rsidP="0058470B">
      <w:r w:rsidRPr="00EA49C9">
        <w:t>7.Table Name  : Order Item</w:t>
      </w:r>
    </w:p>
    <w:p w:rsidR="008D6905" w:rsidRPr="00EA49C9" w:rsidRDefault="008D6905" w:rsidP="0058470B"/>
    <w:p w:rsidR="0058470B" w:rsidRPr="00EA49C9" w:rsidRDefault="0058470B" w:rsidP="0058470B">
      <w:r w:rsidRPr="00EA49C9">
        <w:t xml:space="preserve">    Primary Key: Item_Id</w:t>
      </w:r>
    </w:p>
    <w:p w:rsidR="0058470B" w:rsidRPr="00EA49C9" w:rsidRDefault="0058470B" w:rsidP="0058470B"/>
    <w:tbl>
      <w:tblPr>
        <w:tblStyle w:val="TableGrid"/>
        <w:tblW w:w="9018" w:type="dxa"/>
        <w:tblLook w:val="04A0"/>
      </w:tblPr>
      <w:tblGrid>
        <w:gridCol w:w="2434"/>
        <w:gridCol w:w="2435"/>
        <w:gridCol w:w="2435"/>
        <w:gridCol w:w="1714"/>
      </w:tblGrid>
      <w:tr w:rsidR="0058470B" w:rsidRPr="00EA49C9" w:rsidTr="00801D4D">
        <w:trPr>
          <w:trHeight w:val="341"/>
        </w:trPr>
        <w:tc>
          <w:tcPr>
            <w:tcW w:w="2434" w:type="dxa"/>
          </w:tcPr>
          <w:p w:rsidR="0058470B" w:rsidRPr="00EA49C9" w:rsidRDefault="0058470B" w:rsidP="00912658">
            <w:pPr>
              <w:rPr>
                <w:b/>
                <w:sz w:val="24"/>
                <w:szCs w:val="24"/>
              </w:rPr>
            </w:pPr>
            <w:r w:rsidRPr="00EA49C9">
              <w:rPr>
                <w:b/>
                <w:sz w:val="24"/>
                <w:szCs w:val="24"/>
              </w:rPr>
              <w:t>Field name</w:t>
            </w:r>
          </w:p>
        </w:tc>
        <w:tc>
          <w:tcPr>
            <w:tcW w:w="2435" w:type="dxa"/>
          </w:tcPr>
          <w:p w:rsidR="0058470B" w:rsidRPr="00EA49C9" w:rsidRDefault="0058470B" w:rsidP="00912658">
            <w:pPr>
              <w:rPr>
                <w:b/>
                <w:sz w:val="24"/>
                <w:szCs w:val="24"/>
              </w:rPr>
            </w:pPr>
            <w:r w:rsidRPr="00EA49C9">
              <w:rPr>
                <w:b/>
                <w:sz w:val="24"/>
                <w:szCs w:val="24"/>
              </w:rPr>
              <w:t>Data type</w:t>
            </w:r>
          </w:p>
        </w:tc>
        <w:tc>
          <w:tcPr>
            <w:tcW w:w="2435" w:type="dxa"/>
          </w:tcPr>
          <w:p w:rsidR="0058470B" w:rsidRPr="00EA49C9" w:rsidRDefault="0058470B" w:rsidP="00912658">
            <w:pPr>
              <w:rPr>
                <w:b/>
                <w:sz w:val="24"/>
                <w:szCs w:val="24"/>
              </w:rPr>
            </w:pPr>
            <w:r w:rsidRPr="00EA49C9">
              <w:rPr>
                <w:b/>
                <w:sz w:val="24"/>
                <w:szCs w:val="24"/>
              </w:rPr>
              <w:t>Constraint</w:t>
            </w:r>
          </w:p>
        </w:tc>
        <w:tc>
          <w:tcPr>
            <w:tcW w:w="1714" w:type="dxa"/>
          </w:tcPr>
          <w:p w:rsidR="0058470B" w:rsidRPr="00EA49C9" w:rsidRDefault="0058470B" w:rsidP="00912658">
            <w:pPr>
              <w:rPr>
                <w:b/>
                <w:sz w:val="24"/>
                <w:szCs w:val="24"/>
              </w:rPr>
            </w:pPr>
            <w:r w:rsidRPr="00EA49C9">
              <w:rPr>
                <w:b/>
                <w:sz w:val="24"/>
                <w:szCs w:val="24"/>
              </w:rPr>
              <w:t>Description</w:t>
            </w:r>
          </w:p>
        </w:tc>
      </w:tr>
      <w:tr w:rsidR="0058470B" w:rsidRPr="00EA49C9" w:rsidTr="00801D4D">
        <w:trPr>
          <w:trHeight w:val="361"/>
        </w:trPr>
        <w:tc>
          <w:tcPr>
            <w:tcW w:w="2434" w:type="dxa"/>
          </w:tcPr>
          <w:p w:rsidR="0058470B" w:rsidRPr="00EA49C9" w:rsidRDefault="0058470B" w:rsidP="009C7CC0">
            <w:pPr>
              <w:rPr>
                <w:sz w:val="24"/>
                <w:szCs w:val="24"/>
              </w:rPr>
            </w:pPr>
            <w:r w:rsidRPr="00EA49C9">
              <w:rPr>
                <w:sz w:val="24"/>
                <w:szCs w:val="24"/>
              </w:rPr>
              <w:t>Item_Id</w:t>
            </w:r>
          </w:p>
        </w:tc>
        <w:tc>
          <w:tcPr>
            <w:tcW w:w="2435" w:type="dxa"/>
          </w:tcPr>
          <w:p w:rsidR="0058470B" w:rsidRPr="00EA49C9" w:rsidRDefault="0058470B" w:rsidP="009C7CC0">
            <w:pPr>
              <w:rPr>
                <w:sz w:val="24"/>
                <w:szCs w:val="24"/>
              </w:rPr>
            </w:pPr>
            <w:r w:rsidRPr="00EA49C9">
              <w:rPr>
                <w:sz w:val="24"/>
                <w:szCs w:val="24"/>
              </w:rPr>
              <w:t>int(20)</w:t>
            </w:r>
          </w:p>
        </w:tc>
        <w:tc>
          <w:tcPr>
            <w:tcW w:w="2435" w:type="dxa"/>
          </w:tcPr>
          <w:p w:rsidR="0058470B" w:rsidRPr="00EA49C9" w:rsidRDefault="0058470B" w:rsidP="009C7CC0">
            <w:pPr>
              <w:rPr>
                <w:sz w:val="24"/>
                <w:szCs w:val="24"/>
              </w:rPr>
            </w:pPr>
            <w:r w:rsidRPr="00EA49C9">
              <w:rPr>
                <w:sz w:val="24"/>
                <w:szCs w:val="24"/>
              </w:rPr>
              <w:t>Primary Key</w:t>
            </w:r>
          </w:p>
        </w:tc>
        <w:tc>
          <w:tcPr>
            <w:tcW w:w="1714" w:type="dxa"/>
          </w:tcPr>
          <w:p w:rsidR="0058470B" w:rsidRPr="00EA49C9" w:rsidRDefault="0058470B" w:rsidP="009C7CC0">
            <w:pPr>
              <w:rPr>
                <w:sz w:val="24"/>
                <w:szCs w:val="24"/>
              </w:rPr>
            </w:pPr>
            <w:r w:rsidRPr="00EA49C9">
              <w:rPr>
                <w:sz w:val="24"/>
                <w:szCs w:val="24"/>
              </w:rPr>
              <w:t>Item Identifier</w:t>
            </w:r>
          </w:p>
        </w:tc>
      </w:tr>
      <w:tr w:rsidR="0058470B" w:rsidRPr="00EA49C9" w:rsidTr="00801D4D">
        <w:trPr>
          <w:trHeight w:val="361"/>
        </w:trPr>
        <w:tc>
          <w:tcPr>
            <w:tcW w:w="2434" w:type="dxa"/>
          </w:tcPr>
          <w:p w:rsidR="0058470B" w:rsidRPr="00EA49C9" w:rsidRDefault="0058470B" w:rsidP="009C7CC0">
            <w:pPr>
              <w:rPr>
                <w:sz w:val="24"/>
                <w:szCs w:val="24"/>
              </w:rPr>
            </w:pPr>
            <w:r w:rsidRPr="00EA49C9">
              <w:rPr>
                <w:sz w:val="24"/>
                <w:szCs w:val="24"/>
              </w:rPr>
              <w:t>Item</w:t>
            </w:r>
          </w:p>
        </w:tc>
        <w:tc>
          <w:tcPr>
            <w:tcW w:w="2435" w:type="dxa"/>
          </w:tcPr>
          <w:p w:rsidR="0058470B" w:rsidRPr="00EA49C9" w:rsidRDefault="0058470B" w:rsidP="009C7CC0">
            <w:pPr>
              <w:rPr>
                <w:sz w:val="24"/>
                <w:szCs w:val="24"/>
              </w:rPr>
            </w:pPr>
            <w:r w:rsidRPr="00EA49C9">
              <w:rPr>
                <w:sz w:val="24"/>
                <w:szCs w:val="24"/>
              </w:rPr>
              <w:t>varchar(20)</w:t>
            </w:r>
          </w:p>
        </w:tc>
        <w:tc>
          <w:tcPr>
            <w:tcW w:w="2435" w:type="dxa"/>
          </w:tcPr>
          <w:p w:rsidR="0058470B" w:rsidRPr="00EA49C9" w:rsidRDefault="0058470B" w:rsidP="009C7CC0">
            <w:pPr>
              <w:rPr>
                <w:sz w:val="24"/>
                <w:szCs w:val="24"/>
              </w:rPr>
            </w:pPr>
            <w:r w:rsidRPr="00EA49C9">
              <w:rPr>
                <w:sz w:val="24"/>
                <w:szCs w:val="24"/>
              </w:rPr>
              <w:t>Notnull</w:t>
            </w:r>
          </w:p>
        </w:tc>
        <w:tc>
          <w:tcPr>
            <w:tcW w:w="1714" w:type="dxa"/>
          </w:tcPr>
          <w:p w:rsidR="0058470B" w:rsidRPr="00EA49C9" w:rsidRDefault="0058470B" w:rsidP="009C7CC0">
            <w:pPr>
              <w:rPr>
                <w:sz w:val="24"/>
                <w:szCs w:val="24"/>
              </w:rPr>
            </w:pPr>
            <w:r w:rsidRPr="00EA49C9">
              <w:rPr>
                <w:sz w:val="24"/>
                <w:szCs w:val="24"/>
              </w:rPr>
              <w:t>Item Name</w:t>
            </w:r>
          </w:p>
        </w:tc>
      </w:tr>
      <w:tr w:rsidR="0058470B" w:rsidRPr="00EA49C9" w:rsidTr="00801D4D">
        <w:trPr>
          <w:trHeight w:val="361"/>
        </w:trPr>
        <w:tc>
          <w:tcPr>
            <w:tcW w:w="2434" w:type="dxa"/>
          </w:tcPr>
          <w:p w:rsidR="0058470B" w:rsidRPr="00EA49C9" w:rsidRDefault="0058470B" w:rsidP="009C7CC0">
            <w:pPr>
              <w:rPr>
                <w:sz w:val="24"/>
                <w:szCs w:val="24"/>
              </w:rPr>
            </w:pPr>
            <w:r w:rsidRPr="00EA49C9">
              <w:rPr>
                <w:sz w:val="24"/>
                <w:szCs w:val="24"/>
              </w:rPr>
              <w:t>Width</w:t>
            </w:r>
          </w:p>
        </w:tc>
        <w:tc>
          <w:tcPr>
            <w:tcW w:w="2435" w:type="dxa"/>
          </w:tcPr>
          <w:p w:rsidR="0058470B" w:rsidRPr="00EA49C9" w:rsidRDefault="0058470B" w:rsidP="009C7CC0">
            <w:pPr>
              <w:rPr>
                <w:sz w:val="24"/>
                <w:szCs w:val="24"/>
              </w:rPr>
            </w:pPr>
            <w:r w:rsidRPr="00EA49C9">
              <w:rPr>
                <w:sz w:val="24"/>
                <w:szCs w:val="24"/>
              </w:rPr>
              <w:t>int(20)</w:t>
            </w:r>
          </w:p>
        </w:tc>
        <w:tc>
          <w:tcPr>
            <w:tcW w:w="2435" w:type="dxa"/>
          </w:tcPr>
          <w:p w:rsidR="0058470B" w:rsidRPr="00EA49C9" w:rsidRDefault="0058470B" w:rsidP="009C7CC0">
            <w:pPr>
              <w:rPr>
                <w:sz w:val="24"/>
                <w:szCs w:val="24"/>
              </w:rPr>
            </w:pPr>
            <w:r w:rsidRPr="00EA49C9">
              <w:rPr>
                <w:sz w:val="24"/>
                <w:szCs w:val="24"/>
              </w:rPr>
              <w:t>Notnull</w:t>
            </w:r>
          </w:p>
        </w:tc>
        <w:tc>
          <w:tcPr>
            <w:tcW w:w="1714" w:type="dxa"/>
          </w:tcPr>
          <w:p w:rsidR="0058470B" w:rsidRPr="00EA49C9" w:rsidRDefault="0058470B" w:rsidP="009C7CC0">
            <w:pPr>
              <w:rPr>
                <w:sz w:val="24"/>
                <w:szCs w:val="24"/>
              </w:rPr>
            </w:pPr>
            <w:r w:rsidRPr="00EA49C9">
              <w:rPr>
                <w:sz w:val="24"/>
                <w:szCs w:val="24"/>
              </w:rPr>
              <w:t>Item Width</w:t>
            </w:r>
          </w:p>
        </w:tc>
      </w:tr>
      <w:tr w:rsidR="0058470B" w:rsidRPr="00EA49C9" w:rsidTr="00801D4D">
        <w:trPr>
          <w:trHeight w:val="361"/>
        </w:trPr>
        <w:tc>
          <w:tcPr>
            <w:tcW w:w="2434" w:type="dxa"/>
          </w:tcPr>
          <w:p w:rsidR="0058470B" w:rsidRPr="00EA49C9" w:rsidRDefault="0058470B" w:rsidP="009C7CC0">
            <w:pPr>
              <w:rPr>
                <w:sz w:val="24"/>
                <w:szCs w:val="24"/>
              </w:rPr>
            </w:pPr>
            <w:r w:rsidRPr="00EA49C9">
              <w:rPr>
                <w:sz w:val="24"/>
                <w:szCs w:val="24"/>
              </w:rPr>
              <w:t>Height</w:t>
            </w:r>
          </w:p>
        </w:tc>
        <w:tc>
          <w:tcPr>
            <w:tcW w:w="2435" w:type="dxa"/>
          </w:tcPr>
          <w:p w:rsidR="0058470B" w:rsidRPr="00EA49C9" w:rsidRDefault="0058470B" w:rsidP="009C7CC0">
            <w:pPr>
              <w:rPr>
                <w:sz w:val="24"/>
                <w:szCs w:val="24"/>
              </w:rPr>
            </w:pPr>
            <w:r w:rsidRPr="00EA49C9">
              <w:rPr>
                <w:sz w:val="24"/>
                <w:szCs w:val="24"/>
              </w:rPr>
              <w:t>int(20)</w:t>
            </w:r>
          </w:p>
        </w:tc>
        <w:tc>
          <w:tcPr>
            <w:tcW w:w="2435" w:type="dxa"/>
          </w:tcPr>
          <w:p w:rsidR="0058470B" w:rsidRPr="00EA49C9" w:rsidRDefault="0058470B" w:rsidP="009C7CC0">
            <w:pPr>
              <w:rPr>
                <w:sz w:val="24"/>
                <w:szCs w:val="24"/>
              </w:rPr>
            </w:pPr>
            <w:r w:rsidRPr="00EA49C9">
              <w:rPr>
                <w:sz w:val="24"/>
                <w:szCs w:val="24"/>
              </w:rPr>
              <w:t>Notnull</w:t>
            </w:r>
          </w:p>
        </w:tc>
        <w:tc>
          <w:tcPr>
            <w:tcW w:w="1714" w:type="dxa"/>
          </w:tcPr>
          <w:p w:rsidR="0058470B" w:rsidRPr="00EA49C9" w:rsidRDefault="0058470B" w:rsidP="009C7CC0">
            <w:pPr>
              <w:rPr>
                <w:sz w:val="24"/>
                <w:szCs w:val="24"/>
              </w:rPr>
            </w:pPr>
            <w:r w:rsidRPr="00EA49C9">
              <w:rPr>
                <w:sz w:val="24"/>
                <w:szCs w:val="24"/>
              </w:rPr>
              <w:t>Item Height</w:t>
            </w:r>
          </w:p>
        </w:tc>
      </w:tr>
      <w:tr w:rsidR="0058470B" w:rsidRPr="00EA49C9" w:rsidTr="00801D4D">
        <w:trPr>
          <w:trHeight w:val="361"/>
        </w:trPr>
        <w:tc>
          <w:tcPr>
            <w:tcW w:w="2434" w:type="dxa"/>
          </w:tcPr>
          <w:p w:rsidR="0058470B" w:rsidRPr="00EA49C9" w:rsidRDefault="0058470B" w:rsidP="009C7CC0">
            <w:pPr>
              <w:rPr>
                <w:sz w:val="24"/>
                <w:szCs w:val="24"/>
              </w:rPr>
            </w:pPr>
            <w:r w:rsidRPr="00EA49C9">
              <w:rPr>
                <w:sz w:val="24"/>
                <w:szCs w:val="24"/>
              </w:rPr>
              <w:t>Gage</w:t>
            </w:r>
          </w:p>
        </w:tc>
        <w:tc>
          <w:tcPr>
            <w:tcW w:w="2435" w:type="dxa"/>
          </w:tcPr>
          <w:p w:rsidR="0058470B" w:rsidRPr="00EA49C9" w:rsidRDefault="0058470B" w:rsidP="009C7CC0">
            <w:pPr>
              <w:rPr>
                <w:sz w:val="24"/>
                <w:szCs w:val="24"/>
              </w:rPr>
            </w:pPr>
            <w:r w:rsidRPr="00EA49C9">
              <w:rPr>
                <w:sz w:val="24"/>
                <w:szCs w:val="24"/>
              </w:rPr>
              <w:t>int(20)</w:t>
            </w:r>
          </w:p>
        </w:tc>
        <w:tc>
          <w:tcPr>
            <w:tcW w:w="2435" w:type="dxa"/>
          </w:tcPr>
          <w:p w:rsidR="0058470B" w:rsidRPr="00EA49C9" w:rsidRDefault="0058470B" w:rsidP="009C7CC0">
            <w:pPr>
              <w:rPr>
                <w:sz w:val="24"/>
                <w:szCs w:val="24"/>
              </w:rPr>
            </w:pPr>
            <w:r w:rsidRPr="00EA49C9">
              <w:rPr>
                <w:sz w:val="24"/>
                <w:szCs w:val="24"/>
              </w:rPr>
              <w:t>Notnull</w:t>
            </w:r>
          </w:p>
        </w:tc>
        <w:tc>
          <w:tcPr>
            <w:tcW w:w="1714" w:type="dxa"/>
          </w:tcPr>
          <w:p w:rsidR="0058470B" w:rsidRPr="00EA49C9" w:rsidRDefault="0058470B" w:rsidP="009C7CC0">
            <w:pPr>
              <w:rPr>
                <w:sz w:val="24"/>
                <w:szCs w:val="24"/>
              </w:rPr>
            </w:pPr>
            <w:r w:rsidRPr="00EA49C9">
              <w:rPr>
                <w:sz w:val="24"/>
                <w:szCs w:val="24"/>
              </w:rPr>
              <w:t>Item Gage</w:t>
            </w:r>
          </w:p>
        </w:tc>
      </w:tr>
      <w:tr w:rsidR="0058470B" w:rsidRPr="00EA49C9" w:rsidTr="00801D4D">
        <w:trPr>
          <w:trHeight w:val="361"/>
        </w:trPr>
        <w:tc>
          <w:tcPr>
            <w:tcW w:w="2434" w:type="dxa"/>
          </w:tcPr>
          <w:p w:rsidR="0058470B" w:rsidRPr="00EA49C9" w:rsidRDefault="0058470B" w:rsidP="009C7CC0">
            <w:pPr>
              <w:rPr>
                <w:sz w:val="24"/>
                <w:szCs w:val="24"/>
              </w:rPr>
            </w:pPr>
            <w:r w:rsidRPr="00EA49C9">
              <w:rPr>
                <w:sz w:val="24"/>
                <w:szCs w:val="24"/>
              </w:rPr>
              <w:t>Color</w:t>
            </w:r>
          </w:p>
        </w:tc>
        <w:tc>
          <w:tcPr>
            <w:tcW w:w="2435" w:type="dxa"/>
          </w:tcPr>
          <w:p w:rsidR="0058470B" w:rsidRPr="00EA49C9" w:rsidRDefault="0058470B" w:rsidP="009C7CC0">
            <w:pPr>
              <w:rPr>
                <w:sz w:val="24"/>
                <w:szCs w:val="24"/>
              </w:rPr>
            </w:pPr>
            <w:r w:rsidRPr="00EA49C9">
              <w:rPr>
                <w:sz w:val="24"/>
                <w:szCs w:val="24"/>
              </w:rPr>
              <w:t>varchar(20)</w:t>
            </w:r>
          </w:p>
        </w:tc>
        <w:tc>
          <w:tcPr>
            <w:tcW w:w="2435" w:type="dxa"/>
          </w:tcPr>
          <w:p w:rsidR="0058470B" w:rsidRPr="00EA49C9" w:rsidRDefault="0058470B" w:rsidP="009C7CC0">
            <w:pPr>
              <w:rPr>
                <w:sz w:val="24"/>
                <w:szCs w:val="24"/>
              </w:rPr>
            </w:pPr>
            <w:r w:rsidRPr="00EA49C9">
              <w:rPr>
                <w:sz w:val="24"/>
                <w:szCs w:val="24"/>
              </w:rPr>
              <w:t>Notnull</w:t>
            </w:r>
          </w:p>
        </w:tc>
        <w:tc>
          <w:tcPr>
            <w:tcW w:w="1714" w:type="dxa"/>
          </w:tcPr>
          <w:p w:rsidR="0058470B" w:rsidRPr="00EA49C9" w:rsidRDefault="0058470B" w:rsidP="009C7CC0">
            <w:pPr>
              <w:rPr>
                <w:sz w:val="24"/>
                <w:szCs w:val="24"/>
              </w:rPr>
            </w:pPr>
            <w:r w:rsidRPr="00EA49C9">
              <w:rPr>
                <w:sz w:val="24"/>
                <w:szCs w:val="24"/>
              </w:rPr>
              <w:t>Item Color</w:t>
            </w:r>
          </w:p>
        </w:tc>
      </w:tr>
      <w:tr w:rsidR="0058470B" w:rsidRPr="00EA49C9" w:rsidTr="00801D4D">
        <w:trPr>
          <w:trHeight w:val="412"/>
        </w:trPr>
        <w:tc>
          <w:tcPr>
            <w:tcW w:w="2434" w:type="dxa"/>
          </w:tcPr>
          <w:p w:rsidR="0058470B" w:rsidRPr="00EA49C9" w:rsidRDefault="0058470B" w:rsidP="009C7CC0">
            <w:pPr>
              <w:pStyle w:val="ListParagraph"/>
              <w:spacing w:line="240" w:lineRule="auto"/>
              <w:rPr>
                <w:sz w:val="24"/>
                <w:szCs w:val="24"/>
              </w:rPr>
            </w:pPr>
            <w:r w:rsidRPr="00EA49C9">
              <w:rPr>
                <w:sz w:val="24"/>
                <w:szCs w:val="24"/>
              </w:rPr>
              <w:t>Qty</w:t>
            </w:r>
          </w:p>
        </w:tc>
        <w:tc>
          <w:tcPr>
            <w:tcW w:w="2435" w:type="dxa"/>
          </w:tcPr>
          <w:p w:rsidR="0058470B" w:rsidRPr="00EA49C9" w:rsidRDefault="0058470B" w:rsidP="009C7CC0">
            <w:pPr>
              <w:pStyle w:val="ListParagraph"/>
              <w:spacing w:line="240" w:lineRule="auto"/>
              <w:rPr>
                <w:sz w:val="24"/>
                <w:szCs w:val="24"/>
              </w:rPr>
            </w:pPr>
            <w:r w:rsidRPr="00EA49C9">
              <w:rPr>
                <w:sz w:val="24"/>
                <w:szCs w:val="24"/>
              </w:rPr>
              <w:t>float</w:t>
            </w:r>
          </w:p>
        </w:tc>
        <w:tc>
          <w:tcPr>
            <w:tcW w:w="2435" w:type="dxa"/>
          </w:tcPr>
          <w:p w:rsidR="0058470B" w:rsidRPr="00EA49C9" w:rsidRDefault="0058470B" w:rsidP="009C7CC0">
            <w:pPr>
              <w:pStyle w:val="ListParagraph"/>
              <w:spacing w:line="240" w:lineRule="auto"/>
              <w:rPr>
                <w:sz w:val="24"/>
                <w:szCs w:val="24"/>
              </w:rPr>
            </w:pPr>
            <w:r w:rsidRPr="00EA49C9">
              <w:rPr>
                <w:sz w:val="24"/>
                <w:szCs w:val="24"/>
              </w:rPr>
              <w:t>Notnull</w:t>
            </w:r>
          </w:p>
        </w:tc>
        <w:tc>
          <w:tcPr>
            <w:tcW w:w="1714" w:type="dxa"/>
          </w:tcPr>
          <w:p w:rsidR="0058470B" w:rsidRPr="00EA49C9" w:rsidRDefault="0058470B" w:rsidP="009C7CC0">
            <w:pPr>
              <w:pStyle w:val="ListParagraph"/>
              <w:spacing w:line="240" w:lineRule="auto"/>
              <w:rPr>
                <w:sz w:val="24"/>
                <w:szCs w:val="24"/>
              </w:rPr>
            </w:pPr>
            <w:r w:rsidRPr="00EA49C9">
              <w:rPr>
                <w:sz w:val="24"/>
                <w:szCs w:val="24"/>
              </w:rPr>
              <w:t>Item Quantity</w:t>
            </w:r>
          </w:p>
        </w:tc>
      </w:tr>
      <w:tr w:rsidR="0058470B" w:rsidRPr="00EA49C9" w:rsidTr="00801D4D">
        <w:trPr>
          <w:trHeight w:val="361"/>
        </w:trPr>
        <w:tc>
          <w:tcPr>
            <w:tcW w:w="2434" w:type="dxa"/>
          </w:tcPr>
          <w:p w:rsidR="0058470B" w:rsidRPr="00EA49C9" w:rsidRDefault="0058470B" w:rsidP="009C7CC0">
            <w:pPr>
              <w:rPr>
                <w:sz w:val="24"/>
                <w:szCs w:val="24"/>
              </w:rPr>
            </w:pPr>
            <w:r w:rsidRPr="00EA49C9">
              <w:rPr>
                <w:sz w:val="24"/>
                <w:szCs w:val="24"/>
              </w:rPr>
              <w:t>ItemType</w:t>
            </w:r>
          </w:p>
        </w:tc>
        <w:tc>
          <w:tcPr>
            <w:tcW w:w="2435" w:type="dxa"/>
          </w:tcPr>
          <w:p w:rsidR="0058470B" w:rsidRPr="00EA49C9" w:rsidRDefault="0058470B" w:rsidP="009C7CC0">
            <w:pPr>
              <w:rPr>
                <w:sz w:val="24"/>
                <w:szCs w:val="24"/>
              </w:rPr>
            </w:pPr>
            <w:r w:rsidRPr="00EA49C9">
              <w:rPr>
                <w:sz w:val="24"/>
                <w:szCs w:val="24"/>
              </w:rPr>
              <w:t>varchar(20)</w:t>
            </w:r>
          </w:p>
        </w:tc>
        <w:tc>
          <w:tcPr>
            <w:tcW w:w="2435" w:type="dxa"/>
          </w:tcPr>
          <w:p w:rsidR="0058470B" w:rsidRPr="00EA49C9" w:rsidRDefault="0058470B" w:rsidP="009C7CC0">
            <w:pPr>
              <w:rPr>
                <w:sz w:val="24"/>
                <w:szCs w:val="24"/>
              </w:rPr>
            </w:pPr>
            <w:r w:rsidRPr="00EA49C9">
              <w:rPr>
                <w:sz w:val="24"/>
                <w:szCs w:val="24"/>
              </w:rPr>
              <w:t>Notnull</w:t>
            </w:r>
          </w:p>
        </w:tc>
        <w:tc>
          <w:tcPr>
            <w:tcW w:w="1714" w:type="dxa"/>
          </w:tcPr>
          <w:p w:rsidR="0058470B" w:rsidRPr="00EA49C9" w:rsidRDefault="0058470B" w:rsidP="009C7CC0">
            <w:pPr>
              <w:rPr>
                <w:sz w:val="24"/>
                <w:szCs w:val="24"/>
              </w:rPr>
            </w:pPr>
            <w:r w:rsidRPr="00EA49C9">
              <w:rPr>
                <w:sz w:val="24"/>
                <w:szCs w:val="24"/>
              </w:rPr>
              <w:t>Item Type</w:t>
            </w:r>
          </w:p>
        </w:tc>
      </w:tr>
    </w:tbl>
    <w:p w:rsidR="0058470B" w:rsidRPr="00EA49C9" w:rsidRDefault="0058470B" w:rsidP="009C7CC0"/>
    <w:p w:rsidR="0058470B" w:rsidRPr="00EA49C9" w:rsidRDefault="0058470B" w:rsidP="0058470B"/>
    <w:p w:rsidR="0058470B" w:rsidRPr="00EA49C9" w:rsidRDefault="0058470B" w:rsidP="0058470B">
      <w:r w:rsidRPr="00EA49C9">
        <w:t>8.Table Name: Current Stock</w:t>
      </w:r>
    </w:p>
    <w:p w:rsidR="0058470B" w:rsidRPr="00EA49C9" w:rsidRDefault="0058470B" w:rsidP="0058470B"/>
    <w:tbl>
      <w:tblPr>
        <w:tblStyle w:val="TableGrid"/>
        <w:tblW w:w="0" w:type="auto"/>
        <w:tblLook w:val="04A0"/>
      </w:tblPr>
      <w:tblGrid>
        <w:gridCol w:w="2301"/>
        <w:gridCol w:w="2300"/>
        <w:gridCol w:w="2320"/>
        <w:gridCol w:w="2322"/>
      </w:tblGrid>
      <w:tr w:rsidR="0058470B" w:rsidRPr="00EA49C9" w:rsidTr="009C7CC0">
        <w:trPr>
          <w:trHeight w:val="340"/>
        </w:trPr>
        <w:tc>
          <w:tcPr>
            <w:tcW w:w="2351" w:type="dxa"/>
          </w:tcPr>
          <w:p w:rsidR="0058470B" w:rsidRPr="00EA49C9" w:rsidRDefault="0058470B" w:rsidP="00912658">
            <w:pPr>
              <w:rPr>
                <w:b/>
                <w:sz w:val="24"/>
                <w:szCs w:val="24"/>
              </w:rPr>
            </w:pPr>
            <w:r w:rsidRPr="00EA49C9">
              <w:rPr>
                <w:b/>
                <w:sz w:val="24"/>
                <w:szCs w:val="24"/>
              </w:rPr>
              <w:t>Field name</w:t>
            </w:r>
          </w:p>
        </w:tc>
        <w:tc>
          <w:tcPr>
            <w:tcW w:w="2352" w:type="dxa"/>
          </w:tcPr>
          <w:p w:rsidR="0058470B" w:rsidRPr="00EA49C9" w:rsidRDefault="0058470B" w:rsidP="00912658">
            <w:pPr>
              <w:rPr>
                <w:b/>
                <w:sz w:val="24"/>
                <w:szCs w:val="24"/>
              </w:rPr>
            </w:pPr>
            <w:r w:rsidRPr="00EA49C9">
              <w:rPr>
                <w:b/>
                <w:sz w:val="24"/>
                <w:szCs w:val="24"/>
              </w:rPr>
              <w:t>Data type</w:t>
            </w:r>
          </w:p>
        </w:tc>
        <w:tc>
          <w:tcPr>
            <w:tcW w:w="2352" w:type="dxa"/>
          </w:tcPr>
          <w:p w:rsidR="0058470B" w:rsidRPr="00EA49C9" w:rsidRDefault="0058470B" w:rsidP="00912658">
            <w:pPr>
              <w:rPr>
                <w:b/>
                <w:sz w:val="24"/>
                <w:szCs w:val="24"/>
              </w:rPr>
            </w:pPr>
            <w:r w:rsidRPr="00EA49C9">
              <w:rPr>
                <w:b/>
                <w:sz w:val="24"/>
                <w:szCs w:val="24"/>
              </w:rPr>
              <w:t>Constraint</w:t>
            </w:r>
          </w:p>
        </w:tc>
        <w:tc>
          <w:tcPr>
            <w:tcW w:w="2352" w:type="dxa"/>
          </w:tcPr>
          <w:p w:rsidR="0058470B" w:rsidRPr="00EA49C9" w:rsidRDefault="0058470B" w:rsidP="00912658">
            <w:pPr>
              <w:rPr>
                <w:b/>
                <w:sz w:val="24"/>
                <w:szCs w:val="24"/>
              </w:rPr>
            </w:pPr>
            <w:r w:rsidRPr="00EA49C9">
              <w:rPr>
                <w:b/>
                <w:sz w:val="24"/>
                <w:szCs w:val="24"/>
              </w:rPr>
              <w:t>Description</w:t>
            </w:r>
          </w:p>
        </w:tc>
      </w:tr>
      <w:tr w:rsidR="0058470B" w:rsidRPr="00EA49C9" w:rsidTr="009C7CC0">
        <w:trPr>
          <w:trHeight w:val="383"/>
        </w:trPr>
        <w:tc>
          <w:tcPr>
            <w:tcW w:w="2351" w:type="dxa"/>
          </w:tcPr>
          <w:p w:rsidR="0058470B" w:rsidRPr="00EA49C9" w:rsidRDefault="0058470B" w:rsidP="00912658">
            <w:pPr>
              <w:rPr>
                <w:sz w:val="24"/>
                <w:szCs w:val="24"/>
              </w:rPr>
            </w:pPr>
            <w:r w:rsidRPr="00EA49C9">
              <w:rPr>
                <w:sz w:val="24"/>
                <w:szCs w:val="24"/>
              </w:rPr>
              <w:t>LD</w:t>
            </w:r>
          </w:p>
        </w:tc>
        <w:tc>
          <w:tcPr>
            <w:tcW w:w="2352" w:type="dxa"/>
          </w:tcPr>
          <w:p w:rsidR="0058470B" w:rsidRPr="00EA49C9" w:rsidRDefault="0058470B" w:rsidP="00912658">
            <w:pPr>
              <w:rPr>
                <w:sz w:val="24"/>
                <w:szCs w:val="24"/>
              </w:rPr>
            </w:pPr>
            <w:r w:rsidRPr="00EA49C9">
              <w:rPr>
                <w:sz w:val="24"/>
                <w:szCs w:val="24"/>
              </w:rPr>
              <w:t>float</w:t>
            </w:r>
          </w:p>
        </w:tc>
        <w:tc>
          <w:tcPr>
            <w:tcW w:w="2352" w:type="dxa"/>
          </w:tcPr>
          <w:p w:rsidR="0058470B" w:rsidRPr="00EA49C9" w:rsidRDefault="0058470B" w:rsidP="00912658">
            <w:pPr>
              <w:rPr>
                <w:sz w:val="24"/>
                <w:szCs w:val="24"/>
              </w:rPr>
            </w:pPr>
            <w:r w:rsidRPr="00EA49C9">
              <w:rPr>
                <w:sz w:val="24"/>
                <w:szCs w:val="24"/>
              </w:rPr>
              <w:t>Notnull</w:t>
            </w:r>
          </w:p>
        </w:tc>
        <w:tc>
          <w:tcPr>
            <w:tcW w:w="2352" w:type="dxa"/>
          </w:tcPr>
          <w:p w:rsidR="0058470B" w:rsidRPr="00EA49C9" w:rsidRDefault="0058470B" w:rsidP="00912658">
            <w:pPr>
              <w:rPr>
                <w:sz w:val="24"/>
                <w:szCs w:val="24"/>
              </w:rPr>
            </w:pPr>
            <w:r w:rsidRPr="00EA49C9">
              <w:rPr>
                <w:sz w:val="24"/>
                <w:szCs w:val="24"/>
              </w:rPr>
              <w:t>Material LD</w:t>
            </w:r>
          </w:p>
        </w:tc>
      </w:tr>
      <w:tr w:rsidR="0058470B" w:rsidRPr="00EA49C9" w:rsidTr="009C7CC0">
        <w:trPr>
          <w:trHeight w:val="383"/>
        </w:trPr>
        <w:tc>
          <w:tcPr>
            <w:tcW w:w="2351" w:type="dxa"/>
          </w:tcPr>
          <w:p w:rsidR="0058470B" w:rsidRPr="00EA49C9" w:rsidRDefault="0058470B" w:rsidP="00912658">
            <w:pPr>
              <w:rPr>
                <w:sz w:val="24"/>
                <w:szCs w:val="24"/>
              </w:rPr>
            </w:pPr>
            <w:r w:rsidRPr="00EA49C9">
              <w:rPr>
                <w:sz w:val="24"/>
                <w:szCs w:val="24"/>
              </w:rPr>
              <w:t>LLD</w:t>
            </w:r>
          </w:p>
        </w:tc>
        <w:tc>
          <w:tcPr>
            <w:tcW w:w="2352" w:type="dxa"/>
          </w:tcPr>
          <w:p w:rsidR="0058470B" w:rsidRPr="00EA49C9" w:rsidRDefault="0058470B" w:rsidP="00912658">
            <w:pPr>
              <w:rPr>
                <w:sz w:val="24"/>
                <w:szCs w:val="24"/>
              </w:rPr>
            </w:pPr>
            <w:r w:rsidRPr="00EA49C9">
              <w:rPr>
                <w:sz w:val="24"/>
                <w:szCs w:val="24"/>
              </w:rPr>
              <w:t>float</w:t>
            </w:r>
          </w:p>
        </w:tc>
        <w:tc>
          <w:tcPr>
            <w:tcW w:w="2352" w:type="dxa"/>
          </w:tcPr>
          <w:p w:rsidR="0058470B" w:rsidRPr="00EA49C9" w:rsidRDefault="0058470B" w:rsidP="00912658">
            <w:pPr>
              <w:rPr>
                <w:sz w:val="24"/>
                <w:szCs w:val="24"/>
              </w:rPr>
            </w:pPr>
            <w:r w:rsidRPr="00EA49C9">
              <w:rPr>
                <w:sz w:val="24"/>
                <w:szCs w:val="24"/>
              </w:rPr>
              <w:t>Notnull</w:t>
            </w:r>
          </w:p>
        </w:tc>
        <w:tc>
          <w:tcPr>
            <w:tcW w:w="2352" w:type="dxa"/>
          </w:tcPr>
          <w:p w:rsidR="0058470B" w:rsidRPr="00EA49C9" w:rsidRDefault="0058470B" w:rsidP="00912658">
            <w:pPr>
              <w:rPr>
                <w:sz w:val="24"/>
                <w:szCs w:val="24"/>
              </w:rPr>
            </w:pPr>
            <w:r w:rsidRPr="00EA49C9">
              <w:rPr>
                <w:sz w:val="24"/>
                <w:szCs w:val="24"/>
              </w:rPr>
              <w:t>Material LLD</w:t>
            </w:r>
          </w:p>
        </w:tc>
      </w:tr>
      <w:tr w:rsidR="0058470B" w:rsidRPr="00EA49C9" w:rsidTr="009C7CC0">
        <w:trPr>
          <w:trHeight w:val="383"/>
        </w:trPr>
        <w:tc>
          <w:tcPr>
            <w:tcW w:w="2351" w:type="dxa"/>
          </w:tcPr>
          <w:p w:rsidR="0058470B" w:rsidRPr="00EA49C9" w:rsidRDefault="0058470B" w:rsidP="00912658">
            <w:pPr>
              <w:rPr>
                <w:sz w:val="24"/>
                <w:szCs w:val="24"/>
              </w:rPr>
            </w:pPr>
            <w:r w:rsidRPr="00EA49C9">
              <w:rPr>
                <w:sz w:val="24"/>
                <w:szCs w:val="24"/>
              </w:rPr>
              <w:t>HM</w:t>
            </w:r>
          </w:p>
        </w:tc>
        <w:tc>
          <w:tcPr>
            <w:tcW w:w="2352" w:type="dxa"/>
          </w:tcPr>
          <w:p w:rsidR="0058470B" w:rsidRPr="00EA49C9" w:rsidRDefault="0058470B" w:rsidP="00912658">
            <w:pPr>
              <w:rPr>
                <w:sz w:val="24"/>
                <w:szCs w:val="24"/>
              </w:rPr>
            </w:pPr>
            <w:r w:rsidRPr="00EA49C9">
              <w:rPr>
                <w:sz w:val="24"/>
                <w:szCs w:val="24"/>
              </w:rPr>
              <w:t>float</w:t>
            </w:r>
          </w:p>
        </w:tc>
        <w:tc>
          <w:tcPr>
            <w:tcW w:w="2352" w:type="dxa"/>
          </w:tcPr>
          <w:p w:rsidR="0058470B" w:rsidRPr="00EA49C9" w:rsidRDefault="0058470B" w:rsidP="00912658">
            <w:pPr>
              <w:rPr>
                <w:sz w:val="24"/>
                <w:szCs w:val="24"/>
              </w:rPr>
            </w:pPr>
            <w:r w:rsidRPr="00EA49C9">
              <w:rPr>
                <w:sz w:val="24"/>
                <w:szCs w:val="24"/>
              </w:rPr>
              <w:t>Notnull</w:t>
            </w:r>
          </w:p>
        </w:tc>
        <w:tc>
          <w:tcPr>
            <w:tcW w:w="2352" w:type="dxa"/>
          </w:tcPr>
          <w:p w:rsidR="0058470B" w:rsidRPr="00EA49C9" w:rsidRDefault="0058470B" w:rsidP="00912658">
            <w:pPr>
              <w:rPr>
                <w:sz w:val="24"/>
                <w:szCs w:val="24"/>
              </w:rPr>
            </w:pPr>
            <w:r w:rsidRPr="00EA49C9">
              <w:rPr>
                <w:sz w:val="24"/>
                <w:szCs w:val="24"/>
              </w:rPr>
              <w:t>Material HM</w:t>
            </w:r>
          </w:p>
        </w:tc>
      </w:tr>
    </w:tbl>
    <w:p w:rsidR="0058470B" w:rsidRPr="00EA49C9" w:rsidRDefault="0058470B" w:rsidP="0058470B"/>
    <w:p w:rsidR="0058470B" w:rsidRPr="00EA49C9" w:rsidRDefault="0058470B" w:rsidP="0058470B"/>
    <w:p w:rsidR="0058470B" w:rsidRPr="00EA49C9" w:rsidRDefault="0058470B" w:rsidP="0058470B">
      <w:r w:rsidRPr="00EA49C9">
        <w:t>9.Table Name: Sale Item</w:t>
      </w:r>
    </w:p>
    <w:p w:rsidR="009C7CC0" w:rsidRPr="00EA49C9" w:rsidRDefault="009C7CC0" w:rsidP="0058470B">
      <w:pPr>
        <w:pStyle w:val="ListParagraph"/>
        <w:ind w:left="360"/>
        <w:rPr>
          <w:szCs w:val="24"/>
        </w:rPr>
      </w:pPr>
    </w:p>
    <w:p w:rsidR="0058470B" w:rsidRPr="00EA49C9" w:rsidRDefault="0058470B" w:rsidP="009C7CC0">
      <w:pPr>
        <w:pStyle w:val="ListParagraph"/>
        <w:spacing w:line="240" w:lineRule="auto"/>
        <w:ind w:left="360"/>
        <w:rPr>
          <w:szCs w:val="24"/>
        </w:rPr>
      </w:pPr>
      <w:r w:rsidRPr="00EA49C9">
        <w:rPr>
          <w:szCs w:val="24"/>
        </w:rPr>
        <w:t>Primary Key:Sale_No</w:t>
      </w:r>
    </w:p>
    <w:p w:rsidR="0058470B" w:rsidRPr="00EA49C9" w:rsidRDefault="0058470B" w:rsidP="009C7CC0">
      <w:pPr>
        <w:pStyle w:val="ListParagraph"/>
        <w:spacing w:line="240" w:lineRule="auto"/>
        <w:ind w:left="360"/>
        <w:rPr>
          <w:szCs w:val="24"/>
        </w:rPr>
      </w:pPr>
      <w:r w:rsidRPr="00EA49C9">
        <w:rPr>
          <w:szCs w:val="24"/>
        </w:rPr>
        <w:t>Foreign Key :OrderNo</w:t>
      </w:r>
    </w:p>
    <w:p w:rsidR="0058470B" w:rsidRPr="00EA49C9" w:rsidRDefault="0058470B" w:rsidP="0058470B"/>
    <w:tbl>
      <w:tblPr>
        <w:tblStyle w:val="TableGrid"/>
        <w:tblW w:w="0" w:type="auto"/>
        <w:tblLook w:val="04A0"/>
      </w:tblPr>
      <w:tblGrid>
        <w:gridCol w:w="2303"/>
        <w:gridCol w:w="2313"/>
        <w:gridCol w:w="2312"/>
        <w:gridCol w:w="2315"/>
      </w:tblGrid>
      <w:tr w:rsidR="0058470B" w:rsidRPr="00EA49C9" w:rsidTr="009C7CC0">
        <w:trPr>
          <w:trHeight w:val="185"/>
        </w:trPr>
        <w:tc>
          <w:tcPr>
            <w:tcW w:w="2348" w:type="dxa"/>
          </w:tcPr>
          <w:p w:rsidR="0058470B" w:rsidRPr="00EA49C9" w:rsidRDefault="0058470B" w:rsidP="00912658">
            <w:pPr>
              <w:rPr>
                <w:b/>
                <w:sz w:val="24"/>
                <w:szCs w:val="24"/>
              </w:rPr>
            </w:pPr>
            <w:r w:rsidRPr="00EA49C9">
              <w:rPr>
                <w:b/>
                <w:sz w:val="24"/>
                <w:szCs w:val="24"/>
              </w:rPr>
              <w:t>Field name</w:t>
            </w:r>
          </w:p>
        </w:tc>
        <w:tc>
          <w:tcPr>
            <w:tcW w:w="2349" w:type="dxa"/>
          </w:tcPr>
          <w:p w:rsidR="0058470B" w:rsidRPr="00EA49C9" w:rsidRDefault="0058470B" w:rsidP="00912658">
            <w:pPr>
              <w:rPr>
                <w:b/>
                <w:sz w:val="24"/>
                <w:szCs w:val="24"/>
              </w:rPr>
            </w:pPr>
            <w:r w:rsidRPr="00EA49C9">
              <w:rPr>
                <w:b/>
                <w:sz w:val="24"/>
                <w:szCs w:val="24"/>
              </w:rPr>
              <w:t>Data type</w:t>
            </w:r>
          </w:p>
        </w:tc>
        <w:tc>
          <w:tcPr>
            <w:tcW w:w="2349" w:type="dxa"/>
          </w:tcPr>
          <w:p w:rsidR="0058470B" w:rsidRPr="00EA49C9" w:rsidRDefault="0058470B" w:rsidP="00912658">
            <w:pPr>
              <w:rPr>
                <w:b/>
                <w:sz w:val="24"/>
                <w:szCs w:val="24"/>
              </w:rPr>
            </w:pPr>
            <w:r w:rsidRPr="00EA49C9">
              <w:rPr>
                <w:b/>
                <w:sz w:val="24"/>
                <w:szCs w:val="24"/>
              </w:rPr>
              <w:t>Constraint</w:t>
            </w:r>
          </w:p>
        </w:tc>
        <w:tc>
          <w:tcPr>
            <w:tcW w:w="2349" w:type="dxa"/>
          </w:tcPr>
          <w:p w:rsidR="0058470B" w:rsidRPr="00EA49C9" w:rsidRDefault="0058470B" w:rsidP="00912658">
            <w:pPr>
              <w:rPr>
                <w:b/>
                <w:sz w:val="24"/>
                <w:szCs w:val="24"/>
              </w:rPr>
            </w:pPr>
            <w:r w:rsidRPr="00EA49C9">
              <w:rPr>
                <w:b/>
                <w:sz w:val="24"/>
                <w:szCs w:val="24"/>
              </w:rPr>
              <w:t>Description</w:t>
            </w:r>
          </w:p>
        </w:tc>
      </w:tr>
      <w:tr w:rsidR="0058470B" w:rsidRPr="00EA49C9" w:rsidTr="009C7CC0">
        <w:trPr>
          <w:trHeight w:val="413"/>
        </w:trPr>
        <w:tc>
          <w:tcPr>
            <w:tcW w:w="2348" w:type="dxa"/>
          </w:tcPr>
          <w:p w:rsidR="0058470B" w:rsidRPr="00EA49C9" w:rsidRDefault="0058470B" w:rsidP="009C7CC0">
            <w:pPr>
              <w:pStyle w:val="ListParagraph"/>
              <w:spacing w:line="240" w:lineRule="auto"/>
              <w:rPr>
                <w:sz w:val="24"/>
                <w:szCs w:val="24"/>
              </w:rPr>
            </w:pPr>
            <w:r w:rsidRPr="00EA49C9">
              <w:rPr>
                <w:sz w:val="24"/>
                <w:szCs w:val="24"/>
              </w:rPr>
              <w:t>Sale_No</w:t>
            </w:r>
          </w:p>
        </w:tc>
        <w:tc>
          <w:tcPr>
            <w:tcW w:w="2349" w:type="dxa"/>
          </w:tcPr>
          <w:p w:rsidR="0058470B" w:rsidRPr="00EA49C9" w:rsidRDefault="0058470B" w:rsidP="009C7CC0">
            <w:pPr>
              <w:pStyle w:val="ListParagraph"/>
              <w:spacing w:line="240" w:lineRule="auto"/>
              <w:rPr>
                <w:sz w:val="24"/>
                <w:szCs w:val="24"/>
              </w:rPr>
            </w:pPr>
            <w:r w:rsidRPr="00EA49C9">
              <w:rPr>
                <w:sz w:val="24"/>
                <w:szCs w:val="24"/>
              </w:rPr>
              <w:t>int(20)</w:t>
            </w:r>
          </w:p>
        </w:tc>
        <w:tc>
          <w:tcPr>
            <w:tcW w:w="2349" w:type="dxa"/>
          </w:tcPr>
          <w:p w:rsidR="0058470B" w:rsidRPr="00EA49C9" w:rsidRDefault="0058470B" w:rsidP="009C7CC0">
            <w:pPr>
              <w:rPr>
                <w:sz w:val="24"/>
                <w:szCs w:val="24"/>
              </w:rPr>
            </w:pPr>
            <w:r w:rsidRPr="00EA49C9">
              <w:rPr>
                <w:sz w:val="24"/>
                <w:szCs w:val="24"/>
              </w:rPr>
              <w:t>Primary Key</w:t>
            </w:r>
          </w:p>
        </w:tc>
        <w:tc>
          <w:tcPr>
            <w:tcW w:w="2349" w:type="dxa"/>
          </w:tcPr>
          <w:p w:rsidR="0058470B" w:rsidRPr="00EA49C9" w:rsidRDefault="0058470B" w:rsidP="009C7CC0">
            <w:pPr>
              <w:pStyle w:val="ListParagraph"/>
              <w:spacing w:line="240" w:lineRule="auto"/>
              <w:rPr>
                <w:sz w:val="24"/>
                <w:szCs w:val="24"/>
              </w:rPr>
            </w:pPr>
            <w:r w:rsidRPr="00EA49C9">
              <w:rPr>
                <w:sz w:val="24"/>
                <w:szCs w:val="24"/>
              </w:rPr>
              <w:t>Sale Number</w:t>
            </w:r>
          </w:p>
        </w:tc>
      </w:tr>
      <w:tr w:rsidR="0058470B" w:rsidRPr="00EA49C9" w:rsidTr="009C7CC0">
        <w:trPr>
          <w:trHeight w:val="440"/>
        </w:trPr>
        <w:tc>
          <w:tcPr>
            <w:tcW w:w="2348" w:type="dxa"/>
          </w:tcPr>
          <w:p w:rsidR="0058470B" w:rsidRPr="00EA49C9" w:rsidRDefault="0058470B" w:rsidP="009C7CC0">
            <w:pPr>
              <w:pStyle w:val="ListParagraph"/>
              <w:spacing w:line="240" w:lineRule="auto"/>
              <w:rPr>
                <w:sz w:val="24"/>
                <w:szCs w:val="24"/>
              </w:rPr>
            </w:pPr>
            <w:r w:rsidRPr="00EA49C9">
              <w:rPr>
                <w:sz w:val="24"/>
                <w:szCs w:val="24"/>
              </w:rPr>
              <w:t>OrderNo</w:t>
            </w:r>
          </w:p>
        </w:tc>
        <w:tc>
          <w:tcPr>
            <w:tcW w:w="2349" w:type="dxa"/>
          </w:tcPr>
          <w:p w:rsidR="0058470B" w:rsidRPr="00EA49C9" w:rsidRDefault="0058470B" w:rsidP="009C7CC0">
            <w:pPr>
              <w:pStyle w:val="ListParagraph"/>
              <w:spacing w:line="240" w:lineRule="auto"/>
              <w:rPr>
                <w:sz w:val="24"/>
                <w:szCs w:val="24"/>
              </w:rPr>
            </w:pPr>
            <w:r w:rsidRPr="00EA49C9">
              <w:rPr>
                <w:sz w:val="24"/>
                <w:szCs w:val="24"/>
              </w:rPr>
              <w:t>int(20)</w:t>
            </w:r>
          </w:p>
        </w:tc>
        <w:tc>
          <w:tcPr>
            <w:tcW w:w="2349" w:type="dxa"/>
          </w:tcPr>
          <w:p w:rsidR="0058470B" w:rsidRPr="00EA49C9" w:rsidRDefault="0058470B" w:rsidP="009C7CC0">
            <w:pPr>
              <w:rPr>
                <w:sz w:val="24"/>
                <w:szCs w:val="24"/>
              </w:rPr>
            </w:pPr>
            <w:r w:rsidRPr="00EA49C9">
              <w:rPr>
                <w:sz w:val="24"/>
                <w:szCs w:val="24"/>
              </w:rPr>
              <w:t>Foreign Key</w:t>
            </w:r>
          </w:p>
        </w:tc>
        <w:tc>
          <w:tcPr>
            <w:tcW w:w="2349" w:type="dxa"/>
          </w:tcPr>
          <w:p w:rsidR="0058470B" w:rsidRPr="00EA49C9" w:rsidRDefault="0058470B" w:rsidP="009C7CC0">
            <w:pPr>
              <w:pStyle w:val="ListParagraph"/>
              <w:spacing w:line="240" w:lineRule="auto"/>
              <w:rPr>
                <w:sz w:val="24"/>
                <w:szCs w:val="24"/>
              </w:rPr>
            </w:pPr>
            <w:r w:rsidRPr="00EA49C9">
              <w:rPr>
                <w:sz w:val="24"/>
                <w:szCs w:val="24"/>
              </w:rPr>
              <w:t>Order Number</w:t>
            </w:r>
          </w:p>
        </w:tc>
      </w:tr>
      <w:tr w:rsidR="0058470B" w:rsidRPr="00EA49C9" w:rsidTr="009C7CC0">
        <w:trPr>
          <w:trHeight w:val="368"/>
        </w:trPr>
        <w:tc>
          <w:tcPr>
            <w:tcW w:w="2348" w:type="dxa"/>
          </w:tcPr>
          <w:p w:rsidR="0058470B" w:rsidRPr="00EA49C9" w:rsidRDefault="0058470B" w:rsidP="009C7CC0">
            <w:pPr>
              <w:pStyle w:val="ListParagraph"/>
              <w:spacing w:line="240" w:lineRule="auto"/>
              <w:rPr>
                <w:sz w:val="24"/>
                <w:szCs w:val="24"/>
              </w:rPr>
            </w:pPr>
            <w:r w:rsidRPr="00EA49C9">
              <w:rPr>
                <w:sz w:val="24"/>
                <w:szCs w:val="24"/>
              </w:rPr>
              <w:t>Item</w:t>
            </w:r>
          </w:p>
        </w:tc>
        <w:tc>
          <w:tcPr>
            <w:tcW w:w="2349" w:type="dxa"/>
          </w:tcPr>
          <w:p w:rsidR="0058470B" w:rsidRPr="00EA49C9" w:rsidRDefault="0058470B" w:rsidP="009C7CC0">
            <w:pPr>
              <w:pStyle w:val="ListParagraph"/>
              <w:spacing w:line="240" w:lineRule="auto"/>
              <w:rPr>
                <w:sz w:val="24"/>
                <w:szCs w:val="24"/>
              </w:rPr>
            </w:pPr>
            <w:r w:rsidRPr="00EA49C9">
              <w:rPr>
                <w:sz w:val="24"/>
                <w:szCs w:val="24"/>
              </w:rPr>
              <w:t>varchar(50)</w:t>
            </w:r>
          </w:p>
        </w:tc>
        <w:tc>
          <w:tcPr>
            <w:tcW w:w="2349" w:type="dxa"/>
          </w:tcPr>
          <w:p w:rsidR="0058470B" w:rsidRPr="00EA49C9" w:rsidRDefault="0058470B" w:rsidP="009C7CC0">
            <w:pPr>
              <w:pStyle w:val="ListParagraph"/>
              <w:spacing w:line="240" w:lineRule="auto"/>
              <w:rPr>
                <w:sz w:val="24"/>
                <w:szCs w:val="24"/>
              </w:rPr>
            </w:pPr>
            <w:r w:rsidRPr="00EA49C9">
              <w:rPr>
                <w:sz w:val="24"/>
                <w:szCs w:val="24"/>
              </w:rPr>
              <w:t>Notnull</w:t>
            </w:r>
          </w:p>
        </w:tc>
        <w:tc>
          <w:tcPr>
            <w:tcW w:w="2349" w:type="dxa"/>
          </w:tcPr>
          <w:p w:rsidR="0058470B" w:rsidRPr="00EA49C9" w:rsidRDefault="0058470B" w:rsidP="009C7CC0">
            <w:pPr>
              <w:pStyle w:val="ListParagraph"/>
              <w:spacing w:line="240" w:lineRule="auto"/>
              <w:rPr>
                <w:sz w:val="24"/>
                <w:szCs w:val="24"/>
              </w:rPr>
            </w:pPr>
            <w:r w:rsidRPr="00EA49C9">
              <w:rPr>
                <w:sz w:val="24"/>
                <w:szCs w:val="24"/>
              </w:rPr>
              <w:t>Item Name</w:t>
            </w:r>
          </w:p>
        </w:tc>
      </w:tr>
      <w:tr w:rsidR="0058470B" w:rsidRPr="00EA49C9" w:rsidTr="009C7CC0">
        <w:trPr>
          <w:trHeight w:val="395"/>
        </w:trPr>
        <w:tc>
          <w:tcPr>
            <w:tcW w:w="2348" w:type="dxa"/>
          </w:tcPr>
          <w:p w:rsidR="0058470B" w:rsidRPr="00EA49C9" w:rsidRDefault="0058470B" w:rsidP="009C7CC0">
            <w:pPr>
              <w:pStyle w:val="ListParagraph"/>
              <w:spacing w:line="240" w:lineRule="auto"/>
              <w:rPr>
                <w:sz w:val="24"/>
                <w:szCs w:val="24"/>
              </w:rPr>
            </w:pPr>
            <w:r w:rsidRPr="00EA49C9">
              <w:rPr>
                <w:sz w:val="24"/>
                <w:szCs w:val="24"/>
              </w:rPr>
              <w:t>Qty</w:t>
            </w:r>
          </w:p>
        </w:tc>
        <w:tc>
          <w:tcPr>
            <w:tcW w:w="2349" w:type="dxa"/>
          </w:tcPr>
          <w:p w:rsidR="0058470B" w:rsidRPr="00EA49C9" w:rsidRDefault="0058470B" w:rsidP="009C7CC0">
            <w:pPr>
              <w:pStyle w:val="ListParagraph"/>
              <w:spacing w:line="240" w:lineRule="auto"/>
              <w:rPr>
                <w:sz w:val="24"/>
                <w:szCs w:val="24"/>
              </w:rPr>
            </w:pPr>
            <w:r w:rsidRPr="00EA49C9">
              <w:rPr>
                <w:sz w:val="24"/>
                <w:szCs w:val="24"/>
              </w:rPr>
              <w:t>varchar(50)</w:t>
            </w:r>
          </w:p>
        </w:tc>
        <w:tc>
          <w:tcPr>
            <w:tcW w:w="2349" w:type="dxa"/>
          </w:tcPr>
          <w:p w:rsidR="0058470B" w:rsidRPr="00EA49C9" w:rsidRDefault="0058470B" w:rsidP="009C7CC0">
            <w:pPr>
              <w:pStyle w:val="ListParagraph"/>
              <w:spacing w:line="240" w:lineRule="auto"/>
              <w:rPr>
                <w:sz w:val="24"/>
                <w:szCs w:val="24"/>
              </w:rPr>
            </w:pPr>
            <w:r w:rsidRPr="00EA49C9">
              <w:rPr>
                <w:sz w:val="24"/>
                <w:szCs w:val="24"/>
              </w:rPr>
              <w:t>Notnull</w:t>
            </w:r>
          </w:p>
        </w:tc>
        <w:tc>
          <w:tcPr>
            <w:tcW w:w="2349" w:type="dxa"/>
          </w:tcPr>
          <w:p w:rsidR="0058470B" w:rsidRPr="00EA49C9" w:rsidRDefault="0058470B" w:rsidP="009C7CC0">
            <w:pPr>
              <w:pStyle w:val="ListParagraph"/>
              <w:spacing w:line="240" w:lineRule="auto"/>
              <w:rPr>
                <w:sz w:val="24"/>
                <w:szCs w:val="24"/>
              </w:rPr>
            </w:pPr>
            <w:r w:rsidRPr="00EA49C9">
              <w:rPr>
                <w:sz w:val="24"/>
                <w:szCs w:val="24"/>
              </w:rPr>
              <w:t>Item Quantity</w:t>
            </w:r>
          </w:p>
        </w:tc>
      </w:tr>
      <w:tr w:rsidR="0058470B" w:rsidRPr="00EA49C9" w:rsidTr="009C7CC0">
        <w:trPr>
          <w:trHeight w:val="207"/>
        </w:trPr>
        <w:tc>
          <w:tcPr>
            <w:tcW w:w="2348" w:type="dxa"/>
          </w:tcPr>
          <w:p w:rsidR="0058470B" w:rsidRPr="00EA49C9" w:rsidRDefault="0058470B" w:rsidP="009C7CC0">
            <w:pPr>
              <w:rPr>
                <w:sz w:val="24"/>
                <w:szCs w:val="24"/>
              </w:rPr>
            </w:pPr>
            <w:r w:rsidRPr="00EA49C9">
              <w:rPr>
                <w:sz w:val="24"/>
                <w:szCs w:val="24"/>
              </w:rPr>
              <w:t>Price</w:t>
            </w:r>
          </w:p>
        </w:tc>
        <w:tc>
          <w:tcPr>
            <w:tcW w:w="2349" w:type="dxa"/>
          </w:tcPr>
          <w:p w:rsidR="0058470B" w:rsidRPr="00EA49C9" w:rsidRDefault="0058470B" w:rsidP="009C7CC0">
            <w:pPr>
              <w:rPr>
                <w:sz w:val="24"/>
                <w:szCs w:val="24"/>
              </w:rPr>
            </w:pPr>
            <w:r w:rsidRPr="00EA49C9">
              <w:rPr>
                <w:sz w:val="24"/>
                <w:szCs w:val="24"/>
              </w:rPr>
              <w:t>float</w:t>
            </w:r>
          </w:p>
        </w:tc>
        <w:tc>
          <w:tcPr>
            <w:tcW w:w="2349" w:type="dxa"/>
          </w:tcPr>
          <w:p w:rsidR="0058470B" w:rsidRPr="00EA49C9" w:rsidRDefault="0058470B" w:rsidP="009C7CC0">
            <w:pPr>
              <w:rPr>
                <w:sz w:val="24"/>
                <w:szCs w:val="24"/>
              </w:rPr>
            </w:pPr>
            <w:r w:rsidRPr="00EA49C9">
              <w:rPr>
                <w:sz w:val="24"/>
                <w:szCs w:val="24"/>
              </w:rPr>
              <w:t>Notnull</w:t>
            </w:r>
          </w:p>
        </w:tc>
        <w:tc>
          <w:tcPr>
            <w:tcW w:w="2349" w:type="dxa"/>
          </w:tcPr>
          <w:p w:rsidR="0058470B" w:rsidRPr="00EA49C9" w:rsidRDefault="0058470B" w:rsidP="009C7CC0">
            <w:pPr>
              <w:rPr>
                <w:sz w:val="24"/>
                <w:szCs w:val="24"/>
              </w:rPr>
            </w:pPr>
            <w:r w:rsidRPr="00EA49C9">
              <w:rPr>
                <w:sz w:val="24"/>
                <w:szCs w:val="24"/>
              </w:rPr>
              <w:t>Item Price</w:t>
            </w:r>
          </w:p>
        </w:tc>
      </w:tr>
    </w:tbl>
    <w:p w:rsidR="0058470B" w:rsidRPr="00EA49C9" w:rsidRDefault="0058470B" w:rsidP="0058470B"/>
    <w:p w:rsidR="0058470B" w:rsidRPr="00EA49C9" w:rsidRDefault="0058470B" w:rsidP="0058470B"/>
    <w:p w:rsidR="0058470B" w:rsidRDefault="0058470B" w:rsidP="0058470B">
      <w:r w:rsidRPr="00EA49C9">
        <w:t xml:space="preserve">10.Table Name: Sale </w:t>
      </w:r>
    </w:p>
    <w:p w:rsidR="00CD4F3C" w:rsidRPr="00EA49C9" w:rsidRDefault="00CD4F3C" w:rsidP="0058470B"/>
    <w:p w:rsidR="00CD4F3C" w:rsidRDefault="0058470B" w:rsidP="00CD4F3C">
      <w:pPr>
        <w:pStyle w:val="ListParagraph"/>
        <w:spacing w:line="360" w:lineRule="auto"/>
        <w:ind w:left="360"/>
        <w:rPr>
          <w:szCs w:val="24"/>
        </w:rPr>
      </w:pPr>
      <w:r w:rsidRPr="00EA49C9">
        <w:rPr>
          <w:szCs w:val="24"/>
        </w:rPr>
        <w:t>Primary Key:Sale_No</w:t>
      </w:r>
    </w:p>
    <w:p w:rsidR="0058470B" w:rsidRPr="00EA49C9" w:rsidRDefault="0058470B" w:rsidP="00CD4F3C">
      <w:pPr>
        <w:pStyle w:val="ListParagraph"/>
        <w:spacing w:line="360" w:lineRule="auto"/>
        <w:ind w:left="360"/>
        <w:rPr>
          <w:szCs w:val="24"/>
        </w:rPr>
      </w:pPr>
      <w:r w:rsidRPr="00EA49C9">
        <w:rPr>
          <w:szCs w:val="24"/>
        </w:rPr>
        <w:t>Foreign Key :OrderNo</w:t>
      </w:r>
    </w:p>
    <w:p w:rsidR="0058470B" w:rsidRPr="00EA49C9" w:rsidRDefault="0058470B" w:rsidP="0058470B"/>
    <w:tbl>
      <w:tblPr>
        <w:tblStyle w:val="TableGrid"/>
        <w:tblW w:w="0" w:type="auto"/>
        <w:tblLook w:val="04A0"/>
      </w:tblPr>
      <w:tblGrid>
        <w:gridCol w:w="2307"/>
        <w:gridCol w:w="2301"/>
        <w:gridCol w:w="2316"/>
        <w:gridCol w:w="2319"/>
      </w:tblGrid>
      <w:tr w:rsidR="0058470B" w:rsidRPr="00EA49C9" w:rsidTr="009C7CC0">
        <w:trPr>
          <w:trHeight w:val="342"/>
        </w:trPr>
        <w:tc>
          <w:tcPr>
            <w:tcW w:w="2351" w:type="dxa"/>
          </w:tcPr>
          <w:p w:rsidR="0058470B" w:rsidRPr="00EA49C9" w:rsidRDefault="0058470B" w:rsidP="00912658">
            <w:pPr>
              <w:rPr>
                <w:b/>
                <w:sz w:val="24"/>
                <w:szCs w:val="24"/>
              </w:rPr>
            </w:pPr>
            <w:r w:rsidRPr="00EA49C9">
              <w:rPr>
                <w:b/>
                <w:sz w:val="24"/>
                <w:szCs w:val="24"/>
              </w:rPr>
              <w:t>Field name</w:t>
            </w:r>
          </w:p>
        </w:tc>
        <w:tc>
          <w:tcPr>
            <w:tcW w:w="2352" w:type="dxa"/>
          </w:tcPr>
          <w:p w:rsidR="0058470B" w:rsidRPr="00EA49C9" w:rsidRDefault="0058470B" w:rsidP="00912658">
            <w:pPr>
              <w:rPr>
                <w:b/>
                <w:sz w:val="24"/>
                <w:szCs w:val="24"/>
              </w:rPr>
            </w:pPr>
            <w:r w:rsidRPr="00EA49C9">
              <w:rPr>
                <w:b/>
                <w:sz w:val="24"/>
                <w:szCs w:val="24"/>
              </w:rPr>
              <w:t>Data type</w:t>
            </w:r>
          </w:p>
        </w:tc>
        <w:tc>
          <w:tcPr>
            <w:tcW w:w="2352" w:type="dxa"/>
          </w:tcPr>
          <w:p w:rsidR="0058470B" w:rsidRPr="00EA49C9" w:rsidRDefault="0058470B" w:rsidP="00912658">
            <w:pPr>
              <w:rPr>
                <w:b/>
                <w:sz w:val="24"/>
                <w:szCs w:val="24"/>
              </w:rPr>
            </w:pPr>
            <w:r w:rsidRPr="00EA49C9">
              <w:rPr>
                <w:b/>
                <w:sz w:val="24"/>
                <w:szCs w:val="24"/>
              </w:rPr>
              <w:t>Constraint</w:t>
            </w:r>
          </w:p>
        </w:tc>
        <w:tc>
          <w:tcPr>
            <w:tcW w:w="2352" w:type="dxa"/>
          </w:tcPr>
          <w:p w:rsidR="0058470B" w:rsidRPr="00EA49C9" w:rsidRDefault="0058470B" w:rsidP="00912658">
            <w:pPr>
              <w:rPr>
                <w:b/>
                <w:sz w:val="24"/>
                <w:szCs w:val="24"/>
              </w:rPr>
            </w:pPr>
            <w:r w:rsidRPr="00EA49C9">
              <w:rPr>
                <w:b/>
                <w:sz w:val="24"/>
                <w:szCs w:val="24"/>
              </w:rPr>
              <w:t>Description</w:t>
            </w:r>
          </w:p>
        </w:tc>
      </w:tr>
      <w:tr w:rsidR="0058470B" w:rsidRPr="00EA49C9" w:rsidTr="009C7CC0">
        <w:trPr>
          <w:trHeight w:val="363"/>
        </w:trPr>
        <w:tc>
          <w:tcPr>
            <w:tcW w:w="2351" w:type="dxa"/>
          </w:tcPr>
          <w:p w:rsidR="0058470B" w:rsidRPr="00EA49C9" w:rsidRDefault="0058470B" w:rsidP="00912658">
            <w:pPr>
              <w:rPr>
                <w:sz w:val="24"/>
                <w:szCs w:val="24"/>
              </w:rPr>
            </w:pPr>
            <w:r w:rsidRPr="00EA49C9">
              <w:rPr>
                <w:sz w:val="24"/>
                <w:szCs w:val="24"/>
              </w:rPr>
              <w:t>Sale_No</w:t>
            </w:r>
          </w:p>
        </w:tc>
        <w:tc>
          <w:tcPr>
            <w:tcW w:w="2352" w:type="dxa"/>
          </w:tcPr>
          <w:p w:rsidR="0058470B" w:rsidRPr="00EA49C9" w:rsidRDefault="0058470B" w:rsidP="00912658">
            <w:pPr>
              <w:rPr>
                <w:sz w:val="24"/>
                <w:szCs w:val="24"/>
              </w:rPr>
            </w:pPr>
            <w:r w:rsidRPr="00EA49C9">
              <w:rPr>
                <w:sz w:val="24"/>
                <w:szCs w:val="24"/>
              </w:rPr>
              <w:t>int(20)</w:t>
            </w:r>
          </w:p>
        </w:tc>
        <w:tc>
          <w:tcPr>
            <w:tcW w:w="2352" w:type="dxa"/>
          </w:tcPr>
          <w:p w:rsidR="0058470B" w:rsidRPr="00EA49C9" w:rsidRDefault="0058470B" w:rsidP="00912658">
            <w:pPr>
              <w:rPr>
                <w:sz w:val="24"/>
                <w:szCs w:val="24"/>
              </w:rPr>
            </w:pPr>
            <w:r w:rsidRPr="00EA49C9">
              <w:rPr>
                <w:sz w:val="24"/>
                <w:szCs w:val="24"/>
              </w:rPr>
              <w:t>Primary Key</w:t>
            </w:r>
          </w:p>
        </w:tc>
        <w:tc>
          <w:tcPr>
            <w:tcW w:w="2352" w:type="dxa"/>
          </w:tcPr>
          <w:p w:rsidR="0058470B" w:rsidRPr="00EA49C9" w:rsidRDefault="0058470B" w:rsidP="00912658">
            <w:pPr>
              <w:rPr>
                <w:sz w:val="24"/>
                <w:szCs w:val="24"/>
              </w:rPr>
            </w:pPr>
            <w:r w:rsidRPr="00EA49C9">
              <w:rPr>
                <w:sz w:val="24"/>
                <w:szCs w:val="24"/>
              </w:rPr>
              <w:t>Sale Number</w:t>
            </w:r>
          </w:p>
        </w:tc>
      </w:tr>
      <w:tr w:rsidR="0058470B" w:rsidRPr="00EA49C9" w:rsidTr="009C7CC0">
        <w:trPr>
          <w:trHeight w:val="363"/>
        </w:trPr>
        <w:tc>
          <w:tcPr>
            <w:tcW w:w="2351" w:type="dxa"/>
          </w:tcPr>
          <w:p w:rsidR="0058470B" w:rsidRPr="00EA49C9" w:rsidRDefault="0058470B" w:rsidP="00912658">
            <w:pPr>
              <w:rPr>
                <w:sz w:val="24"/>
                <w:szCs w:val="24"/>
              </w:rPr>
            </w:pPr>
            <w:r w:rsidRPr="00EA49C9">
              <w:rPr>
                <w:sz w:val="24"/>
                <w:szCs w:val="24"/>
              </w:rPr>
              <w:t>OrderNo</w:t>
            </w:r>
          </w:p>
        </w:tc>
        <w:tc>
          <w:tcPr>
            <w:tcW w:w="2352" w:type="dxa"/>
          </w:tcPr>
          <w:p w:rsidR="0058470B" w:rsidRPr="00EA49C9" w:rsidRDefault="0058470B" w:rsidP="00912658">
            <w:pPr>
              <w:rPr>
                <w:sz w:val="24"/>
                <w:szCs w:val="24"/>
              </w:rPr>
            </w:pPr>
            <w:r w:rsidRPr="00EA49C9">
              <w:rPr>
                <w:sz w:val="24"/>
                <w:szCs w:val="24"/>
              </w:rPr>
              <w:t>int(20)</w:t>
            </w:r>
          </w:p>
        </w:tc>
        <w:tc>
          <w:tcPr>
            <w:tcW w:w="2352" w:type="dxa"/>
          </w:tcPr>
          <w:p w:rsidR="0058470B" w:rsidRPr="00EA49C9" w:rsidRDefault="0058470B" w:rsidP="00912658">
            <w:pPr>
              <w:rPr>
                <w:sz w:val="24"/>
                <w:szCs w:val="24"/>
              </w:rPr>
            </w:pPr>
            <w:r w:rsidRPr="00EA49C9">
              <w:rPr>
                <w:sz w:val="24"/>
                <w:szCs w:val="24"/>
              </w:rPr>
              <w:t>Foreign Key</w:t>
            </w:r>
          </w:p>
        </w:tc>
        <w:tc>
          <w:tcPr>
            <w:tcW w:w="2352" w:type="dxa"/>
          </w:tcPr>
          <w:p w:rsidR="0058470B" w:rsidRPr="00EA49C9" w:rsidRDefault="0058470B" w:rsidP="00912658">
            <w:pPr>
              <w:rPr>
                <w:sz w:val="24"/>
                <w:szCs w:val="24"/>
              </w:rPr>
            </w:pPr>
            <w:r w:rsidRPr="00EA49C9">
              <w:rPr>
                <w:sz w:val="24"/>
                <w:szCs w:val="24"/>
              </w:rPr>
              <w:t>Order Number</w:t>
            </w:r>
          </w:p>
        </w:tc>
      </w:tr>
      <w:tr w:rsidR="0058470B" w:rsidRPr="00EA49C9" w:rsidTr="009C7CC0">
        <w:trPr>
          <w:trHeight w:val="342"/>
        </w:trPr>
        <w:tc>
          <w:tcPr>
            <w:tcW w:w="2351" w:type="dxa"/>
          </w:tcPr>
          <w:p w:rsidR="0058470B" w:rsidRPr="00EA49C9" w:rsidRDefault="0058470B" w:rsidP="00912658">
            <w:pPr>
              <w:rPr>
                <w:sz w:val="24"/>
                <w:szCs w:val="24"/>
              </w:rPr>
            </w:pPr>
            <w:r w:rsidRPr="00EA49C9">
              <w:rPr>
                <w:sz w:val="24"/>
                <w:szCs w:val="24"/>
              </w:rPr>
              <w:t>Total</w:t>
            </w:r>
          </w:p>
        </w:tc>
        <w:tc>
          <w:tcPr>
            <w:tcW w:w="2352" w:type="dxa"/>
          </w:tcPr>
          <w:p w:rsidR="0058470B" w:rsidRPr="00EA49C9" w:rsidRDefault="0058470B" w:rsidP="00912658">
            <w:pPr>
              <w:rPr>
                <w:sz w:val="24"/>
                <w:szCs w:val="24"/>
              </w:rPr>
            </w:pPr>
            <w:r w:rsidRPr="00EA49C9">
              <w:rPr>
                <w:sz w:val="24"/>
                <w:szCs w:val="24"/>
              </w:rPr>
              <w:t>float</w:t>
            </w:r>
          </w:p>
        </w:tc>
        <w:tc>
          <w:tcPr>
            <w:tcW w:w="2352" w:type="dxa"/>
          </w:tcPr>
          <w:p w:rsidR="0058470B" w:rsidRPr="00EA49C9" w:rsidRDefault="0058470B" w:rsidP="00912658">
            <w:pPr>
              <w:rPr>
                <w:sz w:val="24"/>
                <w:szCs w:val="24"/>
              </w:rPr>
            </w:pPr>
            <w:r w:rsidRPr="00EA49C9">
              <w:rPr>
                <w:sz w:val="24"/>
                <w:szCs w:val="24"/>
              </w:rPr>
              <w:t>Notnull</w:t>
            </w:r>
          </w:p>
        </w:tc>
        <w:tc>
          <w:tcPr>
            <w:tcW w:w="2352" w:type="dxa"/>
          </w:tcPr>
          <w:p w:rsidR="0058470B" w:rsidRPr="00EA49C9" w:rsidRDefault="0058470B" w:rsidP="00912658">
            <w:pPr>
              <w:rPr>
                <w:sz w:val="24"/>
                <w:szCs w:val="24"/>
              </w:rPr>
            </w:pPr>
            <w:r w:rsidRPr="00EA49C9">
              <w:rPr>
                <w:sz w:val="24"/>
                <w:szCs w:val="24"/>
              </w:rPr>
              <w:t>Total Amount</w:t>
            </w:r>
          </w:p>
        </w:tc>
      </w:tr>
      <w:tr w:rsidR="0058470B" w:rsidRPr="00EA49C9" w:rsidTr="009C7CC0">
        <w:trPr>
          <w:trHeight w:val="385"/>
        </w:trPr>
        <w:tc>
          <w:tcPr>
            <w:tcW w:w="2351" w:type="dxa"/>
          </w:tcPr>
          <w:p w:rsidR="0058470B" w:rsidRPr="00EA49C9" w:rsidRDefault="0058470B" w:rsidP="00912658">
            <w:pPr>
              <w:rPr>
                <w:sz w:val="24"/>
                <w:szCs w:val="24"/>
              </w:rPr>
            </w:pPr>
            <w:r w:rsidRPr="00EA49C9">
              <w:rPr>
                <w:sz w:val="24"/>
                <w:szCs w:val="24"/>
              </w:rPr>
              <w:t>Date</w:t>
            </w:r>
          </w:p>
        </w:tc>
        <w:tc>
          <w:tcPr>
            <w:tcW w:w="2352" w:type="dxa"/>
          </w:tcPr>
          <w:p w:rsidR="0058470B" w:rsidRPr="00EA49C9" w:rsidRDefault="0058470B" w:rsidP="00912658">
            <w:pPr>
              <w:rPr>
                <w:sz w:val="24"/>
                <w:szCs w:val="24"/>
              </w:rPr>
            </w:pPr>
            <w:r w:rsidRPr="00EA49C9">
              <w:rPr>
                <w:sz w:val="24"/>
                <w:szCs w:val="24"/>
              </w:rPr>
              <w:t>date</w:t>
            </w:r>
          </w:p>
        </w:tc>
        <w:tc>
          <w:tcPr>
            <w:tcW w:w="2352" w:type="dxa"/>
          </w:tcPr>
          <w:p w:rsidR="0058470B" w:rsidRPr="00EA49C9" w:rsidRDefault="0058470B" w:rsidP="00912658">
            <w:pPr>
              <w:rPr>
                <w:sz w:val="24"/>
                <w:szCs w:val="24"/>
              </w:rPr>
            </w:pPr>
            <w:r w:rsidRPr="00EA49C9">
              <w:rPr>
                <w:sz w:val="24"/>
                <w:szCs w:val="24"/>
              </w:rPr>
              <w:t>Notnull</w:t>
            </w:r>
          </w:p>
        </w:tc>
        <w:tc>
          <w:tcPr>
            <w:tcW w:w="2352" w:type="dxa"/>
          </w:tcPr>
          <w:p w:rsidR="0058470B" w:rsidRPr="00EA49C9" w:rsidRDefault="0058470B" w:rsidP="00912658">
            <w:pPr>
              <w:rPr>
                <w:sz w:val="24"/>
                <w:szCs w:val="24"/>
              </w:rPr>
            </w:pPr>
            <w:r w:rsidRPr="00EA49C9">
              <w:rPr>
                <w:sz w:val="24"/>
                <w:szCs w:val="24"/>
              </w:rPr>
              <w:t>Sale Date</w:t>
            </w:r>
          </w:p>
        </w:tc>
      </w:tr>
    </w:tbl>
    <w:p w:rsidR="0058470B" w:rsidRPr="00EA49C9" w:rsidRDefault="0058470B" w:rsidP="0058470B"/>
    <w:p w:rsidR="0058470B" w:rsidRPr="00EA49C9" w:rsidRDefault="0058470B" w:rsidP="0058470B"/>
    <w:p w:rsidR="0058470B" w:rsidRPr="00EA49C9" w:rsidRDefault="0058470B" w:rsidP="0058470B">
      <w:r w:rsidRPr="00EA49C9">
        <w:t>11.Table Name: Sale Cash</w:t>
      </w:r>
    </w:p>
    <w:p w:rsidR="009C7CC0" w:rsidRPr="00EA49C9" w:rsidRDefault="009C7CC0" w:rsidP="0058470B">
      <w:pPr>
        <w:pStyle w:val="ListParagraph"/>
        <w:ind w:left="360"/>
        <w:rPr>
          <w:szCs w:val="24"/>
        </w:rPr>
      </w:pPr>
    </w:p>
    <w:p w:rsidR="0058470B" w:rsidRPr="00EA49C9" w:rsidRDefault="0058470B" w:rsidP="009C7CC0">
      <w:pPr>
        <w:pStyle w:val="ListParagraph"/>
        <w:ind w:left="360"/>
        <w:rPr>
          <w:szCs w:val="24"/>
        </w:rPr>
      </w:pPr>
      <w:r w:rsidRPr="00EA49C9">
        <w:rPr>
          <w:szCs w:val="24"/>
        </w:rPr>
        <w:t>Foreign Key :Sale_No</w:t>
      </w:r>
    </w:p>
    <w:tbl>
      <w:tblPr>
        <w:tblStyle w:val="TableGrid"/>
        <w:tblW w:w="8838" w:type="dxa"/>
        <w:tblInd w:w="360" w:type="dxa"/>
        <w:tblLook w:val="04A0"/>
      </w:tblPr>
      <w:tblGrid>
        <w:gridCol w:w="2205"/>
        <w:gridCol w:w="2206"/>
        <w:gridCol w:w="2206"/>
        <w:gridCol w:w="2221"/>
      </w:tblGrid>
      <w:tr w:rsidR="0058470B" w:rsidRPr="00EA49C9" w:rsidTr="00801D4D">
        <w:trPr>
          <w:trHeight w:val="191"/>
        </w:trPr>
        <w:tc>
          <w:tcPr>
            <w:tcW w:w="2205" w:type="dxa"/>
          </w:tcPr>
          <w:p w:rsidR="0058470B" w:rsidRPr="00EA49C9" w:rsidRDefault="0058470B" w:rsidP="00912658">
            <w:pPr>
              <w:rPr>
                <w:b/>
                <w:sz w:val="24"/>
                <w:szCs w:val="24"/>
              </w:rPr>
            </w:pPr>
            <w:r w:rsidRPr="00EA49C9">
              <w:rPr>
                <w:b/>
                <w:sz w:val="24"/>
                <w:szCs w:val="24"/>
              </w:rPr>
              <w:t>Field name</w:t>
            </w:r>
          </w:p>
        </w:tc>
        <w:tc>
          <w:tcPr>
            <w:tcW w:w="2206" w:type="dxa"/>
          </w:tcPr>
          <w:p w:rsidR="0058470B" w:rsidRPr="00EA49C9" w:rsidRDefault="0058470B" w:rsidP="00912658">
            <w:pPr>
              <w:rPr>
                <w:b/>
                <w:sz w:val="24"/>
                <w:szCs w:val="24"/>
              </w:rPr>
            </w:pPr>
            <w:r w:rsidRPr="00EA49C9">
              <w:rPr>
                <w:b/>
                <w:sz w:val="24"/>
                <w:szCs w:val="24"/>
              </w:rPr>
              <w:t>Data type</w:t>
            </w:r>
          </w:p>
        </w:tc>
        <w:tc>
          <w:tcPr>
            <w:tcW w:w="2206" w:type="dxa"/>
          </w:tcPr>
          <w:p w:rsidR="0058470B" w:rsidRPr="00EA49C9" w:rsidRDefault="0058470B" w:rsidP="00912658">
            <w:pPr>
              <w:rPr>
                <w:b/>
                <w:sz w:val="24"/>
                <w:szCs w:val="24"/>
              </w:rPr>
            </w:pPr>
            <w:r w:rsidRPr="00EA49C9">
              <w:rPr>
                <w:b/>
                <w:sz w:val="24"/>
                <w:szCs w:val="24"/>
              </w:rPr>
              <w:t>Constraint</w:t>
            </w:r>
          </w:p>
        </w:tc>
        <w:tc>
          <w:tcPr>
            <w:tcW w:w="2221" w:type="dxa"/>
          </w:tcPr>
          <w:p w:rsidR="0058470B" w:rsidRPr="00EA49C9" w:rsidRDefault="0058470B" w:rsidP="00912658">
            <w:pPr>
              <w:rPr>
                <w:b/>
                <w:sz w:val="24"/>
                <w:szCs w:val="24"/>
              </w:rPr>
            </w:pPr>
            <w:r w:rsidRPr="00EA49C9">
              <w:rPr>
                <w:b/>
                <w:sz w:val="24"/>
                <w:szCs w:val="24"/>
              </w:rPr>
              <w:t>Description</w:t>
            </w:r>
          </w:p>
        </w:tc>
      </w:tr>
      <w:tr w:rsidR="0058470B" w:rsidRPr="00EA49C9" w:rsidTr="00801D4D">
        <w:trPr>
          <w:trHeight w:val="458"/>
        </w:trPr>
        <w:tc>
          <w:tcPr>
            <w:tcW w:w="2205" w:type="dxa"/>
          </w:tcPr>
          <w:p w:rsidR="0058470B" w:rsidRPr="00EA49C9" w:rsidRDefault="0058470B" w:rsidP="009C7CC0">
            <w:pPr>
              <w:pStyle w:val="ListParagraph"/>
              <w:spacing w:line="240" w:lineRule="auto"/>
              <w:rPr>
                <w:sz w:val="24"/>
                <w:szCs w:val="24"/>
              </w:rPr>
            </w:pPr>
            <w:r w:rsidRPr="00EA49C9">
              <w:rPr>
                <w:sz w:val="24"/>
                <w:szCs w:val="24"/>
              </w:rPr>
              <w:t>Sale_No</w:t>
            </w:r>
          </w:p>
        </w:tc>
        <w:tc>
          <w:tcPr>
            <w:tcW w:w="2206" w:type="dxa"/>
          </w:tcPr>
          <w:p w:rsidR="0058470B" w:rsidRPr="00EA49C9" w:rsidRDefault="0058470B" w:rsidP="009C7CC0">
            <w:pPr>
              <w:pStyle w:val="ListParagraph"/>
              <w:spacing w:line="240" w:lineRule="auto"/>
              <w:rPr>
                <w:sz w:val="24"/>
                <w:szCs w:val="24"/>
              </w:rPr>
            </w:pPr>
            <w:r w:rsidRPr="00EA49C9">
              <w:rPr>
                <w:sz w:val="24"/>
                <w:szCs w:val="24"/>
              </w:rPr>
              <w:t>int(20)</w:t>
            </w:r>
          </w:p>
        </w:tc>
        <w:tc>
          <w:tcPr>
            <w:tcW w:w="2206" w:type="dxa"/>
          </w:tcPr>
          <w:p w:rsidR="0058470B" w:rsidRPr="00EA49C9" w:rsidRDefault="0058470B" w:rsidP="009C7CC0">
            <w:pPr>
              <w:rPr>
                <w:sz w:val="24"/>
                <w:szCs w:val="24"/>
              </w:rPr>
            </w:pPr>
            <w:r w:rsidRPr="00EA49C9">
              <w:rPr>
                <w:sz w:val="24"/>
                <w:szCs w:val="24"/>
              </w:rPr>
              <w:t>Foreign Key</w:t>
            </w:r>
          </w:p>
        </w:tc>
        <w:tc>
          <w:tcPr>
            <w:tcW w:w="2221" w:type="dxa"/>
          </w:tcPr>
          <w:p w:rsidR="0058470B" w:rsidRPr="00EA49C9" w:rsidRDefault="0058470B" w:rsidP="009C7CC0">
            <w:pPr>
              <w:pStyle w:val="ListParagraph"/>
              <w:spacing w:line="240" w:lineRule="auto"/>
              <w:rPr>
                <w:sz w:val="24"/>
                <w:szCs w:val="24"/>
              </w:rPr>
            </w:pPr>
            <w:r w:rsidRPr="00EA49C9">
              <w:rPr>
                <w:sz w:val="24"/>
                <w:szCs w:val="24"/>
              </w:rPr>
              <w:t>Sale Number</w:t>
            </w:r>
          </w:p>
        </w:tc>
      </w:tr>
      <w:tr w:rsidR="0058470B" w:rsidRPr="00EA49C9" w:rsidTr="00801D4D">
        <w:trPr>
          <w:trHeight w:val="467"/>
        </w:trPr>
        <w:tc>
          <w:tcPr>
            <w:tcW w:w="2205" w:type="dxa"/>
          </w:tcPr>
          <w:p w:rsidR="0058470B" w:rsidRPr="00EA49C9" w:rsidRDefault="0058470B" w:rsidP="009C7CC0">
            <w:pPr>
              <w:pStyle w:val="ListParagraph"/>
              <w:spacing w:line="240" w:lineRule="auto"/>
              <w:rPr>
                <w:sz w:val="24"/>
                <w:szCs w:val="24"/>
              </w:rPr>
            </w:pPr>
            <w:r w:rsidRPr="00EA49C9">
              <w:rPr>
                <w:sz w:val="24"/>
                <w:szCs w:val="24"/>
              </w:rPr>
              <w:t>PayMethod</w:t>
            </w:r>
          </w:p>
        </w:tc>
        <w:tc>
          <w:tcPr>
            <w:tcW w:w="2206" w:type="dxa"/>
          </w:tcPr>
          <w:p w:rsidR="0058470B" w:rsidRPr="00EA49C9" w:rsidRDefault="0058470B" w:rsidP="009C7CC0">
            <w:pPr>
              <w:pStyle w:val="ListParagraph"/>
              <w:spacing w:line="240" w:lineRule="auto"/>
              <w:rPr>
                <w:sz w:val="24"/>
                <w:szCs w:val="24"/>
              </w:rPr>
            </w:pPr>
            <w:r w:rsidRPr="00EA49C9">
              <w:rPr>
                <w:sz w:val="24"/>
                <w:szCs w:val="24"/>
              </w:rPr>
              <w:t>varchar(50)</w:t>
            </w:r>
          </w:p>
        </w:tc>
        <w:tc>
          <w:tcPr>
            <w:tcW w:w="2206" w:type="dxa"/>
          </w:tcPr>
          <w:p w:rsidR="0058470B" w:rsidRPr="00EA49C9" w:rsidRDefault="0058470B" w:rsidP="009C7CC0">
            <w:pPr>
              <w:pStyle w:val="ListParagraph"/>
              <w:spacing w:line="240" w:lineRule="auto"/>
              <w:rPr>
                <w:sz w:val="24"/>
                <w:szCs w:val="24"/>
              </w:rPr>
            </w:pPr>
            <w:r w:rsidRPr="00EA49C9">
              <w:rPr>
                <w:sz w:val="24"/>
                <w:szCs w:val="24"/>
              </w:rPr>
              <w:t>Notnull</w:t>
            </w:r>
          </w:p>
        </w:tc>
        <w:tc>
          <w:tcPr>
            <w:tcW w:w="2221" w:type="dxa"/>
          </w:tcPr>
          <w:p w:rsidR="0058470B" w:rsidRPr="00EA49C9" w:rsidRDefault="0058470B" w:rsidP="009C7CC0">
            <w:pPr>
              <w:pStyle w:val="ListParagraph"/>
              <w:spacing w:line="240" w:lineRule="auto"/>
              <w:rPr>
                <w:sz w:val="24"/>
                <w:szCs w:val="24"/>
              </w:rPr>
            </w:pPr>
            <w:r w:rsidRPr="00EA49C9">
              <w:rPr>
                <w:sz w:val="24"/>
                <w:szCs w:val="24"/>
              </w:rPr>
              <w:t>Paying Method</w:t>
            </w:r>
          </w:p>
        </w:tc>
      </w:tr>
      <w:tr w:rsidR="0058470B" w:rsidRPr="00EA49C9" w:rsidTr="00801D4D">
        <w:trPr>
          <w:trHeight w:val="530"/>
        </w:trPr>
        <w:tc>
          <w:tcPr>
            <w:tcW w:w="2205" w:type="dxa"/>
          </w:tcPr>
          <w:p w:rsidR="0058470B" w:rsidRPr="00EA49C9" w:rsidRDefault="0058470B" w:rsidP="009C7CC0">
            <w:pPr>
              <w:pStyle w:val="ListParagraph"/>
              <w:spacing w:line="240" w:lineRule="auto"/>
              <w:rPr>
                <w:sz w:val="24"/>
                <w:szCs w:val="24"/>
              </w:rPr>
            </w:pPr>
            <w:r w:rsidRPr="00EA49C9">
              <w:rPr>
                <w:sz w:val="24"/>
                <w:szCs w:val="24"/>
              </w:rPr>
              <w:t>Amount</w:t>
            </w:r>
          </w:p>
        </w:tc>
        <w:tc>
          <w:tcPr>
            <w:tcW w:w="2206" w:type="dxa"/>
          </w:tcPr>
          <w:p w:rsidR="0058470B" w:rsidRPr="00EA49C9" w:rsidRDefault="0058470B" w:rsidP="009C7CC0">
            <w:pPr>
              <w:pStyle w:val="ListParagraph"/>
              <w:spacing w:line="240" w:lineRule="auto"/>
              <w:rPr>
                <w:sz w:val="24"/>
                <w:szCs w:val="24"/>
              </w:rPr>
            </w:pPr>
            <w:r w:rsidRPr="00EA49C9">
              <w:rPr>
                <w:sz w:val="24"/>
                <w:szCs w:val="24"/>
              </w:rPr>
              <w:t>float</w:t>
            </w:r>
          </w:p>
        </w:tc>
        <w:tc>
          <w:tcPr>
            <w:tcW w:w="2206" w:type="dxa"/>
          </w:tcPr>
          <w:p w:rsidR="0058470B" w:rsidRPr="00EA49C9" w:rsidRDefault="0058470B" w:rsidP="009C7CC0">
            <w:pPr>
              <w:pStyle w:val="ListParagraph"/>
              <w:spacing w:line="240" w:lineRule="auto"/>
              <w:rPr>
                <w:sz w:val="24"/>
                <w:szCs w:val="24"/>
              </w:rPr>
            </w:pPr>
            <w:r w:rsidRPr="00EA49C9">
              <w:rPr>
                <w:sz w:val="24"/>
                <w:szCs w:val="24"/>
              </w:rPr>
              <w:t>Notnull</w:t>
            </w:r>
          </w:p>
        </w:tc>
        <w:tc>
          <w:tcPr>
            <w:tcW w:w="2221" w:type="dxa"/>
          </w:tcPr>
          <w:p w:rsidR="0058470B" w:rsidRPr="00EA49C9" w:rsidRDefault="0058470B" w:rsidP="009C7CC0">
            <w:pPr>
              <w:pStyle w:val="ListParagraph"/>
              <w:spacing w:line="240" w:lineRule="auto"/>
              <w:rPr>
                <w:sz w:val="24"/>
                <w:szCs w:val="24"/>
              </w:rPr>
            </w:pPr>
            <w:r w:rsidRPr="00EA49C9">
              <w:rPr>
                <w:sz w:val="24"/>
                <w:szCs w:val="24"/>
              </w:rPr>
              <w:t>Amount Paying</w:t>
            </w:r>
          </w:p>
        </w:tc>
      </w:tr>
      <w:tr w:rsidR="0058470B" w:rsidRPr="00EA49C9" w:rsidTr="00801D4D">
        <w:trPr>
          <w:trHeight w:val="467"/>
        </w:trPr>
        <w:tc>
          <w:tcPr>
            <w:tcW w:w="2205" w:type="dxa"/>
          </w:tcPr>
          <w:p w:rsidR="0058470B" w:rsidRPr="00EA49C9" w:rsidRDefault="0058470B" w:rsidP="009C7CC0">
            <w:pPr>
              <w:pStyle w:val="ListParagraph"/>
              <w:spacing w:line="240" w:lineRule="auto"/>
              <w:rPr>
                <w:sz w:val="24"/>
                <w:szCs w:val="24"/>
              </w:rPr>
            </w:pPr>
            <w:r w:rsidRPr="00EA49C9">
              <w:rPr>
                <w:sz w:val="24"/>
                <w:szCs w:val="24"/>
              </w:rPr>
              <w:t>Balance</w:t>
            </w:r>
          </w:p>
        </w:tc>
        <w:tc>
          <w:tcPr>
            <w:tcW w:w="2206" w:type="dxa"/>
          </w:tcPr>
          <w:p w:rsidR="0058470B" w:rsidRPr="00EA49C9" w:rsidRDefault="0058470B" w:rsidP="009C7CC0">
            <w:pPr>
              <w:pStyle w:val="ListParagraph"/>
              <w:spacing w:line="240" w:lineRule="auto"/>
              <w:rPr>
                <w:sz w:val="24"/>
                <w:szCs w:val="24"/>
              </w:rPr>
            </w:pPr>
            <w:r w:rsidRPr="00EA49C9">
              <w:rPr>
                <w:sz w:val="24"/>
                <w:szCs w:val="24"/>
              </w:rPr>
              <w:t>float</w:t>
            </w:r>
          </w:p>
        </w:tc>
        <w:tc>
          <w:tcPr>
            <w:tcW w:w="2206" w:type="dxa"/>
          </w:tcPr>
          <w:p w:rsidR="0058470B" w:rsidRPr="00EA49C9" w:rsidRDefault="0058470B" w:rsidP="009C7CC0">
            <w:pPr>
              <w:pStyle w:val="ListParagraph"/>
              <w:spacing w:line="240" w:lineRule="auto"/>
              <w:rPr>
                <w:sz w:val="24"/>
                <w:szCs w:val="24"/>
              </w:rPr>
            </w:pPr>
            <w:r w:rsidRPr="00EA49C9">
              <w:rPr>
                <w:sz w:val="24"/>
                <w:szCs w:val="24"/>
              </w:rPr>
              <w:t>Notnull</w:t>
            </w:r>
          </w:p>
        </w:tc>
        <w:tc>
          <w:tcPr>
            <w:tcW w:w="2221" w:type="dxa"/>
          </w:tcPr>
          <w:p w:rsidR="0058470B" w:rsidRPr="00EA49C9" w:rsidRDefault="0058470B" w:rsidP="009C7CC0">
            <w:pPr>
              <w:pStyle w:val="ListParagraph"/>
              <w:spacing w:line="240" w:lineRule="auto"/>
              <w:rPr>
                <w:sz w:val="24"/>
                <w:szCs w:val="24"/>
              </w:rPr>
            </w:pPr>
            <w:r w:rsidRPr="00EA49C9">
              <w:rPr>
                <w:sz w:val="24"/>
                <w:szCs w:val="24"/>
              </w:rPr>
              <w:t>Balance</w:t>
            </w:r>
          </w:p>
        </w:tc>
      </w:tr>
      <w:tr w:rsidR="0058470B" w:rsidRPr="00EA49C9" w:rsidTr="00801D4D">
        <w:trPr>
          <w:trHeight w:val="598"/>
        </w:trPr>
        <w:tc>
          <w:tcPr>
            <w:tcW w:w="2205" w:type="dxa"/>
          </w:tcPr>
          <w:p w:rsidR="0058470B" w:rsidRPr="00EA49C9" w:rsidRDefault="0058470B" w:rsidP="009C7CC0">
            <w:pPr>
              <w:pStyle w:val="ListParagraph"/>
              <w:spacing w:line="240" w:lineRule="auto"/>
              <w:rPr>
                <w:sz w:val="24"/>
                <w:szCs w:val="24"/>
              </w:rPr>
            </w:pPr>
            <w:r w:rsidRPr="00EA49C9">
              <w:rPr>
                <w:sz w:val="24"/>
                <w:szCs w:val="24"/>
              </w:rPr>
              <w:t>Cheque_No</w:t>
            </w:r>
          </w:p>
        </w:tc>
        <w:tc>
          <w:tcPr>
            <w:tcW w:w="2206" w:type="dxa"/>
          </w:tcPr>
          <w:p w:rsidR="0058470B" w:rsidRPr="00EA49C9" w:rsidRDefault="0058470B" w:rsidP="009C7CC0">
            <w:pPr>
              <w:pStyle w:val="ListParagraph"/>
              <w:spacing w:line="240" w:lineRule="auto"/>
              <w:rPr>
                <w:sz w:val="24"/>
                <w:szCs w:val="24"/>
              </w:rPr>
            </w:pPr>
            <w:r w:rsidRPr="00EA49C9">
              <w:rPr>
                <w:sz w:val="24"/>
                <w:szCs w:val="24"/>
              </w:rPr>
              <w:t>varchar(50)</w:t>
            </w:r>
          </w:p>
        </w:tc>
        <w:tc>
          <w:tcPr>
            <w:tcW w:w="2206" w:type="dxa"/>
          </w:tcPr>
          <w:p w:rsidR="0058470B" w:rsidRPr="00EA49C9" w:rsidRDefault="0058470B" w:rsidP="009C7CC0">
            <w:pPr>
              <w:pStyle w:val="ListParagraph"/>
              <w:spacing w:line="240" w:lineRule="auto"/>
              <w:rPr>
                <w:sz w:val="24"/>
                <w:szCs w:val="24"/>
              </w:rPr>
            </w:pPr>
            <w:r w:rsidRPr="00EA49C9">
              <w:rPr>
                <w:sz w:val="24"/>
                <w:szCs w:val="24"/>
              </w:rPr>
              <w:t>Notnull</w:t>
            </w:r>
          </w:p>
        </w:tc>
        <w:tc>
          <w:tcPr>
            <w:tcW w:w="2221" w:type="dxa"/>
          </w:tcPr>
          <w:p w:rsidR="0058470B" w:rsidRPr="00EA49C9" w:rsidRDefault="0058470B" w:rsidP="009C7CC0">
            <w:pPr>
              <w:pStyle w:val="ListParagraph"/>
              <w:spacing w:line="240" w:lineRule="auto"/>
              <w:rPr>
                <w:sz w:val="24"/>
                <w:szCs w:val="24"/>
              </w:rPr>
            </w:pPr>
            <w:r w:rsidRPr="00EA49C9">
              <w:rPr>
                <w:sz w:val="24"/>
                <w:szCs w:val="24"/>
              </w:rPr>
              <w:t>Cheque Number</w:t>
            </w:r>
          </w:p>
        </w:tc>
      </w:tr>
      <w:tr w:rsidR="0058470B" w:rsidRPr="00EA49C9" w:rsidTr="00801D4D">
        <w:trPr>
          <w:trHeight w:val="422"/>
        </w:trPr>
        <w:tc>
          <w:tcPr>
            <w:tcW w:w="2205" w:type="dxa"/>
          </w:tcPr>
          <w:p w:rsidR="0058470B" w:rsidRPr="00EA49C9" w:rsidRDefault="0058470B" w:rsidP="009C7CC0">
            <w:pPr>
              <w:pStyle w:val="ListParagraph"/>
              <w:spacing w:line="240" w:lineRule="auto"/>
              <w:rPr>
                <w:sz w:val="24"/>
                <w:szCs w:val="24"/>
              </w:rPr>
            </w:pPr>
            <w:r w:rsidRPr="00EA49C9">
              <w:rPr>
                <w:sz w:val="24"/>
                <w:szCs w:val="24"/>
              </w:rPr>
              <w:t>Bank_Name</w:t>
            </w:r>
          </w:p>
        </w:tc>
        <w:tc>
          <w:tcPr>
            <w:tcW w:w="2206" w:type="dxa"/>
          </w:tcPr>
          <w:p w:rsidR="0058470B" w:rsidRPr="00EA49C9" w:rsidRDefault="0058470B" w:rsidP="009C7CC0">
            <w:pPr>
              <w:pStyle w:val="ListParagraph"/>
              <w:spacing w:line="240" w:lineRule="auto"/>
              <w:rPr>
                <w:sz w:val="24"/>
                <w:szCs w:val="24"/>
              </w:rPr>
            </w:pPr>
            <w:r w:rsidRPr="00EA49C9">
              <w:rPr>
                <w:sz w:val="24"/>
                <w:szCs w:val="24"/>
              </w:rPr>
              <w:t>varchar(50)</w:t>
            </w:r>
          </w:p>
        </w:tc>
        <w:tc>
          <w:tcPr>
            <w:tcW w:w="2206" w:type="dxa"/>
          </w:tcPr>
          <w:p w:rsidR="0058470B" w:rsidRPr="00EA49C9" w:rsidRDefault="0058470B" w:rsidP="009C7CC0">
            <w:pPr>
              <w:pStyle w:val="ListParagraph"/>
              <w:spacing w:line="240" w:lineRule="auto"/>
              <w:rPr>
                <w:sz w:val="24"/>
                <w:szCs w:val="24"/>
              </w:rPr>
            </w:pPr>
            <w:r w:rsidRPr="00EA49C9">
              <w:rPr>
                <w:sz w:val="24"/>
                <w:szCs w:val="24"/>
              </w:rPr>
              <w:t>Notnull</w:t>
            </w:r>
          </w:p>
        </w:tc>
        <w:tc>
          <w:tcPr>
            <w:tcW w:w="2221" w:type="dxa"/>
          </w:tcPr>
          <w:p w:rsidR="0058470B" w:rsidRPr="00EA49C9" w:rsidRDefault="0058470B" w:rsidP="009C7CC0">
            <w:pPr>
              <w:pStyle w:val="ListParagraph"/>
              <w:spacing w:line="240" w:lineRule="auto"/>
              <w:rPr>
                <w:sz w:val="24"/>
                <w:szCs w:val="24"/>
              </w:rPr>
            </w:pPr>
            <w:r w:rsidRPr="00EA49C9">
              <w:rPr>
                <w:sz w:val="24"/>
                <w:szCs w:val="24"/>
              </w:rPr>
              <w:t>Bank Name</w:t>
            </w:r>
          </w:p>
        </w:tc>
      </w:tr>
    </w:tbl>
    <w:p w:rsidR="009F07F6" w:rsidRDefault="009F07F6" w:rsidP="0058470B">
      <w:pPr>
        <w:ind w:left="90"/>
      </w:pPr>
    </w:p>
    <w:p w:rsidR="0058470B" w:rsidRPr="00EA49C9" w:rsidRDefault="0058470B" w:rsidP="0058470B">
      <w:pPr>
        <w:ind w:left="90"/>
      </w:pPr>
      <w:r w:rsidRPr="00EA49C9">
        <w:t>12.Table Name :Admin</w:t>
      </w:r>
    </w:p>
    <w:p w:rsidR="0058470B" w:rsidRPr="00EA49C9" w:rsidRDefault="0058470B" w:rsidP="0058470B">
      <w:pPr>
        <w:pStyle w:val="ListParagraph"/>
        <w:spacing w:line="240" w:lineRule="auto"/>
        <w:ind w:left="360"/>
        <w:rPr>
          <w:szCs w:val="24"/>
        </w:rPr>
      </w:pPr>
    </w:p>
    <w:p w:rsidR="0058470B" w:rsidRPr="00EA49C9" w:rsidRDefault="0058470B" w:rsidP="0058470B">
      <w:pPr>
        <w:pStyle w:val="ListParagraph"/>
        <w:spacing w:line="240" w:lineRule="auto"/>
        <w:ind w:left="360"/>
        <w:rPr>
          <w:szCs w:val="24"/>
        </w:rPr>
      </w:pPr>
      <w:r w:rsidRPr="00EA49C9">
        <w:rPr>
          <w:szCs w:val="24"/>
        </w:rPr>
        <w:t>Primary Key :Name</w:t>
      </w:r>
    </w:p>
    <w:tbl>
      <w:tblPr>
        <w:tblStyle w:val="TableGrid"/>
        <w:tblW w:w="0" w:type="auto"/>
        <w:tblInd w:w="360" w:type="dxa"/>
        <w:tblLook w:val="04A0"/>
      </w:tblPr>
      <w:tblGrid>
        <w:gridCol w:w="2220"/>
        <w:gridCol w:w="2221"/>
        <w:gridCol w:w="2221"/>
        <w:gridCol w:w="2221"/>
      </w:tblGrid>
      <w:tr w:rsidR="0058470B" w:rsidRPr="00EA49C9" w:rsidTr="00912658">
        <w:trPr>
          <w:trHeight w:val="185"/>
        </w:trPr>
        <w:tc>
          <w:tcPr>
            <w:tcW w:w="2224" w:type="dxa"/>
          </w:tcPr>
          <w:p w:rsidR="0058470B" w:rsidRPr="00EA49C9" w:rsidRDefault="0058470B" w:rsidP="00912658">
            <w:pPr>
              <w:rPr>
                <w:b/>
                <w:sz w:val="24"/>
                <w:szCs w:val="24"/>
              </w:rPr>
            </w:pPr>
            <w:r w:rsidRPr="00EA49C9">
              <w:rPr>
                <w:b/>
                <w:sz w:val="24"/>
                <w:szCs w:val="24"/>
              </w:rPr>
              <w:t>Field name</w:t>
            </w:r>
          </w:p>
        </w:tc>
        <w:tc>
          <w:tcPr>
            <w:tcW w:w="2225" w:type="dxa"/>
          </w:tcPr>
          <w:p w:rsidR="0058470B" w:rsidRPr="00EA49C9" w:rsidRDefault="0058470B" w:rsidP="00912658">
            <w:pPr>
              <w:rPr>
                <w:b/>
                <w:sz w:val="24"/>
                <w:szCs w:val="24"/>
              </w:rPr>
            </w:pPr>
            <w:r w:rsidRPr="00EA49C9">
              <w:rPr>
                <w:b/>
                <w:sz w:val="24"/>
                <w:szCs w:val="24"/>
              </w:rPr>
              <w:t>Data type</w:t>
            </w:r>
          </w:p>
        </w:tc>
        <w:tc>
          <w:tcPr>
            <w:tcW w:w="2225" w:type="dxa"/>
          </w:tcPr>
          <w:p w:rsidR="0058470B" w:rsidRPr="00EA49C9" w:rsidRDefault="0058470B" w:rsidP="00912658">
            <w:pPr>
              <w:rPr>
                <w:b/>
                <w:sz w:val="24"/>
                <w:szCs w:val="24"/>
              </w:rPr>
            </w:pPr>
            <w:r w:rsidRPr="00EA49C9">
              <w:rPr>
                <w:b/>
                <w:sz w:val="24"/>
                <w:szCs w:val="24"/>
              </w:rPr>
              <w:t>Constraint</w:t>
            </w:r>
          </w:p>
        </w:tc>
        <w:tc>
          <w:tcPr>
            <w:tcW w:w="2225" w:type="dxa"/>
          </w:tcPr>
          <w:p w:rsidR="0058470B" w:rsidRPr="00EA49C9" w:rsidRDefault="0058470B" w:rsidP="00912658">
            <w:pPr>
              <w:rPr>
                <w:b/>
                <w:sz w:val="24"/>
                <w:szCs w:val="24"/>
              </w:rPr>
            </w:pPr>
            <w:r w:rsidRPr="00EA49C9">
              <w:rPr>
                <w:b/>
                <w:sz w:val="24"/>
                <w:szCs w:val="24"/>
              </w:rPr>
              <w:t>Description</w:t>
            </w:r>
          </w:p>
        </w:tc>
      </w:tr>
      <w:tr w:rsidR="0058470B" w:rsidRPr="00EA49C9" w:rsidTr="00912658">
        <w:trPr>
          <w:trHeight w:val="578"/>
        </w:trPr>
        <w:tc>
          <w:tcPr>
            <w:tcW w:w="2224" w:type="dxa"/>
          </w:tcPr>
          <w:p w:rsidR="0058470B" w:rsidRPr="00EA49C9" w:rsidRDefault="0058470B" w:rsidP="00912658">
            <w:pPr>
              <w:pStyle w:val="ListParagraph"/>
              <w:spacing w:line="240" w:lineRule="auto"/>
              <w:rPr>
                <w:sz w:val="24"/>
                <w:szCs w:val="24"/>
              </w:rPr>
            </w:pPr>
            <w:r w:rsidRPr="00EA49C9">
              <w:rPr>
                <w:sz w:val="24"/>
                <w:szCs w:val="24"/>
              </w:rPr>
              <w:t>Name</w:t>
            </w:r>
          </w:p>
        </w:tc>
        <w:tc>
          <w:tcPr>
            <w:tcW w:w="2225" w:type="dxa"/>
          </w:tcPr>
          <w:p w:rsidR="0058470B" w:rsidRPr="00EA49C9" w:rsidRDefault="0058470B" w:rsidP="00912658">
            <w:pPr>
              <w:rPr>
                <w:sz w:val="24"/>
                <w:szCs w:val="24"/>
              </w:rPr>
            </w:pPr>
            <w:r w:rsidRPr="00EA49C9">
              <w:rPr>
                <w:sz w:val="24"/>
                <w:szCs w:val="24"/>
              </w:rPr>
              <w:t>varchar(50)</w:t>
            </w:r>
          </w:p>
        </w:tc>
        <w:tc>
          <w:tcPr>
            <w:tcW w:w="2225" w:type="dxa"/>
          </w:tcPr>
          <w:p w:rsidR="0058470B" w:rsidRPr="00EA49C9" w:rsidRDefault="0058470B" w:rsidP="00912658">
            <w:pPr>
              <w:rPr>
                <w:sz w:val="24"/>
                <w:szCs w:val="24"/>
              </w:rPr>
            </w:pPr>
            <w:r w:rsidRPr="00EA49C9">
              <w:rPr>
                <w:sz w:val="24"/>
                <w:szCs w:val="24"/>
              </w:rPr>
              <w:t>Primary Key</w:t>
            </w:r>
          </w:p>
        </w:tc>
        <w:tc>
          <w:tcPr>
            <w:tcW w:w="2225" w:type="dxa"/>
          </w:tcPr>
          <w:p w:rsidR="0058470B" w:rsidRPr="00EA49C9" w:rsidRDefault="0058470B" w:rsidP="00912658">
            <w:pPr>
              <w:pStyle w:val="ListParagraph"/>
              <w:spacing w:line="240" w:lineRule="auto"/>
              <w:rPr>
                <w:sz w:val="24"/>
                <w:szCs w:val="24"/>
              </w:rPr>
            </w:pPr>
            <w:r w:rsidRPr="00EA49C9">
              <w:rPr>
                <w:sz w:val="24"/>
                <w:szCs w:val="24"/>
              </w:rPr>
              <w:t>Admin Name</w:t>
            </w:r>
          </w:p>
        </w:tc>
      </w:tr>
      <w:tr w:rsidR="0058470B" w:rsidRPr="00EA49C9" w:rsidTr="00912658">
        <w:trPr>
          <w:trHeight w:val="578"/>
        </w:trPr>
        <w:tc>
          <w:tcPr>
            <w:tcW w:w="2224" w:type="dxa"/>
          </w:tcPr>
          <w:p w:rsidR="0058470B" w:rsidRPr="00EA49C9" w:rsidRDefault="0058470B" w:rsidP="00912658">
            <w:pPr>
              <w:pStyle w:val="ListParagraph"/>
              <w:spacing w:line="240" w:lineRule="auto"/>
              <w:rPr>
                <w:sz w:val="24"/>
                <w:szCs w:val="24"/>
              </w:rPr>
            </w:pPr>
            <w:r w:rsidRPr="00EA49C9">
              <w:rPr>
                <w:sz w:val="24"/>
                <w:szCs w:val="24"/>
              </w:rPr>
              <w:t>Password</w:t>
            </w:r>
          </w:p>
        </w:tc>
        <w:tc>
          <w:tcPr>
            <w:tcW w:w="2225" w:type="dxa"/>
          </w:tcPr>
          <w:p w:rsidR="0058470B" w:rsidRPr="00EA49C9" w:rsidRDefault="0058470B" w:rsidP="00912658">
            <w:pPr>
              <w:rPr>
                <w:sz w:val="24"/>
                <w:szCs w:val="24"/>
              </w:rPr>
            </w:pPr>
            <w:r w:rsidRPr="00EA49C9">
              <w:rPr>
                <w:sz w:val="24"/>
                <w:szCs w:val="24"/>
              </w:rPr>
              <w:t>varchar(50)</w:t>
            </w:r>
          </w:p>
        </w:tc>
        <w:tc>
          <w:tcPr>
            <w:tcW w:w="2225" w:type="dxa"/>
          </w:tcPr>
          <w:p w:rsidR="0058470B" w:rsidRPr="00EA49C9" w:rsidRDefault="0058470B" w:rsidP="00912658">
            <w:pPr>
              <w:rPr>
                <w:sz w:val="24"/>
                <w:szCs w:val="24"/>
              </w:rPr>
            </w:pPr>
            <w:r w:rsidRPr="00EA49C9">
              <w:rPr>
                <w:sz w:val="24"/>
                <w:szCs w:val="24"/>
              </w:rPr>
              <w:t>Notnull</w:t>
            </w:r>
          </w:p>
        </w:tc>
        <w:tc>
          <w:tcPr>
            <w:tcW w:w="2225" w:type="dxa"/>
          </w:tcPr>
          <w:p w:rsidR="0058470B" w:rsidRPr="00EA49C9" w:rsidRDefault="0058470B" w:rsidP="00912658">
            <w:pPr>
              <w:pStyle w:val="ListParagraph"/>
              <w:spacing w:line="240" w:lineRule="auto"/>
              <w:rPr>
                <w:sz w:val="24"/>
                <w:szCs w:val="24"/>
              </w:rPr>
            </w:pPr>
            <w:r w:rsidRPr="00EA49C9">
              <w:rPr>
                <w:sz w:val="24"/>
                <w:szCs w:val="24"/>
              </w:rPr>
              <w:t>Admin Password</w:t>
            </w:r>
          </w:p>
        </w:tc>
      </w:tr>
    </w:tbl>
    <w:p w:rsidR="001A791C" w:rsidRPr="00EA49C9" w:rsidRDefault="001A791C" w:rsidP="009C7CC0">
      <w:pPr>
        <w:spacing w:after="200" w:line="276" w:lineRule="auto"/>
        <w:rPr>
          <w:rFonts w:eastAsia="Calibri"/>
        </w:rPr>
      </w:pPr>
    </w:p>
    <w:p w:rsidR="009C7CC0" w:rsidRDefault="009C7CC0" w:rsidP="009C7CC0">
      <w:pPr>
        <w:spacing w:after="200" w:line="276" w:lineRule="auto"/>
        <w:rPr>
          <w:rFonts w:eastAsia="Calibri"/>
        </w:rPr>
      </w:pPr>
    </w:p>
    <w:p w:rsidR="009C7CC0" w:rsidRDefault="009C7CC0" w:rsidP="009C7CC0">
      <w:pPr>
        <w:spacing w:after="200" w:line="276" w:lineRule="auto"/>
        <w:rPr>
          <w:rFonts w:eastAsia="Calibri"/>
        </w:rPr>
      </w:pPr>
    </w:p>
    <w:p w:rsidR="009C7CC0" w:rsidRDefault="009C7CC0" w:rsidP="009C7CC0">
      <w:pPr>
        <w:spacing w:after="200" w:line="276" w:lineRule="auto"/>
        <w:rPr>
          <w:rFonts w:eastAsia="Calibri"/>
        </w:rPr>
      </w:pPr>
    </w:p>
    <w:p w:rsidR="009C7CC0" w:rsidRDefault="009C7CC0" w:rsidP="009C7CC0">
      <w:pPr>
        <w:spacing w:after="200" w:line="276" w:lineRule="auto"/>
        <w:rPr>
          <w:rFonts w:eastAsia="Calibri"/>
        </w:rPr>
      </w:pPr>
    </w:p>
    <w:p w:rsidR="009C7CC0" w:rsidRPr="009C7CC0" w:rsidRDefault="009C7CC0" w:rsidP="009C7CC0">
      <w:pPr>
        <w:spacing w:after="200" w:line="276" w:lineRule="auto"/>
        <w:rPr>
          <w:rFonts w:eastAsia="Calibri"/>
        </w:rPr>
      </w:pPr>
    </w:p>
    <w:p w:rsidR="00865883" w:rsidRPr="00C63D38" w:rsidRDefault="00865883" w:rsidP="00075B10">
      <w:pPr>
        <w:tabs>
          <w:tab w:val="left" w:pos="7815"/>
        </w:tabs>
      </w:pPr>
    </w:p>
    <w:p w:rsidR="00865883" w:rsidRPr="00C63D38" w:rsidRDefault="00865883" w:rsidP="00865883"/>
    <w:p w:rsidR="00865883" w:rsidRPr="00C63D38" w:rsidRDefault="00865883" w:rsidP="00865883"/>
    <w:p w:rsidR="00865883" w:rsidRDefault="00865883" w:rsidP="00865883"/>
    <w:p w:rsidR="0034331D" w:rsidRDefault="0034331D" w:rsidP="00865883"/>
    <w:p w:rsidR="0034331D" w:rsidRDefault="0034331D" w:rsidP="00865883"/>
    <w:p w:rsidR="0034331D" w:rsidRDefault="0034331D" w:rsidP="00865883"/>
    <w:p w:rsidR="0034331D" w:rsidRDefault="0034331D" w:rsidP="00865883"/>
    <w:p w:rsidR="0034331D" w:rsidRDefault="0034331D" w:rsidP="00865883"/>
    <w:p w:rsidR="0034331D" w:rsidRDefault="0034331D" w:rsidP="00865883"/>
    <w:p w:rsidR="0034331D" w:rsidRDefault="0034331D" w:rsidP="00865883"/>
    <w:p w:rsidR="0034331D" w:rsidRDefault="0034331D" w:rsidP="00865883"/>
    <w:p w:rsidR="0034331D" w:rsidRDefault="0034331D" w:rsidP="00865883"/>
    <w:p w:rsidR="0034331D" w:rsidRDefault="0034331D" w:rsidP="00865883"/>
    <w:p w:rsidR="0034331D" w:rsidRDefault="0034331D" w:rsidP="00865883"/>
    <w:p w:rsidR="0034331D" w:rsidRDefault="0034331D" w:rsidP="00865883"/>
    <w:p w:rsidR="0034331D" w:rsidRDefault="0034331D" w:rsidP="00865883"/>
    <w:p w:rsidR="0034331D" w:rsidRDefault="0034331D" w:rsidP="00865883"/>
    <w:p w:rsidR="0034331D" w:rsidRDefault="0034331D" w:rsidP="00865883"/>
    <w:p w:rsidR="0034331D" w:rsidRDefault="0034331D" w:rsidP="00865883"/>
    <w:p w:rsidR="0034331D" w:rsidRDefault="0034331D" w:rsidP="00865883"/>
    <w:p w:rsidR="0034331D" w:rsidRDefault="0034331D" w:rsidP="00865883"/>
    <w:p w:rsidR="0034331D" w:rsidRDefault="0034331D" w:rsidP="00865883"/>
    <w:p w:rsidR="0034331D" w:rsidRPr="00C63D38" w:rsidRDefault="0034331D" w:rsidP="00865883"/>
    <w:p w:rsidR="00865883" w:rsidRPr="00C63D38" w:rsidRDefault="00865883" w:rsidP="00865883"/>
    <w:p w:rsidR="00865883" w:rsidRPr="00C63D38" w:rsidRDefault="00865883" w:rsidP="00865883"/>
    <w:p w:rsidR="00865883" w:rsidRPr="00C63D38" w:rsidRDefault="004C36E4" w:rsidP="00865883">
      <w:r w:rsidRPr="004C36E4">
        <w:rPr>
          <w:rFonts w:eastAsia="Calibri"/>
          <w:noProof/>
          <w:lang w:val="en-IN" w:eastAsia="en-IN"/>
        </w:rPr>
        <w:pict>
          <v:shape id="_x0000_s1040" type="#_x0000_t98" style="position:absolute;margin-left:-11.55pt;margin-top:5.2pt;width:470.55pt;height:83.7pt;z-index:251678720">
            <v:textbox style="mso-next-textbox:#_x0000_s1040">
              <w:txbxContent>
                <w:p w:rsidR="00912658" w:rsidRPr="0034331D" w:rsidRDefault="00912658" w:rsidP="001C29FB">
                  <w:pPr>
                    <w:jc w:val="center"/>
                    <w:rPr>
                      <w:b/>
                      <w:sz w:val="68"/>
                      <w:szCs w:val="68"/>
                    </w:rPr>
                  </w:pPr>
                  <w:r w:rsidRPr="0034331D">
                    <w:rPr>
                      <w:b/>
                      <w:sz w:val="68"/>
                      <w:szCs w:val="68"/>
                    </w:rPr>
                    <w:t>SYSTEM DEVELOPEMENT</w:t>
                  </w:r>
                </w:p>
                <w:p w:rsidR="00912658" w:rsidRPr="00E9422D" w:rsidRDefault="00912658" w:rsidP="001C29FB"/>
              </w:txbxContent>
            </v:textbox>
          </v:shape>
        </w:pict>
      </w:r>
    </w:p>
    <w:p w:rsidR="00865883" w:rsidRPr="00C63D38" w:rsidRDefault="00865883" w:rsidP="00865883"/>
    <w:p w:rsidR="00865883" w:rsidRPr="00C63D38" w:rsidRDefault="00865883" w:rsidP="00865883"/>
    <w:p w:rsidR="00865883" w:rsidRPr="00C63D38" w:rsidRDefault="00865883" w:rsidP="00865883"/>
    <w:p w:rsidR="00865883" w:rsidRPr="00C63D38" w:rsidRDefault="00865883" w:rsidP="00865883"/>
    <w:p w:rsidR="00103303" w:rsidRPr="00C63D38" w:rsidRDefault="00103303" w:rsidP="00865883">
      <w:pPr>
        <w:jc w:val="right"/>
      </w:pPr>
    </w:p>
    <w:p w:rsidR="00865883" w:rsidRPr="00C63D38" w:rsidRDefault="00865883">
      <w:pPr>
        <w:spacing w:after="200" w:line="276" w:lineRule="auto"/>
      </w:pPr>
      <w:r w:rsidRPr="00C63D38">
        <w:br w:type="page"/>
      </w:r>
    </w:p>
    <w:p w:rsidR="00465930" w:rsidRDefault="00465930" w:rsidP="004C7702">
      <w:pPr>
        <w:spacing w:before="100" w:beforeAutospacing="1" w:after="100" w:afterAutospacing="1" w:line="480" w:lineRule="auto"/>
        <w:jc w:val="center"/>
        <w:rPr>
          <w:b/>
          <w:sz w:val="40"/>
          <w:szCs w:val="40"/>
          <w:u w:val="single"/>
        </w:rPr>
      </w:pPr>
    </w:p>
    <w:p w:rsidR="004C7702" w:rsidRPr="00AB02BB" w:rsidRDefault="00846CAF" w:rsidP="004C7702">
      <w:pPr>
        <w:spacing w:before="100" w:beforeAutospacing="1" w:after="100" w:afterAutospacing="1" w:line="480" w:lineRule="auto"/>
        <w:jc w:val="center"/>
        <w:rPr>
          <w:b/>
          <w:sz w:val="40"/>
          <w:szCs w:val="40"/>
          <w:u w:val="single"/>
        </w:rPr>
      </w:pPr>
      <w:r w:rsidRPr="00AB02BB">
        <w:rPr>
          <w:b/>
          <w:sz w:val="40"/>
          <w:szCs w:val="40"/>
          <w:u w:val="single"/>
        </w:rPr>
        <w:t>5.</w:t>
      </w:r>
      <w:r w:rsidR="00865883" w:rsidRPr="00AB02BB">
        <w:rPr>
          <w:b/>
          <w:sz w:val="40"/>
          <w:szCs w:val="40"/>
          <w:u w:val="single"/>
        </w:rPr>
        <w:t xml:space="preserve">SYSTEM </w:t>
      </w:r>
      <w:r w:rsidR="00A222C0" w:rsidRPr="00AB02BB">
        <w:rPr>
          <w:b/>
          <w:sz w:val="40"/>
          <w:szCs w:val="40"/>
          <w:u w:val="single"/>
        </w:rPr>
        <w:t>DEVELOPMENT</w:t>
      </w:r>
    </w:p>
    <w:p w:rsidR="00A222C0" w:rsidRDefault="00A222C0" w:rsidP="00AB02BB">
      <w:pPr>
        <w:spacing w:before="100" w:beforeAutospacing="1" w:after="100" w:afterAutospacing="1" w:line="480" w:lineRule="auto"/>
        <w:jc w:val="both"/>
        <w:rPr>
          <w:b/>
          <w:sz w:val="32"/>
          <w:szCs w:val="32"/>
        </w:rPr>
      </w:pPr>
      <w:r w:rsidRPr="00AB02BB">
        <w:rPr>
          <w:b/>
          <w:sz w:val="32"/>
          <w:szCs w:val="32"/>
        </w:rPr>
        <w:t>5.1</w:t>
      </w:r>
      <w:r w:rsidR="0025415E" w:rsidRPr="00AB02BB">
        <w:rPr>
          <w:b/>
          <w:sz w:val="32"/>
          <w:szCs w:val="32"/>
        </w:rPr>
        <w:t xml:space="preserve"> CODING</w:t>
      </w:r>
      <w:r w:rsidRPr="00AB02BB">
        <w:rPr>
          <w:b/>
          <w:sz w:val="32"/>
          <w:szCs w:val="32"/>
        </w:rPr>
        <w:t xml:space="preserve"> STRUCTURE</w:t>
      </w:r>
    </w:p>
    <w:p w:rsidR="000E5D01" w:rsidRDefault="000E5D01" w:rsidP="00AB02BB">
      <w:pPr>
        <w:spacing w:before="100" w:beforeAutospacing="1" w:after="100" w:afterAutospacing="1" w:line="480" w:lineRule="auto"/>
        <w:jc w:val="both"/>
        <w:rPr>
          <w:b/>
          <w:sz w:val="32"/>
          <w:szCs w:val="32"/>
        </w:rPr>
      </w:pPr>
      <w:r>
        <w:rPr>
          <w:b/>
          <w:sz w:val="32"/>
          <w:szCs w:val="32"/>
        </w:rPr>
        <w:t>.Net Platform</w:t>
      </w:r>
    </w:p>
    <w:p w:rsidR="00091A45" w:rsidRDefault="00091A45" w:rsidP="00091A45">
      <w:pPr>
        <w:spacing w:line="360" w:lineRule="auto"/>
        <w:ind w:firstLine="720"/>
        <w:jc w:val="both"/>
      </w:pPr>
      <w:r>
        <w:t>The .NET Framework (pronounced dot net) is a software framework developed by Microsoft that runs primarily on Microsoft Windows. It includes a large library and provides language interoperability (each language can use code written in other languages) across several programming languages. Programs written for the .NET Framework execute in a software environment (as contrasted to hardware environment), known as the Common Language Runtime (CLR), an application virtual machine that provides services such as security, memory management, and exception handling. The class library and the CLR together constitute the .NET Framework.</w:t>
      </w:r>
    </w:p>
    <w:p w:rsidR="00091A45" w:rsidRDefault="00091A45" w:rsidP="00091A45">
      <w:pPr>
        <w:spacing w:line="360" w:lineRule="auto"/>
        <w:ind w:firstLine="720"/>
        <w:jc w:val="both"/>
      </w:pPr>
    </w:p>
    <w:p w:rsidR="00524AC8" w:rsidRPr="00091A45" w:rsidRDefault="00091A45" w:rsidP="00091A45">
      <w:pPr>
        <w:spacing w:line="360" w:lineRule="auto"/>
        <w:ind w:firstLine="720"/>
        <w:jc w:val="both"/>
      </w:pPr>
      <w:r>
        <w:t>The .NET Framework's Base Class Library provides user interface, data access, database connectivity, cryptography, web application development, numeric algorithms, and network communications. Programmers produce software by combining their own source code with the .NET Framework and other libraries. The .NET Framework is intended to be used by most new applications created for the Windows platform. Microsoft also produces an integrated development environment largely for .NET software called Visual Studio.</w:t>
      </w:r>
    </w:p>
    <w:p w:rsidR="000E5D01" w:rsidRDefault="000E5D01" w:rsidP="009A094A"/>
    <w:p w:rsidR="009A094A" w:rsidRDefault="009A094A" w:rsidP="00AC040C">
      <w:pPr>
        <w:spacing w:line="360" w:lineRule="auto"/>
        <w:jc w:val="both"/>
      </w:pPr>
      <w:r>
        <w:t>Design features</w:t>
      </w:r>
    </w:p>
    <w:p w:rsidR="009A094A" w:rsidRDefault="009A094A" w:rsidP="00AC040C">
      <w:pPr>
        <w:spacing w:line="360" w:lineRule="auto"/>
        <w:jc w:val="both"/>
      </w:pPr>
    </w:p>
    <w:p w:rsidR="009A094A" w:rsidRPr="003B6409" w:rsidRDefault="009A094A" w:rsidP="00AC040C">
      <w:pPr>
        <w:spacing w:line="360" w:lineRule="auto"/>
        <w:jc w:val="both"/>
        <w:rPr>
          <w:b/>
          <w:i/>
        </w:rPr>
      </w:pPr>
      <w:r w:rsidRPr="003B6409">
        <w:rPr>
          <w:b/>
          <w:i/>
        </w:rPr>
        <w:t>Interoperability</w:t>
      </w:r>
    </w:p>
    <w:p w:rsidR="009A094A" w:rsidRDefault="009A094A" w:rsidP="00AC040C">
      <w:pPr>
        <w:spacing w:line="360" w:lineRule="auto"/>
        <w:jc w:val="both"/>
      </w:pPr>
      <w:r>
        <w:t>Because computer systems commonly require interaction between newer and older applications, the .NET Framework provides means to access functionality implemented in newer and older programs that execute outside the .NET environment. Access to COM components is provided in the System.Runtime.</w:t>
      </w:r>
      <w:r w:rsidR="007C7324">
        <w:t xml:space="preserve"> </w:t>
      </w:r>
      <w:r>
        <w:t xml:space="preserve">InteropServices and </w:t>
      </w:r>
      <w:r>
        <w:lastRenderedPageBreak/>
        <w:t>System.EnterpriseServices namespaces of the framework; access to other functionality is achieved using the P/Invoke feature.</w:t>
      </w:r>
    </w:p>
    <w:p w:rsidR="00735DBF" w:rsidRDefault="00735DBF" w:rsidP="00AC040C">
      <w:pPr>
        <w:spacing w:line="360" w:lineRule="auto"/>
        <w:jc w:val="both"/>
      </w:pPr>
    </w:p>
    <w:p w:rsidR="009A094A" w:rsidRPr="00735DBF" w:rsidRDefault="009A094A" w:rsidP="00AC040C">
      <w:pPr>
        <w:spacing w:line="360" w:lineRule="auto"/>
        <w:jc w:val="both"/>
        <w:rPr>
          <w:b/>
          <w:i/>
        </w:rPr>
      </w:pPr>
      <w:r w:rsidRPr="00735DBF">
        <w:rPr>
          <w:b/>
          <w:i/>
        </w:rPr>
        <w:t>Common Language Runtime engine</w:t>
      </w:r>
    </w:p>
    <w:p w:rsidR="009A094A" w:rsidRDefault="009A094A" w:rsidP="00AC040C">
      <w:pPr>
        <w:spacing w:line="360" w:lineRule="auto"/>
        <w:jc w:val="both"/>
      </w:pPr>
      <w:r>
        <w:t>The Common Language Runtime (CLR) serves as the execution engine of the .NET Framework. All .NET programs execute under the supervision of the CLR, guaranteeing certain properties and behaviors in the areas of memory management, security, and exception handling.</w:t>
      </w:r>
    </w:p>
    <w:p w:rsidR="00735DBF" w:rsidRDefault="00735DBF" w:rsidP="00AC040C">
      <w:pPr>
        <w:spacing w:line="360" w:lineRule="auto"/>
        <w:jc w:val="both"/>
      </w:pPr>
    </w:p>
    <w:p w:rsidR="009A094A" w:rsidRPr="00735DBF" w:rsidRDefault="009A094A" w:rsidP="00AC040C">
      <w:pPr>
        <w:spacing w:line="360" w:lineRule="auto"/>
        <w:jc w:val="both"/>
        <w:rPr>
          <w:b/>
          <w:i/>
        </w:rPr>
      </w:pPr>
      <w:r w:rsidRPr="00735DBF">
        <w:rPr>
          <w:b/>
          <w:i/>
        </w:rPr>
        <w:t>Language independence</w:t>
      </w:r>
    </w:p>
    <w:p w:rsidR="009A094A" w:rsidRDefault="009A094A" w:rsidP="00AC040C">
      <w:pPr>
        <w:spacing w:line="360" w:lineRule="auto"/>
        <w:jc w:val="both"/>
      </w:pPr>
      <w:r>
        <w:t>The .NET Framework introduces a Common Type System, or CTS. The CTS specification defines all possible datatypes and programming constructs supported by the CLR and how they may or may not interact with each other conforming to the Common Language Infrastructure (CLI) specification. Because of this feature, the .NET Framework supports the exchange of types and object instances between libraries and applications written using any conforming .NET language.</w:t>
      </w:r>
    </w:p>
    <w:p w:rsidR="00735DBF" w:rsidRDefault="00735DBF" w:rsidP="00AC040C">
      <w:pPr>
        <w:spacing w:line="360" w:lineRule="auto"/>
        <w:jc w:val="both"/>
      </w:pPr>
    </w:p>
    <w:p w:rsidR="009A094A" w:rsidRPr="00735DBF" w:rsidRDefault="009A094A" w:rsidP="00AC040C">
      <w:pPr>
        <w:spacing w:line="360" w:lineRule="auto"/>
        <w:jc w:val="both"/>
        <w:rPr>
          <w:b/>
          <w:i/>
        </w:rPr>
      </w:pPr>
      <w:r w:rsidRPr="00735DBF">
        <w:rPr>
          <w:b/>
          <w:i/>
        </w:rPr>
        <w:t>Base Class Library</w:t>
      </w:r>
    </w:p>
    <w:p w:rsidR="009A094A" w:rsidRDefault="009A094A" w:rsidP="00AC040C">
      <w:pPr>
        <w:spacing w:line="360" w:lineRule="auto"/>
        <w:jc w:val="both"/>
      </w:pPr>
      <w:r>
        <w:t>The Base Class Library (BCL), part of the Framework Class Library (FCL), is a library of functionality available to all languages using the .NET Framework. The BCL provides classes that encapsulate a number of common functions, including file reading and writing, graphic rendering, database interaction, XML document manipulation, and so on. It consists of classes, interfaces of reusable types that integrates with CLR(Common Language Runtime).</w:t>
      </w:r>
    </w:p>
    <w:p w:rsidR="00735DBF" w:rsidRDefault="00735DBF" w:rsidP="00AC040C">
      <w:pPr>
        <w:spacing w:line="360" w:lineRule="auto"/>
        <w:jc w:val="both"/>
      </w:pPr>
    </w:p>
    <w:p w:rsidR="009A094A" w:rsidRPr="00735DBF" w:rsidRDefault="009A094A" w:rsidP="00AC040C">
      <w:pPr>
        <w:spacing w:line="360" w:lineRule="auto"/>
        <w:jc w:val="both"/>
        <w:rPr>
          <w:b/>
          <w:i/>
        </w:rPr>
      </w:pPr>
      <w:r w:rsidRPr="00735DBF">
        <w:rPr>
          <w:b/>
          <w:i/>
        </w:rPr>
        <w:t>Simplified deployment</w:t>
      </w:r>
    </w:p>
    <w:p w:rsidR="009A094A" w:rsidRDefault="009A094A" w:rsidP="00AC040C">
      <w:pPr>
        <w:spacing w:line="360" w:lineRule="auto"/>
        <w:jc w:val="both"/>
      </w:pPr>
      <w:r>
        <w:t>The .NET Framework includes design features and tools which help manage the installation of computer software to ensure it does not interfere with previously installed software, and it conforms to security requirements.</w:t>
      </w:r>
    </w:p>
    <w:p w:rsidR="00735DBF" w:rsidRDefault="00735DBF" w:rsidP="00AC040C">
      <w:pPr>
        <w:spacing w:line="360" w:lineRule="auto"/>
        <w:jc w:val="both"/>
      </w:pPr>
    </w:p>
    <w:p w:rsidR="009A094A" w:rsidRPr="000E7603" w:rsidRDefault="009A094A" w:rsidP="00AC040C">
      <w:pPr>
        <w:spacing w:line="360" w:lineRule="auto"/>
        <w:jc w:val="both"/>
        <w:rPr>
          <w:b/>
          <w:i/>
        </w:rPr>
      </w:pPr>
      <w:r w:rsidRPr="000E7603">
        <w:rPr>
          <w:b/>
          <w:i/>
        </w:rPr>
        <w:t>Security</w:t>
      </w:r>
    </w:p>
    <w:p w:rsidR="009A094A" w:rsidRDefault="009A094A" w:rsidP="00AC040C">
      <w:pPr>
        <w:spacing w:line="360" w:lineRule="auto"/>
        <w:jc w:val="both"/>
      </w:pPr>
      <w:r>
        <w:t>The design addresses some of the vulnerabilities, such as buffer overflows, which have been exploited by malicious software. Additionally, .NET provides a common security model for all applications.</w:t>
      </w:r>
    </w:p>
    <w:p w:rsidR="000E7603" w:rsidRDefault="000E7603" w:rsidP="00AC040C">
      <w:pPr>
        <w:spacing w:line="360" w:lineRule="auto"/>
        <w:jc w:val="both"/>
      </w:pPr>
    </w:p>
    <w:p w:rsidR="009A094A" w:rsidRPr="000E7603" w:rsidRDefault="009A094A" w:rsidP="00AC040C">
      <w:pPr>
        <w:spacing w:line="360" w:lineRule="auto"/>
        <w:jc w:val="both"/>
        <w:rPr>
          <w:b/>
          <w:i/>
        </w:rPr>
      </w:pPr>
      <w:r w:rsidRPr="000E7603">
        <w:rPr>
          <w:b/>
          <w:i/>
        </w:rPr>
        <w:t>Portability</w:t>
      </w:r>
    </w:p>
    <w:p w:rsidR="009A094A" w:rsidRDefault="009A094A" w:rsidP="00AC040C">
      <w:pPr>
        <w:spacing w:line="360" w:lineRule="auto"/>
        <w:jc w:val="both"/>
      </w:pPr>
      <w:r>
        <w:t>While Microsoft has never implemented the full framework on any system except Microsoft Windows, it has engineered the framework to be platform-agnostic, and cross-platform implementations are available for other operating systems (see Silverlight and the Alternative implementations section below). Microsoft submitted the specifications for the Common Language Infrastructure (which includes the core class libraries, Common Type System, and the Common Intermediate Language)</w:t>
      </w:r>
      <w:r w:rsidR="00596DB8">
        <w:t>, the</w:t>
      </w:r>
      <w:r>
        <w:t xml:space="preserve"> C# language, and the C++/CLI language to both ECMA and the ISO, making them available as official standards. This makes it possible for third parties to create compatible implementations of the framework and its languages on other platforms.</w:t>
      </w:r>
    </w:p>
    <w:p w:rsidR="00601546" w:rsidRPr="009A094A" w:rsidRDefault="00601546" w:rsidP="00AC040C">
      <w:pPr>
        <w:spacing w:line="360" w:lineRule="auto"/>
        <w:jc w:val="both"/>
      </w:pPr>
    </w:p>
    <w:p w:rsidR="000E5D01" w:rsidRDefault="000E5D01" w:rsidP="000C4AA5"/>
    <w:p w:rsidR="000C4AA5" w:rsidRDefault="000C4AA5" w:rsidP="000C4AA5">
      <w:pPr>
        <w:rPr>
          <w:b/>
          <w:i/>
          <w:sz w:val="28"/>
          <w:szCs w:val="28"/>
        </w:rPr>
      </w:pPr>
      <w:r w:rsidRPr="000B2ADD">
        <w:rPr>
          <w:b/>
          <w:i/>
          <w:sz w:val="28"/>
          <w:szCs w:val="28"/>
        </w:rPr>
        <w:t>Architecture</w:t>
      </w:r>
    </w:p>
    <w:p w:rsidR="00601546" w:rsidRPr="000B2ADD" w:rsidRDefault="00601546" w:rsidP="000C4AA5">
      <w:pPr>
        <w:rPr>
          <w:b/>
          <w:i/>
          <w:sz w:val="28"/>
          <w:szCs w:val="28"/>
        </w:rPr>
      </w:pPr>
    </w:p>
    <w:p w:rsidR="000C4AA5" w:rsidRDefault="00601546" w:rsidP="000C4AA5">
      <w:r>
        <w:rPr>
          <w:noProof/>
        </w:rPr>
        <w:drawing>
          <wp:inline distT="0" distB="0" distL="0" distR="0">
            <wp:extent cx="2857500" cy="3295650"/>
            <wp:effectExtent l="19050" t="0" r="0" b="0"/>
            <wp:docPr id="13" name="Picture 12" descr="Overview_of_the_Common_Language_Infrastructu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_of_the_Common_Language_Infrastructure.svg.png"/>
                    <pic:cNvPicPr/>
                  </pic:nvPicPr>
                  <pic:blipFill>
                    <a:blip r:embed="rId19"/>
                    <a:stretch>
                      <a:fillRect/>
                    </a:stretch>
                  </pic:blipFill>
                  <pic:spPr>
                    <a:xfrm>
                      <a:off x="0" y="0"/>
                      <a:ext cx="2857500" cy="3295650"/>
                    </a:xfrm>
                    <a:prstGeom prst="rect">
                      <a:avLst/>
                    </a:prstGeom>
                  </pic:spPr>
                </pic:pic>
              </a:graphicData>
            </a:graphic>
          </wp:inline>
        </w:drawing>
      </w:r>
    </w:p>
    <w:p w:rsidR="000C4AA5" w:rsidRDefault="000C4AA5" w:rsidP="000C4AA5"/>
    <w:p w:rsidR="00465930" w:rsidRDefault="00465930" w:rsidP="000C4AA5">
      <w:pPr>
        <w:rPr>
          <w:b/>
          <w:i/>
        </w:rPr>
      </w:pPr>
    </w:p>
    <w:p w:rsidR="000C4AA5" w:rsidRDefault="000C4AA5" w:rsidP="000C4AA5">
      <w:pPr>
        <w:rPr>
          <w:b/>
          <w:i/>
        </w:rPr>
      </w:pPr>
      <w:r w:rsidRPr="00CE0A8E">
        <w:rPr>
          <w:b/>
          <w:i/>
        </w:rPr>
        <w:t>Visual overview of the Common Language Infrastructure (CLI)</w:t>
      </w:r>
    </w:p>
    <w:p w:rsidR="00CE0A8E" w:rsidRPr="00CE0A8E" w:rsidRDefault="00CE0A8E" w:rsidP="000C4AA5">
      <w:pPr>
        <w:rPr>
          <w:b/>
          <w:i/>
        </w:rPr>
      </w:pPr>
    </w:p>
    <w:p w:rsidR="000C4AA5" w:rsidRDefault="000C4AA5" w:rsidP="001E741F">
      <w:pPr>
        <w:spacing w:line="360" w:lineRule="auto"/>
        <w:jc w:val="both"/>
      </w:pPr>
      <w:r>
        <w:t>Common Language Infrastructure (CLI)</w:t>
      </w:r>
    </w:p>
    <w:p w:rsidR="000C4AA5" w:rsidRDefault="000C4AA5" w:rsidP="001E741F">
      <w:pPr>
        <w:spacing w:line="360" w:lineRule="auto"/>
        <w:ind w:firstLine="720"/>
        <w:jc w:val="both"/>
      </w:pPr>
      <w:r>
        <w:t xml:space="preserve">The purpose of the Common Language Infrastructure (CLI) is to provide a language-neutral platform for application development and execution, including functions for Exception handling, Garbage Collection, security, and interoperability. By implementing the </w:t>
      </w:r>
      <w:r>
        <w:lastRenderedPageBreak/>
        <w:t>core aspects of the .NET Framework within the scope of the CL, this functionality will not be tied to a single language but will be available across the many languages supported by the framework. Microsoft's implementation of the CLI is called the Common Language Runtime, or CLR.</w:t>
      </w:r>
    </w:p>
    <w:p w:rsidR="00596DB8" w:rsidRPr="000C4AA5" w:rsidRDefault="00596DB8" w:rsidP="001E741F">
      <w:pPr>
        <w:spacing w:line="360" w:lineRule="auto"/>
      </w:pPr>
    </w:p>
    <w:p w:rsidR="00CE0A8E" w:rsidRPr="00596DB8" w:rsidRDefault="00CE0A8E" w:rsidP="001E741F">
      <w:pPr>
        <w:spacing w:line="360" w:lineRule="auto"/>
        <w:rPr>
          <w:b/>
          <w:i/>
        </w:rPr>
      </w:pPr>
      <w:r w:rsidRPr="00596DB8">
        <w:rPr>
          <w:b/>
          <w:i/>
        </w:rPr>
        <w:t>Security</w:t>
      </w:r>
    </w:p>
    <w:p w:rsidR="000E5D01" w:rsidRDefault="00CE0A8E" w:rsidP="001E741F">
      <w:pPr>
        <w:spacing w:line="360" w:lineRule="auto"/>
        <w:ind w:firstLine="720"/>
        <w:jc w:val="both"/>
      </w:pPr>
      <w:r>
        <w:t>.NET has its own security mechanism with 2 general features: Code Access Security (CAS), and validation and verification. Code Access Security is based on evidence that is associated with a specific assembly. Typically the evidence is the source of the assembly (whether it is installed on the local machine or has been downloaded from the intranet or Internet). Code Access Security uses evidence to determine the permissions granted to the code. Other code can demand that calling code is granted a specified permission. The demand causes the CLR to perform a call stack walk: every assembly of each method in the call stack is checked for the required permission; if any assembly is not granted the permission a security exception is thrown.</w:t>
      </w:r>
    </w:p>
    <w:p w:rsidR="00DB2C35" w:rsidRDefault="00DB2C35" w:rsidP="001E741F">
      <w:pPr>
        <w:spacing w:line="360" w:lineRule="auto"/>
        <w:ind w:firstLine="720"/>
        <w:jc w:val="both"/>
      </w:pPr>
    </w:p>
    <w:p w:rsidR="00E71E02" w:rsidRPr="00D93A37" w:rsidRDefault="00E71E02" w:rsidP="00D93A37">
      <w:pPr>
        <w:spacing w:line="360" w:lineRule="auto"/>
        <w:jc w:val="both"/>
        <w:rPr>
          <w:b/>
          <w:i/>
        </w:rPr>
      </w:pPr>
      <w:r w:rsidRPr="00D93A37">
        <w:rPr>
          <w:b/>
          <w:i/>
        </w:rPr>
        <w:t>Class library</w:t>
      </w:r>
    </w:p>
    <w:p w:rsidR="00E71E02" w:rsidRDefault="00E71E02" w:rsidP="00D93A37">
      <w:pPr>
        <w:spacing w:line="360" w:lineRule="auto"/>
        <w:ind w:firstLine="720"/>
        <w:jc w:val="both"/>
      </w:pPr>
      <w:r>
        <w:t>The .NET Framework includes a set of standard class libraries. The class library is organized in a hierarchy of namespaces. Most of the built-in APIs are part of either System.* or Microsoft.* namespaces. These class libraries implement a large number of common functions, such as file reading and writing, graphic rendering, database interaction, and XML document manipulation, among others. The .NET class libraries are available to all CLI compliant languages. The .NET Framework class library is divided into two parts: the Base Class Library and the Framework Class Library</w:t>
      </w:r>
    </w:p>
    <w:p w:rsidR="00D93A37" w:rsidRDefault="00D93A37" w:rsidP="00D93A37">
      <w:pPr>
        <w:spacing w:line="360" w:lineRule="auto"/>
        <w:jc w:val="both"/>
      </w:pPr>
    </w:p>
    <w:p w:rsidR="00E71E02" w:rsidRDefault="00E71E02" w:rsidP="00D93A37">
      <w:pPr>
        <w:spacing w:line="360" w:lineRule="auto"/>
        <w:jc w:val="both"/>
        <w:rPr>
          <w:b/>
          <w:i/>
        </w:rPr>
      </w:pPr>
      <w:r w:rsidRPr="009D2B96">
        <w:rPr>
          <w:b/>
          <w:i/>
        </w:rPr>
        <w:t>Memory management</w:t>
      </w:r>
    </w:p>
    <w:p w:rsidR="009D2B96" w:rsidRPr="009D2B96" w:rsidRDefault="009D2B96" w:rsidP="00D93A37">
      <w:pPr>
        <w:spacing w:line="360" w:lineRule="auto"/>
        <w:jc w:val="both"/>
        <w:rPr>
          <w:b/>
          <w:i/>
        </w:rPr>
      </w:pPr>
    </w:p>
    <w:p w:rsidR="00DB2C35" w:rsidRPr="00E71E02" w:rsidRDefault="00E71E02" w:rsidP="009D2B96">
      <w:pPr>
        <w:spacing w:line="360" w:lineRule="auto"/>
        <w:ind w:firstLine="720"/>
        <w:jc w:val="both"/>
      </w:pPr>
      <w:r>
        <w:t xml:space="preserve">The .NET Framework CLR frees the developer from the burden of managing memory (allocating and freeing up when done); it handles memory management itself by detecting when memory can be safely freed. Memory is allocated to instantiations of .NET types (objects) from the managed heap, a pool of memory managed by the CLR. As long as there exists a reference to an object, which might be either a direct reference to an object or via a graph of objects, the object is considered to be in use. When there is no reference to an object, and it cannot be reached or used, it becomes garbage, eligible for collection. NET </w:t>
      </w:r>
      <w:r>
        <w:lastRenderedPageBreak/>
        <w:t>Framework includes a garbage collector which runs periodically, on a separate thread from the application's thread, that enumerates all the unusable objects and reclaims the memory allocated to them.</w:t>
      </w:r>
    </w:p>
    <w:p w:rsidR="000E5D01" w:rsidRDefault="00A759DF" w:rsidP="00AB02BB">
      <w:pPr>
        <w:spacing w:before="100" w:beforeAutospacing="1" w:after="100" w:afterAutospacing="1" w:line="480" w:lineRule="auto"/>
        <w:jc w:val="both"/>
        <w:rPr>
          <w:b/>
          <w:sz w:val="32"/>
          <w:szCs w:val="32"/>
        </w:rPr>
      </w:pPr>
      <w:r w:rsidRPr="00A759DF">
        <w:rPr>
          <w:b/>
          <w:sz w:val="32"/>
          <w:szCs w:val="32"/>
        </w:rPr>
        <w:t>C Sharp (programming language)</w:t>
      </w:r>
    </w:p>
    <w:p w:rsidR="000E5D01" w:rsidRDefault="007B2B66" w:rsidP="004E382F">
      <w:pPr>
        <w:spacing w:line="360" w:lineRule="auto"/>
        <w:ind w:firstLine="720"/>
        <w:jc w:val="both"/>
      </w:pPr>
      <w:r>
        <w:t>C# (pronounced see sharp) is a multi-paradigm programming language encompassing strong typing, imperative, declarative, functional, generic, object-oriented (class-based), and component-oriented programming disciplines. It was developed by Microsoft within its .NET initiative and later approved as a standard by Ecma (ECMA-334) and ISO (ISO/IEC 23270:2006). C# is one of the programming languages designed for the Common Language Infrastructure.C# is intended to be a simple, modern, general-purpose, object-oriented programming language.</w:t>
      </w:r>
    </w:p>
    <w:p w:rsidR="008366AF" w:rsidRPr="008366AF" w:rsidRDefault="008366AF" w:rsidP="008366AF">
      <w:pPr>
        <w:spacing w:line="360" w:lineRule="auto"/>
        <w:jc w:val="both"/>
      </w:pPr>
    </w:p>
    <w:p w:rsidR="008366AF" w:rsidRPr="008366AF" w:rsidRDefault="008366AF" w:rsidP="008366AF">
      <w:pPr>
        <w:spacing w:line="360" w:lineRule="auto"/>
        <w:jc w:val="both"/>
        <w:rPr>
          <w:b/>
          <w:i/>
        </w:rPr>
      </w:pPr>
      <w:r w:rsidRPr="008366AF">
        <w:rPr>
          <w:b/>
          <w:i/>
        </w:rPr>
        <w:t>Design goals</w:t>
      </w:r>
    </w:p>
    <w:p w:rsidR="008366AF" w:rsidRDefault="008366AF" w:rsidP="008366AF">
      <w:pPr>
        <w:spacing w:line="360" w:lineRule="auto"/>
        <w:jc w:val="both"/>
      </w:pPr>
      <w:r w:rsidRPr="008366AF">
        <w:t>The ECMA standard lis</w:t>
      </w:r>
      <w:r>
        <w:t>ts these design goals for C#</w:t>
      </w:r>
    </w:p>
    <w:p w:rsidR="008366AF" w:rsidRPr="008366AF" w:rsidRDefault="008366AF" w:rsidP="008366AF">
      <w:pPr>
        <w:spacing w:line="360" w:lineRule="auto"/>
        <w:jc w:val="both"/>
      </w:pPr>
    </w:p>
    <w:p w:rsidR="008366AF" w:rsidRPr="006C0C18" w:rsidRDefault="008366AF" w:rsidP="00832355">
      <w:pPr>
        <w:pStyle w:val="ListParagraph"/>
        <w:numPr>
          <w:ilvl w:val="0"/>
          <w:numId w:val="9"/>
        </w:numPr>
      </w:pPr>
      <w:r w:rsidRPr="006C0C18">
        <w:t>The C# language is intended to be a simple, modern, general-purpose, object-oriented programming language.</w:t>
      </w:r>
    </w:p>
    <w:p w:rsidR="008366AF" w:rsidRPr="006C0C18" w:rsidRDefault="008366AF" w:rsidP="00832355">
      <w:pPr>
        <w:pStyle w:val="ListParagraph"/>
        <w:numPr>
          <w:ilvl w:val="0"/>
          <w:numId w:val="9"/>
        </w:numPr>
      </w:pPr>
      <w:r w:rsidRPr="006C0C18">
        <w:t>The language, and implementations thereof, should provide support for software engineering principles such as strong type checking, array bounds checking, detection of attempts to use uninitialized variables, and automatic garbage collection. Software robustness, durability, and programmer productivity are important.</w:t>
      </w:r>
    </w:p>
    <w:p w:rsidR="008366AF" w:rsidRPr="006C0C18" w:rsidRDefault="008366AF" w:rsidP="00832355">
      <w:pPr>
        <w:pStyle w:val="ListParagraph"/>
        <w:numPr>
          <w:ilvl w:val="0"/>
          <w:numId w:val="9"/>
        </w:numPr>
      </w:pPr>
      <w:r w:rsidRPr="006C0C18">
        <w:t>The language is intended for use in developing software components suitable for deployment in distributed environments.</w:t>
      </w:r>
    </w:p>
    <w:p w:rsidR="008366AF" w:rsidRPr="006C0C18" w:rsidRDefault="008366AF" w:rsidP="00832355">
      <w:pPr>
        <w:pStyle w:val="ListParagraph"/>
        <w:numPr>
          <w:ilvl w:val="0"/>
          <w:numId w:val="9"/>
        </w:numPr>
      </w:pPr>
      <w:r w:rsidRPr="006C0C18">
        <w:t>Source code portability is very important, as is programmer portability, especially for those programmers already familiar with C and C++.</w:t>
      </w:r>
    </w:p>
    <w:p w:rsidR="008366AF" w:rsidRPr="006C0C18" w:rsidRDefault="008366AF" w:rsidP="00832355">
      <w:pPr>
        <w:pStyle w:val="ListParagraph"/>
        <w:numPr>
          <w:ilvl w:val="0"/>
          <w:numId w:val="9"/>
        </w:numPr>
      </w:pPr>
      <w:r w:rsidRPr="006C0C18">
        <w:t>Support for internationalization is very important.</w:t>
      </w:r>
    </w:p>
    <w:p w:rsidR="008366AF" w:rsidRPr="006C0C18" w:rsidRDefault="008366AF" w:rsidP="00832355">
      <w:pPr>
        <w:pStyle w:val="ListParagraph"/>
        <w:numPr>
          <w:ilvl w:val="0"/>
          <w:numId w:val="9"/>
        </w:numPr>
      </w:pPr>
      <w:r w:rsidRPr="006C0C18">
        <w:lastRenderedPageBreak/>
        <w:t>C# is intended to be suitable for writing applications for both hosted and embedded systems, ranging from the very large that use sophisticated operating systems, down to the very small having dedicated functions.</w:t>
      </w:r>
    </w:p>
    <w:p w:rsidR="008366AF" w:rsidRDefault="008366AF" w:rsidP="00832355">
      <w:pPr>
        <w:pStyle w:val="ListParagraph"/>
        <w:numPr>
          <w:ilvl w:val="0"/>
          <w:numId w:val="9"/>
        </w:numPr>
      </w:pPr>
      <w:r w:rsidRPr="006C0C18">
        <w:t>Although C# applications are intended to be economical with regard to memory and processing power requirements, the language was not intended to compete directly on performance and size with C or assembly language</w:t>
      </w:r>
      <w:r w:rsidRPr="008366AF">
        <w:t>.</w:t>
      </w:r>
    </w:p>
    <w:p w:rsidR="004A4BC1" w:rsidRPr="00F85356" w:rsidRDefault="004A4BC1" w:rsidP="005A5167">
      <w:pPr>
        <w:rPr>
          <w:sz w:val="32"/>
          <w:szCs w:val="32"/>
        </w:rPr>
      </w:pPr>
      <w:r w:rsidRPr="00F85356">
        <w:rPr>
          <w:sz w:val="32"/>
          <w:szCs w:val="32"/>
        </w:rPr>
        <w:t>SQL Server</w:t>
      </w:r>
    </w:p>
    <w:p w:rsidR="004A4BC1" w:rsidRDefault="004A4BC1" w:rsidP="005A5167"/>
    <w:p w:rsidR="005A5167" w:rsidRDefault="00A006B8" w:rsidP="00DE50A6">
      <w:pPr>
        <w:spacing w:line="360" w:lineRule="auto"/>
        <w:ind w:firstLine="720"/>
        <w:jc w:val="both"/>
      </w:pPr>
      <w:r w:rsidRPr="00A006B8">
        <w:t>Microsoft SQL Server is a relational database management system developed by Microsoft. As a database, it is just a software product whose primary function is to store and retrieve data as requested by other software applications, be it those on the same computer or those running on another computer across a network (including the Internet). There are at least a dozen different editions of Microsoft SQL Server aimed at different audiences and for different workloads (ranging from small applications that store and retrieve data on the same computer, to millions of users and computers that access huge amounts of data from the Internet at the same time). Its primary query languages are T-SQL and ANSI SQL.</w:t>
      </w:r>
    </w:p>
    <w:p w:rsidR="00D27EEB" w:rsidRDefault="00D27EEB" w:rsidP="00DE50A6">
      <w:pPr>
        <w:spacing w:line="360" w:lineRule="auto"/>
        <w:ind w:firstLine="720"/>
        <w:jc w:val="both"/>
      </w:pPr>
    </w:p>
    <w:p w:rsidR="00A306E0" w:rsidRDefault="00A306E0" w:rsidP="00A306E0">
      <w:pPr>
        <w:rPr>
          <w:sz w:val="32"/>
          <w:szCs w:val="32"/>
        </w:rPr>
      </w:pPr>
      <w:r w:rsidRPr="00F85356">
        <w:rPr>
          <w:sz w:val="32"/>
          <w:szCs w:val="32"/>
        </w:rPr>
        <w:t>SQL Server</w:t>
      </w:r>
      <w:r>
        <w:rPr>
          <w:sz w:val="32"/>
          <w:szCs w:val="32"/>
        </w:rPr>
        <w:t xml:space="preserve"> Advantages</w:t>
      </w:r>
    </w:p>
    <w:p w:rsidR="00A306E0" w:rsidRDefault="00A306E0" w:rsidP="00A306E0">
      <w:pPr>
        <w:rPr>
          <w:sz w:val="32"/>
          <w:szCs w:val="32"/>
        </w:rPr>
      </w:pPr>
    </w:p>
    <w:p w:rsidR="00003E17" w:rsidRPr="00BD7C69" w:rsidRDefault="00003E17" w:rsidP="00832355">
      <w:pPr>
        <w:pStyle w:val="ListParagraph"/>
        <w:numPr>
          <w:ilvl w:val="0"/>
          <w:numId w:val="10"/>
        </w:numPr>
        <w:spacing w:line="360" w:lineRule="auto"/>
        <w:jc w:val="both"/>
      </w:pPr>
      <w:r w:rsidRPr="00BD7C69">
        <w:t>It does support Multiple active result sets (MARS)</w:t>
      </w:r>
    </w:p>
    <w:p w:rsidR="00003E17" w:rsidRPr="00BD7C69" w:rsidRDefault="00003E17" w:rsidP="00832355">
      <w:pPr>
        <w:pStyle w:val="ListParagraph"/>
        <w:numPr>
          <w:ilvl w:val="0"/>
          <w:numId w:val="10"/>
        </w:numPr>
        <w:spacing w:line="360" w:lineRule="auto"/>
        <w:jc w:val="both"/>
      </w:pPr>
      <w:r w:rsidRPr="00BD7C69">
        <w:t>It has been enhanced in such a way that developers program more powerful and error resistant SQL code with structured exception handling</w:t>
      </w:r>
    </w:p>
    <w:p w:rsidR="00003E17" w:rsidRPr="00BD7C69" w:rsidRDefault="00003E17" w:rsidP="00832355">
      <w:pPr>
        <w:pStyle w:val="ListParagraph"/>
        <w:numPr>
          <w:ilvl w:val="0"/>
          <w:numId w:val="10"/>
        </w:numPr>
        <w:spacing w:line="360" w:lineRule="auto"/>
        <w:jc w:val="both"/>
      </w:pPr>
      <w:r w:rsidRPr="00BD7C69">
        <w:t>Performance of query execution is much faster as compared to sqlserver 2000</w:t>
      </w:r>
    </w:p>
    <w:p w:rsidR="00003E17" w:rsidRPr="00BD7C69" w:rsidRDefault="00003E17" w:rsidP="00832355">
      <w:pPr>
        <w:pStyle w:val="ListParagraph"/>
        <w:numPr>
          <w:ilvl w:val="0"/>
          <w:numId w:val="10"/>
        </w:numPr>
        <w:spacing w:line="360" w:lineRule="auto"/>
        <w:jc w:val="both"/>
      </w:pPr>
      <w:r w:rsidRPr="00BD7C69">
        <w:t xml:space="preserve">It supports Integration of the .NET common language runtime (CLR).By default it is off. </w:t>
      </w:r>
      <w:r w:rsidR="00BD7C69" w:rsidRPr="00BD7C69">
        <w:t>we explicitly</w:t>
      </w:r>
      <w:r w:rsidRPr="00BD7C69">
        <w:t xml:space="preserve"> need to start configuration from setting</w:t>
      </w:r>
    </w:p>
    <w:p w:rsidR="00A306E0" w:rsidRDefault="00003E17" w:rsidP="00832355">
      <w:pPr>
        <w:pStyle w:val="ListParagraph"/>
        <w:numPr>
          <w:ilvl w:val="0"/>
          <w:numId w:val="10"/>
        </w:numPr>
        <w:spacing w:line="360" w:lineRule="auto"/>
        <w:jc w:val="both"/>
      </w:pPr>
      <w:r w:rsidRPr="00BD7C69">
        <w:t>It has a new XML data type as</w:t>
      </w:r>
      <w:r w:rsidR="00BD7C69" w:rsidRPr="00BD7C69">
        <w:t xml:space="preserve"> </w:t>
      </w:r>
      <w:r w:rsidRPr="00BD7C69">
        <w:t>well as a new varbinary(max) data</w:t>
      </w:r>
      <w:r w:rsidR="00BD7C69" w:rsidRPr="00BD7C69">
        <w:t xml:space="preserve"> </w:t>
      </w:r>
      <w:r w:rsidRPr="00BD7C69">
        <w:t>type</w:t>
      </w:r>
    </w:p>
    <w:p w:rsidR="00DF746C" w:rsidRDefault="00DF746C" w:rsidP="00DF746C">
      <w:pPr>
        <w:spacing w:line="360" w:lineRule="auto"/>
        <w:ind w:left="360"/>
        <w:jc w:val="both"/>
      </w:pPr>
    </w:p>
    <w:p w:rsidR="008700C4" w:rsidRDefault="008700C4" w:rsidP="008700C4">
      <w:pPr>
        <w:spacing w:line="360" w:lineRule="auto"/>
        <w:jc w:val="both"/>
        <w:rPr>
          <w:sz w:val="32"/>
          <w:szCs w:val="32"/>
        </w:rPr>
      </w:pPr>
      <w:r w:rsidRPr="00F606A6">
        <w:rPr>
          <w:sz w:val="32"/>
          <w:szCs w:val="32"/>
        </w:rPr>
        <w:t>Features in SQL Server 2005</w:t>
      </w:r>
    </w:p>
    <w:p w:rsidR="008700C4" w:rsidRDefault="008700C4" w:rsidP="008700C4">
      <w:pPr>
        <w:spacing w:line="360" w:lineRule="auto"/>
        <w:jc w:val="both"/>
      </w:pPr>
      <w:r>
        <w:t>1. T-SQL (Transaction SQL) enhancements</w:t>
      </w:r>
    </w:p>
    <w:p w:rsidR="008700C4" w:rsidRDefault="008700C4" w:rsidP="0083703D">
      <w:pPr>
        <w:spacing w:line="360" w:lineRule="auto"/>
        <w:ind w:firstLine="720"/>
        <w:jc w:val="both"/>
      </w:pPr>
      <w:r>
        <w:t xml:space="preserve">T-SQL is the native set-based RDBMS programming language offering high-performance data access. It now incorporates many new features including error handling via </w:t>
      </w:r>
      <w:r>
        <w:lastRenderedPageBreak/>
        <w:t>the TRY and CATCH paradigm, Common Table Expressions (CTEs), which return a record set in a statement, and the ability to shift columns to rows and vice versa with the PIVOT and UNPIVOT commands.</w:t>
      </w:r>
    </w:p>
    <w:p w:rsidR="0083703D" w:rsidRDefault="0083703D" w:rsidP="008700C4">
      <w:pPr>
        <w:spacing w:line="360" w:lineRule="auto"/>
        <w:jc w:val="both"/>
      </w:pPr>
    </w:p>
    <w:p w:rsidR="008700C4" w:rsidRDefault="008700C4" w:rsidP="008700C4">
      <w:pPr>
        <w:spacing w:line="360" w:lineRule="auto"/>
        <w:jc w:val="both"/>
      </w:pPr>
      <w:r>
        <w:t>2. CLR (Common Language Runtime)</w:t>
      </w:r>
    </w:p>
    <w:p w:rsidR="008700C4" w:rsidRDefault="008700C4" w:rsidP="0083703D">
      <w:pPr>
        <w:spacing w:line="360" w:lineRule="auto"/>
        <w:ind w:firstLine="720"/>
        <w:jc w:val="both"/>
      </w:pPr>
      <w:r>
        <w:t>The next major enhancement in SQL Server 2005 is the integration of a .NET compliant language such as C#, ASP.NET or VB.NET to build objects (stored procedures, triggers, functions, etc.). This enables you to execute .NET code in the DBMS to take advantage of the .NET functionality. It is expected to replace extended stored procedures in the SQL Server 2000 environment as well as expand the traditional relational engine capabilities.</w:t>
      </w:r>
    </w:p>
    <w:p w:rsidR="0083703D" w:rsidRDefault="0083703D" w:rsidP="008700C4">
      <w:pPr>
        <w:spacing w:line="360" w:lineRule="auto"/>
        <w:jc w:val="both"/>
      </w:pPr>
    </w:p>
    <w:p w:rsidR="008700C4" w:rsidRDefault="008700C4" w:rsidP="008700C4">
      <w:pPr>
        <w:spacing w:line="360" w:lineRule="auto"/>
        <w:jc w:val="both"/>
      </w:pPr>
      <w:r>
        <w:t>3. Service Broker</w:t>
      </w:r>
    </w:p>
    <w:p w:rsidR="008700C4" w:rsidRDefault="008700C4" w:rsidP="0083703D">
      <w:pPr>
        <w:spacing w:line="360" w:lineRule="auto"/>
        <w:ind w:firstLine="720"/>
        <w:jc w:val="both"/>
      </w:pPr>
      <w:r>
        <w:t>The Service Broker handles messaging between a sender and receiver in a loosely coupled manner. A message is sent, processed and responded to, completing the transaction. This greatly expands the capabilities of data-driven applications to meet workflow or custom business needs.</w:t>
      </w:r>
    </w:p>
    <w:p w:rsidR="0083703D" w:rsidRDefault="0083703D" w:rsidP="0083703D">
      <w:pPr>
        <w:spacing w:line="360" w:lineRule="auto"/>
        <w:ind w:firstLine="720"/>
        <w:jc w:val="both"/>
      </w:pPr>
    </w:p>
    <w:p w:rsidR="008700C4" w:rsidRDefault="008700C4" w:rsidP="008700C4">
      <w:pPr>
        <w:spacing w:line="360" w:lineRule="auto"/>
        <w:jc w:val="both"/>
      </w:pPr>
      <w:r>
        <w:t>4. Data encryption</w:t>
      </w:r>
    </w:p>
    <w:p w:rsidR="000C7112" w:rsidRPr="00BD7C69" w:rsidRDefault="008700C4" w:rsidP="0083703D">
      <w:pPr>
        <w:spacing w:line="360" w:lineRule="auto"/>
        <w:ind w:firstLine="720"/>
        <w:jc w:val="both"/>
      </w:pPr>
      <w:r>
        <w:t>SQL Server 2000 had no documented or publicly supported functions to encrypt data in a table natively. Organizations had to rely on third-party products to address this need. SQL Server 2005 has native cap</w:t>
      </w:r>
    </w:p>
    <w:p w:rsidR="002E6739" w:rsidRDefault="002E6739" w:rsidP="00DE50A6">
      <w:pPr>
        <w:spacing w:line="360" w:lineRule="auto"/>
        <w:ind w:firstLine="720"/>
        <w:jc w:val="both"/>
      </w:pPr>
    </w:p>
    <w:p w:rsidR="0027577C" w:rsidRDefault="0027577C" w:rsidP="0027577C">
      <w:pPr>
        <w:jc w:val="both"/>
      </w:pPr>
    </w:p>
    <w:p w:rsidR="000E7F89" w:rsidRPr="00C63D38" w:rsidRDefault="000E7F89" w:rsidP="00865883">
      <w:pPr>
        <w:jc w:val="right"/>
      </w:pPr>
    </w:p>
    <w:p w:rsidR="000E7F89" w:rsidRPr="00C63D38" w:rsidRDefault="000E7F89" w:rsidP="00865883">
      <w:pPr>
        <w:jc w:val="right"/>
      </w:pPr>
    </w:p>
    <w:p w:rsidR="000E7F89" w:rsidRPr="00C63D38" w:rsidRDefault="000E7F89" w:rsidP="00865883">
      <w:pPr>
        <w:jc w:val="right"/>
      </w:pPr>
    </w:p>
    <w:p w:rsidR="00B3426D" w:rsidRPr="00C63D38" w:rsidRDefault="00B3426D" w:rsidP="00865883">
      <w:pPr>
        <w:jc w:val="right"/>
      </w:pPr>
    </w:p>
    <w:p w:rsidR="00B3426D" w:rsidRPr="00C63D38" w:rsidRDefault="00B3426D" w:rsidP="00B3426D"/>
    <w:p w:rsidR="00B3426D" w:rsidRPr="00C63D38" w:rsidRDefault="00B3426D" w:rsidP="00B3426D"/>
    <w:p w:rsidR="00F61D54" w:rsidRDefault="00F61D54" w:rsidP="00B3426D"/>
    <w:p w:rsidR="00F61D54" w:rsidRDefault="00F61D54" w:rsidP="00B3426D"/>
    <w:p w:rsidR="00F61D54" w:rsidRDefault="00F61D54" w:rsidP="00B3426D"/>
    <w:p w:rsidR="00F61D54" w:rsidRDefault="00F61D54" w:rsidP="00B3426D"/>
    <w:p w:rsidR="00F61D54" w:rsidRDefault="00F61D54" w:rsidP="00B3426D"/>
    <w:p w:rsidR="00F61D54" w:rsidRDefault="00F61D54" w:rsidP="00B3426D"/>
    <w:p w:rsidR="00F61D54" w:rsidRDefault="00F61D54" w:rsidP="00B3426D"/>
    <w:p w:rsidR="00F61D54" w:rsidRDefault="00F61D54" w:rsidP="00B3426D"/>
    <w:p w:rsidR="00F61D54" w:rsidRDefault="00F61D54" w:rsidP="00B3426D"/>
    <w:p w:rsidR="00F61D54" w:rsidRDefault="00F61D54" w:rsidP="00B3426D"/>
    <w:p w:rsidR="00F61D54" w:rsidRDefault="00F61D54" w:rsidP="00B3426D"/>
    <w:p w:rsidR="00F61D54" w:rsidRDefault="00F61D54" w:rsidP="00B3426D"/>
    <w:p w:rsidR="007C0D71" w:rsidRDefault="007C0D71" w:rsidP="00B3426D"/>
    <w:p w:rsidR="007C0D71" w:rsidRDefault="007C0D71" w:rsidP="00B3426D"/>
    <w:p w:rsidR="007C0D71" w:rsidRDefault="007C0D71" w:rsidP="00B3426D"/>
    <w:p w:rsidR="007C0D71" w:rsidRDefault="007C0D71" w:rsidP="00B3426D"/>
    <w:p w:rsidR="007C0D71" w:rsidRDefault="007C0D71" w:rsidP="00B3426D"/>
    <w:p w:rsidR="007C0D71" w:rsidRDefault="007C0D71" w:rsidP="00B3426D"/>
    <w:p w:rsidR="007C0D71" w:rsidRDefault="007C0D71" w:rsidP="00B3426D"/>
    <w:p w:rsidR="007C0D71" w:rsidRDefault="007C0D71" w:rsidP="00B3426D"/>
    <w:p w:rsidR="007C0D71" w:rsidRDefault="007C0D71" w:rsidP="00B3426D"/>
    <w:p w:rsidR="007C0D71" w:rsidRDefault="007C0D71" w:rsidP="00B3426D"/>
    <w:p w:rsidR="007C0D71" w:rsidRDefault="007C0D71" w:rsidP="00B3426D"/>
    <w:p w:rsidR="007C0D71" w:rsidRDefault="007C0D71" w:rsidP="00B3426D"/>
    <w:p w:rsidR="007C0D71" w:rsidRDefault="007C0D71" w:rsidP="00B3426D"/>
    <w:p w:rsidR="007C0D71" w:rsidRDefault="007C0D71" w:rsidP="00B3426D"/>
    <w:p w:rsidR="007C0D71" w:rsidRDefault="007C0D71" w:rsidP="00B3426D"/>
    <w:p w:rsidR="003303D5" w:rsidRPr="00C63D38" w:rsidRDefault="003303D5" w:rsidP="00B3426D"/>
    <w:p w:rsidR="00B3426D" w:rsidRPr="00C63D38" w:rsidRDefault="00B3426D" w:rsidP="00B3426D"/>
    <w:p w:rsidR="00B3426D" w:rsidRPr="00C63D38" w:rsidRDefault="004C36E4" w:rsidP="00B3426D">
      <w:r w:rsidRPr="004C36E4">
        <w:rPr>
          <w:noProof/>
          <w:lang w:val="en-IN" w:eastAsia="en-IN"/>
        </w:rPr>
        <w:pict>
          <v:shape id="_x0000_s1101" type="#_x0000_t98" style="position:absolute;margin-left:-12pt;margin-top:1.7pt;width:471.75pt;height:66.55pt;z-index:251707392">
            <v:textbox style="mso-next-textbox:#_x0000_s1101">
              <w:txbxContent>
                <w:p w:rsidR="00912658" w:rsidRPr="00F07E96" w:rsidRDefault="00912658" w:rsidP="000E7F89">
                  <w:pPr>
                    <w:spacing w:before="100" w:beforeAutospacing="1" w:after="100" w:afterAutospacing="1" w:line="480" w:lineRule="auto"/>
                    <w:jc w:val="center"/>
                    <w:rPr>
                      <w:b/>
                      <w:sz w:val="56"/>
                      <w:szCs w:val="56"/>
                    </w:rPr>
                  </w:pPr>
                  <w:r w:rsidRPr="00F07E96">
                    <w:rPr>
                      <w:b/>
                      <w:sz w:val="56"/>
                      <w:szCs w:val="56"/>
                    </w:rPr>
                    <w:t>TESTING &amp; MPLEMENTATION</w:t>
                  </w:r>
                </w:p>
                <w:p w:rsidR="00912658" w:rsidRPr="00F07E96" w:rsidRDefault="00912658" w:rsidP="000E7F89">
                  <w:pPr>
                    <w:rPr>
                      <w:sz w:val="56"/>
                      <w:szCs w:val="56"/>
                    </w:rPr>
                  </w:pPr>
                </w:p>
              </w:txbxContent>
            </v:textbox>
          </v:shape>
        </w:pict>
      </w:r>
    </w:p>
    <w:p w:rsidR="00B3426D" w:rsidRPr="00C63D38" w:rsidRDefault="00B3426D" w:rsidP="00B3426D"/>
    <w:p w:rsidR="00B3426D" w:rsidRPr="00C63D38" w:rsidRDefault="00B3426D" w:rsidP="00B3426D"/>
    <w:p w:rsidR="00B3426D" w:rsidRPr="00C63D38" w:rsidRDefault="00B3426D" w:rsidP="00B3426D"/>
    <w:p w:rsidR="00B3426D" w:rsidRPr="00C63D38" w:rsidRDefault="00B3426D" w:rsidP="00B3426D"/>
    <w:p w:rsidR="00B3426D" w:rsidRPr="00C63D38" w:rsidRDefault="00B3426D" w:rsidP="00B3426D"/>
    <w:p w:rsidR="000E7F89" w:rsidRPr="00C63D38" w:rsidRDefault="000E7F89" w:rsidP="00B3426D">
      <w:pPr>
        <w:jc w:val="right"/>
      </w:pPr>
    </w:p>
    <w:p w:rsidR="00B3426D" w:rsidRPr="00C63D38" w:rsidRDefault="00B3426D" w:rsidP="00B3426D">
      <w:pPr>
        <w:jc w:val="right"/>
      </w:pPr>
    </w:p>
    <w:p w:rsidR="00B3426D" w:rsidRPr="00C63D38" w:rsidRDefault="00B3426D">
      <w:pPr>
        <w:spacing w:after="200" w:line="276" w:lineRule="auto"/>
      </w:pPr>
      <w:r w:rsidRPr="00C63D38">
        <w:br w:type="page"/>
      </w:r>
    </w:p>
    <w:p w:rsidR="005955C8" w:rsidRDefault="005955C8" w:rsidP="000E36B7">
      <w:pPr>
        <w:spacing w:before="100" w:beforeAutospacing="1" w:after="100" w:afterAutospacing="1" w:line="360" w:lineRule="auto"/>
        <w:jc w:val="center"/>
        <w:rPr>
          <w:b/>
          <w:spacing w:val="20"/>
          <w:sz w:val="40"/>
          <w:szCs w:val="40"/>
          <w:u w:val="single"/>
        </w:rPr>
      </w:pPr>
    </w:p>
    <w:p w:rsidR="00B3426D" w:rsidRPr="000E36B7" w:rsidRDefault="00EB4C04" w:rsidP="000E36B7">
      <w:pPr>
        <w:spacing w:before="100" w:beforeAutospacing="1" w:after="100" w:afterAutospacing="1" w:line="360" w:lineRule="auto"/>
        <w:jc w:val="center"/>
        <w:rPr>
          <w:b/>
          <w:spacing w:val="20"/>
          <w:sz w:val="40"/>
          <w:szCs w:val="40"/>
          <w:u w:val="single"/>
        </w:rPr>
      </w:pPr>
      <w:r w:rsidRPr="000E36B7">
        <w:rPr>
          <w:b/>
          <w:spacing w:val="20"/>
          <w:sz w:val="40"/>
          <w:szCs w:val="40"/>
          <w:u w:val="single"/>
        </w:rPr>
        <w:t>6.</w:t>
      </w:r>
      <w:r w:rsidR="00B3426D" w:rsidRPr="000E36B7">
        <w:rPr>
          <w:b/>
          <w:spacing w:val="20"/>
          <w:sz w:val="40"/>
          <w:szCs w:val="40"/>
          <w:u w:val="single"/>
        </w:rPr>
        <w:t>TESTING AND IMPLEMENTATION</w:t>
      </w:r>
    </w:p>
    <w:p w:rsidR="000E36B7" w:rsidRDefault="00EB4C04" w:rsidP="000E36B7">
      <w:pPr>
        <w:spacing w:before="100" w:beforeAutospacing="1" w:after="100" w:afterAutospacing="1" w:line="360" w:lineRule="auto"/>
        <w:rPr>
          <w:b/>
          <w:spacing w:val="20"/>
          <w:sz w:val="32"/>
          <w:szCs w:val="32"/>
        </w:rPr>
      </w:pPr>
      <w:r w:rsidRPr="000E36B7">
        <w:rPr>
          <w:b/>
          <w:spacing w:val="20"/>
          <w:sz w:val="32"/>
          <w:szCs w:val="32"/>
        </w:rPr>
        <w:t>6.1</w:t>
      </w:r>
      <w:r w:rsidR="00640514" w:rsidRPr="000E36B7">
        <w:rPr>
          <w:b/>
          <w:spacing w:val="20"/>
          <w:sz w:val="32"/>
          <w:szCs w:val="32"/>
        </w:rPr>
        <w:t xml:space="preserve"> TESTING</w:t>
      </w:r>
    </w:p>
    <w:p w:rsidR="007A430D" w:rsidRDefault="00B3426D" w:rsidP="007A430D">
      <w:pPr>
        <w:spacing w:line="360" w:lineRule="auto"/>
        <w:ind w:firstLine="720"/>
        <w:jc w:val="both"/>
      </w:pPr>
      <w:r w:rsidRPr="007A430D">
        <w:t>System testing is a critical aspect of Software Quality Assurance and represents the ultimate review of specification, design and coding. Testing is a process of executing a program with the intent of finding an error. A good test is one that has a probability of finding an as yet undiscovered error. The purpose of testing is to identify and correct bugs in the developed system. Nothing is complete without testing. Testing is the vital to the success of the system.</w:t>
      </w:r>
    </w:p>
    <w:p w:rsidR="007A430D" w:rsidRDefault="007A430D" w:rsidP="007A430D">
      <w:pPr>
        <w:spacing w:line="360" w:lineRule="auto"/>
        <w:jc w:val="both"/>
      </w:pPr>
    </w:p>
    <w:p w:rsidR="00B3426D" w:rsidRPr="007A430D" w:rsidRDefault="00B3426D" w:rsidP="007A430D">
      <w:pPr>
        <w:spacing w:line="360" w:lineRule="auto"/>
        <w:ind w:firstLine="720"/>
        <w:jc w:val="both"/>
      </w:pPr>
      <w:r w:rsidRPr="007A430D">
        <w:t xml:space="preserve"> In the code testing the logic of the developed system is tested. For this every module of the program is executed to find an error. To perform specification test, the examination of the specifications stating what the program should do and how it should perform under various conditions.</w:t>
      </w:r>
    </w:p>
    <w:p w:rsidR="007A430D" w:rsidRDefault="007A430D" w:rsidP="007A430D">
      <w:pPr>
        <w:spacing w:line="360" w:lineRule="auto"/>
        <w:ind w:firstLine="720"/>
        <w:jc w:val="both"/>
      </w:pPr>
    </w:p>
    <w:p w:rsidR="007A430D" w:rsidRDefault="00B3426D" w:rsidP="007A430D">
      <w:pPr>
        <w:spacing w:line="360" w:lineRule="auto"/>
        <w:ind w:firstLine="720"/>
        <w:jc w:val="both"/>
      </w:pPr>
      <w:r w:rsidRPr="007A430D">
        <w:t>Unit testing focuses first on the modules in the proposed system to locate errors. This enables to detect errors in the coding and logic that are contained within that module alone. Those resulting from the integration between modules are initially avoided. In unit testing step each module has to be checked separately.</w:t>
      </w:r>
    </w:p>
    <w:p w:rsidR="007A430D" w:rsidRDefault="007A430D" w:rsidP="007A430D">
      <w:pPr>
        <w:spacing w:line="360" w:lineRule="auto"/>
        <w:ind w:firstLine="720"/>
        <w:jc w:val="both"/>
      </w:pPr>
    </w:p>
    <w:p w:rsidR="00B3426D" w:rsidRDefault="00B3426D" w:rsidP="007A430D">
      <w:pPr>
        <w:spacing w:line="360" w:lineRule="auto"/>
        <w:ind w:firstLine="720"/>
        <w:jc w:val="both"/>
      </w:pPr>
      <w:r w:rsidRPr="007A430D">
        <w:t>System testing does not test the software as a whole, but rather than integration of each module in the system. The primary concern is the compatibility of individual modules. One has to find areas where modules have been designed with different specifications of data lengths, type and data element name.</w:t>
      </w:r>
    </w:p>
    <w:p w:rsidR="007A430D" w:rsidRPr="007A430D" w:rsidRDefault="007A430D" w:rsidP="007A430D">
      <w:pPr>
        <w:spacing w:line="360" w:lineRule="auto"/>
        <w:ind w:firstLine="720"/>
        <w:jc w:val="both"/>
      </w:pPr>
    </w:p>
    <w:p w:rsidR="00B3426D" w:rsidRPr="007A430D" w:rsidRDefault="00B3426D" w:rsidP="007A430D">
      <w:pPr>
        <w:spacing w:line="360" w:lineRule="auto"/>
        <w:ind w:firstLine="720"/>
        <w:jc w:val="both"/>
      </w:pPr>
      <w:r w:rsidRPr="007A430D">
        <w:t xml:space="preserve">Testing and validation are the most important steps after the implementation of the developed system. The system testing is performed to ensure that there are no errors in the implemented system. The software must be executed several times in order to find out the errors in the different modules of the system.                                               </w:t>
      </w:r>
    </w:p>
    <w:p w:rsidR="00237480" w:rsidRDefault="00237480" w:rsidP="007A430D">
      <w:pPr>
        <w:spacing w:line="360" w:lineRule="auto"/>
        <w:jc w:val="both"/>
      </w:pPr>
      <w:r>
        <w:t xml:space="preserve"> </w:t>
      </w:r>
      <w:r>
        <w:tab/>
      </w:r>
    </w:p>
    <w:p w:rsidR="00B3426D" w:rsidRDefault="00B3426D" w:rsidP="00237480">
      <w:pPr>
        <w:spacing w:line="360" w:lineRule="auto"/>
        <w:ind w:firstLine="720"/>
        <w:jc w:val="both"/>
      </w:pPr>
      <w:r w:rsidRPr="007A430D">
        <w:lastRenderedPageBreak/>
        <w:t xml:space="preserve">Validation refers to the process of using the new software for the developed system in a live environment i.e., new software inside the organization, in order to find out the errors. The validation phase reveals the failure and the bugs in the developed system. It will be come to know about the practical difficulties the system faces when operated in the true environment. By testing the code of the implemented software, the logic of the program can be examined. A specification test is conducted to check whether the specifications starting the program are performing under various conditions.   </w:t>
      </w:r>
    </w:p>
    <w:p w:rsidR="001E34C6" w:rsidRPr="007A430D" w:rsidRDefault="001E34C6" w:rsidP="007A430D">
      <w:pPr>
        <w:spacing w:line="360" w:lineRule="auto"/>
        <w:jc w:val="both"/>
      </w:pPr>
    </w:p>
    <w:p w:rsidR="00B3426D" w:rsidRPr="000E36B7" w:rsidRDefault="00B3426D" w:rsidP="000E36B7">
      <w:pPr>
        <w:spacing w:line="360" w:lineRule="auto"/>
        <w:ind w:left="720"/>
        <w:jc w:val="both"/>
      </w:pPr>
      <w:r w:rsidRPr="000E36B7">
        <w:t>The entire testing process is different types.</w:t>
      </w:r>
    </w:p>
    <w:p w:rsidR="00B3426D" w:rsidRPr="000E36B7" w:rsidRDefault="00B3426D" w:rsidP="00832355">
      <w:pPr>
        <w:pStyle w:val="ListParagraph"/>
        <w:numPr>
          <w:ilvl w:val="0"/>
          <w:numId w:val="2"/>
        </w:numPr>
        <w:spacing w:line="360" w:lineRule="auto"/>
        <w:jc w:val="both"/>
        <w:rPr>
          <w:b/>
          <w:i/>
          <w:szCs w:val="24"/>
        </w:rPr>
      </w:pPr>
      <w:r w:rsidRPr="000E36B7">
        <w:rPr>
          <w:szCs w:val="24"/>
        </w:rPr>
        <w:t>Unit testing</w:t>
      </w:r>
    </w:p>
    <w:p w:rsidR="00B3426D" w:rsidRPr="000E36B7" w:rsidRDefault="00B3426D" w:rsidP="00832355">
      <w:pPr>
        <w:pStyle w:val="ListParagraph"/>
        <w:numPr>
          <w:ilvl w:val="0"/>
          <w:numId w:val="2"/>
        </w:numPr>
        <w:spacing w:line="360" w:lineRule="auto"/>
        <w:jc w:val="both"/>
        <w:rPr>
          <w:b/>
          <w:i/>
          <w:szCs w:val="24"/>
        </w:rPr>
      </w:pPr>
      <w:r w:rsidRPr="000E36B7">
        <w:rPr>
          <w:szCs w:val="24"/>
        </w:rPr>
        <w:t>Integration testing</w:t>
      </w:r>
    </w:p>
    <w:p w:rsidR="00B3426D" w:rsidRPr="000E36B7" w:rsidRDefault="00B3426D" w:rsidP="00832355">
      <w:pPr>
        <w:pStyle w:val="ListParagraph"/>
        <w:numPr>
          <w:ilvl w:val="0"/>
          <w:numId w:val="2"/>
        </w:numPr>
        <w:spacing w:line="360" w:lineRule="auto"/>
        <w:jc w:val="both"/>
        <w:rPr>
          <w:b/>
          <w:i/>
          <w:szCs w:val="24"/>
        </w:rPr>
      </w:pPr>
      <w:r w:rsidRPr="000E36B7">
        <w:rPr>
          <w:szCs w:val="24"/>
        </w:rPr>
        <w:t>Validation testing</w:t>
      </w:r>
    </w:p>
    <w:p w:rsidR="00B3426D" w:rsidRPr="000E36B7" w:rsidRDefault="00B3426D" w:rsidP="00832355">
      <w:pPr>
        <w:pStyle w:val="ListParagraph"/>
        <w:numPr>
          <w:ilvl w:val="0"/>
          <w:numId w:val="2"/>
        </w:numPr>
        <w:spacing w:line="360" w:lineRule="auto"/>
        <w:jc w:val="both"/>
        <w:rPr>
          <w:b/>
          <w:i/>
          <w:szCs w:val="24"/>
        </w:rPr>
      </w:pPr>
      <w:r w:rsidRPr="000E36B7">
        <w:rPr>
          <w:szCs w:val="24"/>
        </w:rPr>
        <w:t>Output testing</w:t>
      </w:r>
    </w:p>
    <w:p w:rsidR="00B3426D" w:rsidRPr="00D26040" w:rsidRDefault="00B3426D" w:rsidP="00832355">
      <w:pPr>
        <w:pStyle w:val="ListParagraph"/>
        <w:numPr>
          <w:ilvl w:val="0"/>
          <w:numId w:val="2"/>
        </w:numPr>
        <w:spacing w:line="360" w:lineRule="auto"/>
        <w:jc w:val="both"/>
        <w:outlineLvl w:val="0"/>
        <w:rPr>
          <w:b/>
          <w:i/>
          <w:szCs w:val="24"/>
        </w:rPr>
      </w:pPr>
      <w:r w:rsidRPr="000E36B7">
        <w:rPr>
          <w:szCs w:val="24"/>
        </w:rPr>
        <w:t>User acceptance testing</w:t>
      </w:r>
    </w:p>
    <w:p w:rsidR="00D26040" w:rsidRPr="000E36B7" w:rsidRDefault="00D26040" w:rsidP="00D26040">
      <w:pPr>
        <w:pStyle w:val="ListParagraph"/>
        <w:spacing w:line="360" w:lineRule="auto"/>
        <w:ind w:left="720"/>
        <w:jc w:val="both"/>
        <w:outlineLvl w:val="0"/>
        <w:rPr>
          <w:b/>
          <w:i/>
          <w:szCs w:val="24"/>
        </w:rPr>
      </w:pPr>
    </w:p>
    <w:p w:rsidR="000E36B7" w:rsidRDefault="00B3426D" w:rsidP="000E36B7">
      <w:pPr>
        <w:spacing w:line="360" w:lineRule="auto"/>
        <w:jc w:val="both"/>
        <w:outlineLvl w:val="0"/>
        <w:rPr>
          <w:b/>
        </w:rPr>
      </w:pPr>
      <w:r w:rsidRPr="000E36B7">
        <w:rPr>
          <w:b/>
        </w:rPr>
        <w:t>Unit Testing:-</w:t>
      </w:r>
    </w:p>
    <w:p w:rsidR="00B3426D" w:rsidRDefault="00B3426D" w:rsidP="000E36B7">
      <w:pPr>
        <w:spacing w:line="360" w:lineRule="auto"/>
        <w:ind w:firstLine="720"/>
        <w:jc w:val="both"/>
        <w:outlineLvl w:val="0"/>
      </w:pPr>
      <w:r w:rsidRPr="000E36B7">
        <w:t xml:space="preserve">It focuses efforts on the smallest unit of software design. This is known as module testing. Each unit is tested separately for errors and defects found are corrected. The modules are tested separately. In database management, the data and design of tables are tested separately for errors. The test is carried out during programming stage itself. In this step, each module is found to be working satisfactory as regards to the expected output for the module. There are some validation checks for the fields. </w:t>
      </w:r>
    </w:p>
    <w:p w:rsidR="00A56DFA" w:rsidRPr="000E36B7" w:rsidRDefault="00A56DFA" w:rsidP="000E36B7">
      <w:pPr>
        <w:spacing w:line="360" w:lineRule="auto"/>
        <w:ind w:firstLine="720"/>
        <w:jc w:val="both"/>
        <w:outlineLvl w:val="0"/>
      </w:pPr>
    </w:p>
    <w:p w:rsidR="000E36B7" w:rsidRDefault="00B3426D" w:rsidP="000E36B7">
      <w:pPr>
        <w:spacing w:line="360" w:lineRule="auto"/>
        <w:jc w:val="both"/>
        <w:outlineLvl w:val="0"/>
        <w:rPr>
          <w:b/>
        </w:rPr>
      </w:pPr>
      <w:r w:rsidRPr="000E36B7">
        <w:rPr>
          <w:b/>
        </w:rPr>
        <w:t>Integration Testing:-</w:t>
      </w:r>
    </w:p>
    <w:p w:rsidR="00B3426D" w:rsidRDefault="00B3426D" w:rsidP="000E36B7">
      <w:pPr>
        <w:spacing w:line="360" w:lineRule="auto"/>
        <w:ind w:firstLine="720"/>
        <w:jc w:val="both"/>
        <w:outlineLvl w:val="0"/>
      </w:pPr>
      <w:r w:rsidRPr="000E36B7">
        <w:t>It is a systematic approach for constructing the program structure, while at the same time constructing test to uncover errors associated within the interface. The objective is to take unit tested modules and builds program structure. All the modules are combined and tested as a whole.</w:t>
      </w:r>
    </w:p>
    <w:p w:rsidR="00B43ED7" w:rsidRPr="000E36B7" w:rsidRDefault="00B43ED7" w:rsidP="000E36B7">
      <w:pPr>
        <w:spacing w:line="360" w:lineRule="auto"/>
        <w:ind w:firstLine="720"/>
        <w:jc w:val="both"/>
        <w:outlineLvl w:val="0"/>
      </w:pPr>
    </w:p>
    <w:p w:rsidR="000E36B7" w:rsidRDefault="00B3426D" w:rsidP="000E36B7">
      <w:pPr>
        <w:widowControl w:val="0"/>
        <w:overflowPunct w:val="0"/>
        <w:autoSpaceDE w:val="0"/>
        <w:autoSpaceDN w:val="0"/>
        <w:adjustRightInd w:val="0"/>
        <w:spacing w:line="360" w:lineRule="auto"/>
        <w:jc w:val="both"/>
        <w:rPr>
          <w:kern w:val="28"/>
        </w:rPr>
      </w:pPr>
      <w:r w:rsidRPr="000E36B7">
        <w:rPr>
          <w:b/>
          <w:kern w:val="28"/>
        </w:rPr>
        <w:t>Validation testing:-</w:t>
      </w:r>
      <w:r w:rsidRPr="000E36B7">
        <w:rPr>
          <w:kern w:val="28"/>
        </w:rPr>
        <w:t xml:space="preserve"> </w:t>
      </w:r>
    </w:p>
    <w:p w:rsidR="00B3426D" w:rsidRDefault="00B3426D" w:rsidP="000E36B7">
      <w:pPr>
        <w:widowControl w:val="0"/>
        <w:overflowPunct w:val="0"/>
        <w:autoSpaceDE w:val="0"/>
        <w:autoSpaceDN w:val="0"/>
        <w:adjustRightInd w:val="0"/>
        <w:spacing w:line="360" w:lineRule="auto"/>
        <w:ind w:firstLine="720"/>
        <w:jc w:val="both"/>
      </w:pPr>
      <w:r w:rsidRPr="000E36B7">
        <w:rPr>
          <w:kern w:val="28"/>
        </w:rPr>
        <w:t>Validation testing can be defined</w:t>
      </w:r>
      <w:r w:rsidRPr="000E36B7">
        <w:t xml:space="preserve"> in many ways, but a simple definition is that validation succeeds when the software functions in a manner that can reasonable expected by the client. That means the input we are entering to the system “Project Scheduling” will be </w:t>
      </w:r>
      <w:r w:rsidRPr="000E36B7">
        <w:lastRenderedPageBreak/>
        <w:t>checked whether the entered input is valid or not.</w:t>
      </w:r>
    </w:p>
    <w:p w:rsidR="00B43ED7" w:rsidRPr="000E36B7" w:rsidRDefault="00B43ED7" w:rsidP="000E36B7">
      <w:pPr>
        <w:widowControl w:val="0"/>
        <w:overflowPunct w:val="0"/>
        <w:autoSpaceDE w:val="0"/>
        <w:autoSpaceDN w:val="0"/>
        <w:adjustRightInd w:val="0"/>
        <w:spacing w:line="360" w:lineRule="auto"/>
        <w:ind w:firstLine="720"/>
        <w:jc w:val="both"/>
        <w:rPr>
          <w:kern w:val="28"/>
        </w:rPr>
      </w:pPr>
    </w:p>
    <w:p w:rsidR="000E36B7" w:rsidRDefault="00B3426D" w:rsidP="000E36B7">
      <w:pPr>
        <w:widowControl w:val="0"/>
        <w:overflowPunct w:val="0"/>
        <w:autoSpaceDE w:val="0"/>
        <w:autoSpaceDN w:val="0"/>
        <w:adjustRightInd w:val="0"/>
        <w:spacing w:line="360" w:lineRule="auto"/>
        <w:jc w:val="both"/>
        <w:rPr>
          <w:b/>
        </w:rPr>
      </w:pPr>
      <w:r w:rsidRPr="000E36B7">
        <w:rPr>
          <w:b/>
        </w:rPr>
        <w:t>Output Testing:-</w:t>
      </w:r>
    </w:p>
    <w:p w:rsidR="00B3426D" w:rsidRDefault="00B3426D" w:rsidP="000E36B7">
      <w:pPr>
        <w:widowControl w:val="0"/>
        <w:overflowPunct w:val="0"/>
        <w:autoSpaceDE w:val="0"/>
        <w:autoSpaceDN w:val="0"/>
        <w:adjustRightInd w:val="0"/>
        <w:spacing w:line="360" w:lineRule="auto"/>
        <w:ind w:firstLine="720"/>
        <w:jc w:val="both"/>
      </w:pPr>
      <w:r w:rsidRPr="000E36B7">
        <w:t>After performing validation testing, the next step is output testing of the proposed system could be useful if it does not produce the required output in the specific format. Here the output format is considered in two ways. One is on screen and another one is in printed format. All the reports which are generating will be tested.</w:t>
      </w:r>
    </w:p>
    <w:p w:rsidR="00B43ED7" w:rsidRPr="000E36B7" w:rsidRDefault="00B43ED7" w:rsidP="000E36B7">
      <w:pPr>
        <w:widowControl w:val="0"/>
        <w:overflowPunct w:val="0"/>
        <w:autoSpaceDE w:val="0"/>
        <w:autoSpaceDN w:val="0"/>
        <w:adjustRightInd w:val="0"/>
        <w:spacing w:line="360" w:lineRule="auto"/>
        <w:ind w:firstLine="720"/>
        <w:jc w:val="both"/>
      </w:pPr>
    </w:p>
    <w:p w:rsidR="000E36B7" w:rsidRDefault="00B3426D" w:rsidP="000E36B7">
      <w:pPr>
        <w:spacing w:line="360" w:lineRule="auto"/>
        <w:jc w:val="both"/>
        <w:outlineLvl w:val="0"/>
        <w:rPr>
          <w:b/>
        </w:rPr>
      </w:pPr>
      <w:r w:rsidRPr="000E36B7">
        <w:rPr>
          <w:b/>
        </w:rPr>
        <w:t>User acceptance Testing:-</w:t>
      </w:r>
    </w:p>
    <w:p w:rsidR="00B3426D" w:rsidRDefault="00B3426D" w:rsidP="000E36B7">
      <w:pPr>
        <w:spacing w:line="360" w:lineRule="auto"/>
        <w:ind w:firstLine="720"/>
        <w:jc w:val="both"/>
        <w:outlineLvl w:val="0"/>
      </w:pPr>
      <w:r w:rsidRPr="000E36B7">
        <w:t>User acceptance testing of a system is the key factor for the success of any system. The system under consideration is tested for user acceptance by constantly keeping in touch with the system uses at the time of developing and making changes whenever required.  This is done with regard to the following points.</w:t>
      </w:r>
    </w:p>
    <w:p w:rsidR="00B43ED7" w:rsidRPr="000E36B7" w:rsidRDefault="00B43ED7" w:rsidP="000E36B7">
      <w:pPr>
        <w:spacing w:line="360" w:lineRule="auto"/>
        <w:ind w:firstLine="720"/>
        <w:jc w:val="both"/>
        <w:outlineLvl w:val="0"/>
      </w:pPr>
    </w:p>
    <w:p w:rsidR="00B3426D" w:rsidRPr="00E27267" w:rsidRDefault="00B3426D" w:rsidP="00832355">
      <w:pPr>
        <w:pStyle w:val="ListParagraph"/>
        <w:numPr>
          <w:ilvl w:val="0"/>
          <w:numId w:val="11"/>
        </w:numPr>
        <w:spacing w:line="360" w:lineRule="auto"/>
        <w:jc w:val="both"/>
        <w:rPr>
          <w:b/>
          <w:i/>
        </w:rPr>
      </w:pPr>
      <w:r w:rsidRPr="00E27267">
        <w:t>Input screen design</w:t>
      </w:r>
    </w:p>
    <w:p w:rsidR="00B3426D" w:rsidRPr="00E27267" w:rsidRDefault="00B3426D" w:rsidP="00832355">
      <w:pPr>
        <w:pStyle w:val="ListParagraph"/>
        <w:numPr>
          <w:ilvl w:val="0"/>
          <w:numId w:val="11"/>
        </w:numPr>
        <w:spacing w:line="360" w:lineRule="auto"/>
        <w:jc w:val="both"/>
        <w:rPr>
          <w:b/>
          <w:i/>
        </w:rPr>
      </w:pPr>
      <w:r w:rsidRPr="00E27267">
        <w:t>Output screen design</w:t>
      </w:r>
    </w:p>
    <w:p w:rsidR="00B3426D" w:rsidRPr="00E27267" w:rsidRDefault="00B3426D" w:rsidP="00832355">
      <w:pPr>
        <w:pStyle w:val="ListParagraph"/>
        <w:numPr>
          <w:ilvl w:val="0"/>
          <w:numId w:val="11"/>
        </w:numPr>
        <w:spacing w:line="360" w:lineRule="auto"/>
        <w:jc w:val="both"/>
        <w:rPr>
          <w:b/>
          <w:i/>
        </w:rPr>
      </w:pPr>
      <w:r w:rsidRPr="00E27267">
        <w:t>Menu driven system</w:t>
      </w:r>
    </w:p>
    <w:p w:rsidR="006258B1" w:rsidRPr="00E27267" w:rsidRDefault="00B3426D" w:rsidP="00832355">
      <w:pPr>
        <w:pStyle w:val="ListParagraph"/>
        <w:numPr>
          <w:ilvl w:val="0"/>
          <w:numId w:val="11"/>
        </w:numPr>
        <w:spacing w:line="360" w:lineRule="auto"/>
        <w:jc w:val="both"/>
        <w:rPr>
          <w:b/>
          <w:i/>
        </w:rPr>
      </w:pPr>
      <w:r w:rsidRPr="00E27267">
        <w:t xml:space="preserve">Format reports </w:t>
      </w:r>
    </w:p>
    <w:p w:rsidR="00884885" w:rsidRPr="00884885" w:rsidRDefault="00884885" w:rsidP="00832355">
      <w:pPr>
        <w:pStyle w:val="Heading1"/>
        <w:keepLines w:val="0"/>
        <w:widowControl w:val="0"/>
        <w:numPr>
          <w:ilvl w:val="0"/>
          <w:numId w:val="1"/>
        </w:numPr>
        <w:tabs>
          <w:tab w:val="clear" w:pos="432"/>
          <w:tab w:val="num" w:pos="0"/>
        </w:tabs>
        <w:suppressAutoHyphens/>
        <w:autoSpaceDE w:val="0"/>
        <w:spacing w:before="100" w:beforeAutospacing="1" w:after="100" w:afterAutospacing="1" w:line="480" w:lineRule="auto"/>
        <w:jc w:val="both"/>
        <w:rPr>
          <w:rFonts w:ascii="Times New Roman" w:hAnsi="Times New Roman" w:cs="Times New Roman"/>
          <w:color w:val="auto"/>
          <w:sz w:val="32"/>
          <w:szCs w:val="32"/>
        </w:rPr>
      </w:pPr>
    </w:p>
    <w:p w:rsidR="00B3426D" w:rsidRPr="000E36B7" w:rsidRDefault="00B3426D" w:rsidP="00832355">
      <w:pPr>
        <w:pStyle w:val="Heading1"/>
        <w:keepLines w:val="0"/>
        <w:widowControl w:val="0"/>
        <w:numPr>
          <w:ilvl w:val="0"/>
          <w:numId w:val="1"/>
        </w:numPr>
        <w:tabs>
          <w:tab w:val="clear" w:pos="432"/>
          <w:tab w:val="num" w:pos="0"/>
        </w:tabs>
        <w:suppressAutoHyphens/>
        <w:autoSpaceDE w:val="0"/>
        <w:spacing w:before="100" w:beforeAutospacing="1" w:after="100" w:afterAutospacing="1" w:line="480" w:lineRule="auto"/>
        <w:jc w:val="both"/>
        <w:rPr>
          <w:rFonts w:ascii="Times New Roman" w:hAnsi="Times New Roman" w:cs="Times New Roman"/>
          <w:color w:val="auto"/>
          <w:sz w:val="32"/>
          <w:szCs w:val="32"/>
        </w:rPr>
      </w:pPr>
      <w:r w:rsidRPr="000E36B7">
        <w:rPr>
          <w:rFonts w:ascii="Times New Roman" w:hAnsi="Times New Roman" w:cs="Times New Roman"/>
          <w:color w:val="auto"/>
          <w:spacing w:val="20"/>
          <w:sz w:val="32"/>
          <w:szCs w:val="32"/>
        </w:rPr>
        <w:t xml:space="preserve">6.2 </w:t>
      </w:r>
      <w:r w:rsidRPr="000E36B7">
        <w:rPr>
          <w:rFonts w:ascii="Times New Roman" w:hAnsi="Times New Roman" w:cs="Times New Roman"/>
          <w:color w:val="auto"/>
          <w:sz w:val="32"/>
          <w:szCs w:val="32"/>
        </w:rPr>
        <w:t>IMPLEMENTATION</w:t>
      </w:r>
    </w:p>
    <w:p w:rsidR="00B3426D" w:rsidRDefault="00B3426D" w:rsidP="00C84029">
      <w:pPr>
        <w:spacing w:line="360" w:lineRule="auto"/>
        <w:ind w:firstLine="432"/>
        <w:jc w:val="both"/>
      </w:pPr>
      <w:r w:rsidRPr="00337425">
        <w:t>Implementation includes all those activities that take place to convert from the old system to the new. The old system consists of manual operations, which is operated in a very different manner from the proposed new system. A proper implementation is essential to provide a reliable system to meet the requirements of the organizations. An improper installation may affect the success of the computerized system.</w:t>
      </w:r>
    </w:p>
    <w:p w:rsidR="00C84029" w:rsidRPr="00337425" w:rsidRDefault="00C84029" w:rsidP="00337425">
      <w:pPr>
        <w:spacing w:line="360" w:lineRule="auto"/>
        <w:jc w:val="both"/>
      </w:pPr>
    </w:p>
    <w:p w:rsidR="00C84029" w:rsidRDefault="00B3426D" w:rsidP="00337425">
      <w:pPr>
        <w:spacing w:line="360" w:lineRule="auto"/>
        <w:jc w:val="both"/>
      </w:pPr>
      <w:r w:rsidRPr="00337425">
        <w:t>Implementation Methods:</w:t>
      </w:r>
    </w:p>
    <w:p w:rsidR="00B3426D" w:rsidRDefault="00B3426D" w:rsidP="00C84029">
      <w:pPr>
        <w:spacing w:line="360" w:lineRule="auto"/>
        <w:ind w:firstLine="720"/>
        <w:jc w:val="both"/>
      </w:pPr>
      <w:r w:rsidRPr="00337425">
        <w:t>There are several methods for handling the implementation and the consequent conversion from the old to the new computerized system.</w:t>
      </w:r>
    </w:p>
    <w:p w:rsidR="00C84029" w:rsidRPr="00337425" w:rsidRDefault="00C84029" w:rsidP="00C84029">
      <w:pPr>
        <w:spacing w:line="360" w:lineRule="auto"/>
        <w:ind w:firstLine="720"/>
        <w:jc w:val="both"/>
      </w:pPr>
    </w:p>
    <w:p w:rsidR="00B3426D" w:rsidRPr="00337425" w:rsidRDefault="00B3426D" w:rsidP="00C84029">
      <w:pPr>
        <w:spacing w:line="360" w:lineRule="auto"/>
        <w:ind w:firstLine="720"/>
        <w:jc w:val="both"/>
      </w:pPr>
      <w:r w:rsidRPr="00337425">
        <w:lastRenderedPageBreak/>
        <w:t>The most secure method for conversion from the old system to the new system is to run the old and new system in parallel. In this approach, a person may operate in the manual older processing system as well as start operating the new computerized system. This method offers high security, because even if there is a flow in the computerized system, we can depend upon the manual system. However, the cost for maintaining two systems in parallel is very high. This outweighs its benefits.</w:t>
      </w:r>
    </w:p>
    <w:p w:rsidR="00C84029" w:rsidRDefault="00C84029" w:rsidP="00337425">
      <w:pPr>
        <w:spacing w:line="360" w:lineRule="auto"/>
        <w:jc w:val="both"/>
      </w:pPr>
      <w:r>
        <w:t xml:space="preserve"> </w:t>
      </w:r>
    </w:p>
    <w:p w:rsidR="00B3426D" w:rsidRDefault="00B3426D" w:rsidP="00C84029">
      <w:pPr>
        <w:spacing w:line="360" w:lineRule="auto"/>
        <w:ind w:firstLine="720"/>
        <w:jc w:val="both"/>
      </w:pPr>
      <w:r w:rsidRPr="00337425">
        <w:t>Another commonly method is a direct cut over from the existing manual system to the computerized system. The change may be within a week or within a day. There are no parallel activities. However, there is no remedy in case of a problem. This strategy requires careful planning.</w:t>
      </w:r>
    </w:p>
    <w:p w:rsidR="00C84029" w:rsidRPr="00337425" w:rsidRDefault="00C84029" w:rsidP="00C84029">
      <w:pPr>
        <w:spacing w:line="360" w:lineRule="auto"/>
        <w:ind w:firstLine="720"/>
        <w:jc w:val="both"/>
      </w:pPr>
    </w:p>
    <w:p w:rsidR="00B3426D" w:rsidRPr="00337425" w:rsidRDefault="00B3426D" w:rsidP="00337425">
      <w:pPr>
        <w:spacing w:line="360" w:lineRule="auto"/>
        <w:jc w:val="both"/>
      </w:pPr>
      <w:r w:rsidRPr="00337425">
        <w:t xml:space="preserve"> Implementation Plan: </w:t>
      </w:r>
    </w:p>
    <w:p w:rsidR="00B3426D" w:rsidRPr="00337425" w:rsidRDefault="00B3426D" w:rsidP="006E2C35">
      <w:pPr>
        <w:spacing w:line="360" w:lineRule="auto"/>
        <w:ind w:firstLine="720"/>
        <w:jc w:val="both"/>
      </w:pPr>
      <w:r w:rsidRPr="00337425">
        <w:t xml:space="preserve">The implementation plan includes a description of all the activities that must occur to implement the new system and to put into operation. It identifies the personnel responsible for the activities and </w:t>
      </w:r>
      <w:r w:rsidR="006E2C35" w:rsidRPr="00337425">
        <w:t>prepares</w:t>
      </w:r>
      <w:r w:rsidRPr="00337425">
        <w:t xml:space="preserve"> a time chart for implementing the system. The implementation plan consists of the following steps:                                                                 </w:t>
      </w:r>
    </w:p>
    <w:p w:rsidR="00B3426D" w:rsidRPr="000E36B7" w:rsidRDefault="00B3426D" w:rsidP="000E36B7">
      <w:pPr>
        <w:tabs>
          <w:tab w:val="left" w:pos="3826"/>
        </w:tabs>
        <w:spacing w:line="360" w:lineRule="auto"/>
        <w:jc w:val="both"/>
      </w:pPr>
      <w:r w:rsidRPr="000E36B7">
        <w:t xml:space="preserve">    * List all files required for implementation</w:t>
      </w:r>
    </w:p>
    <w:p w:rsidR="00B3426D" w:rsidRPr="000E36B7" w:rsidRDefault="00B3426D" w:rsidP="000E36B7">
      <w:pPr>
        <w:tabs>
          <w:tab w:val="left" w:pos="3826"/>
        </w:tabs>
        <w:spacing w:line="360" w:lineRule="auto"/>
        <w:jc w:val="both"/>
      </w:pPr>
      <w:r w:rsidRPr="000E36B7">
        <w:t xml:space="preserve">     * Identify all data required to build new files during the implementation.   </w:t>
      </w:r>
    </w:p>
    <w:p w:rsidR="00B3426D" w:rsidRDefault="00B3426D" w:rsidP="000E36B7">
      <w:pPr>
        <w:tabs>
          <w:tab w:val="left" w:pos="3826"/>
        </w:tabs>
        <w:spacing w:line="360" w:lineRule="auto"/>
        <w:jc w:val="both"/>
      </w:pPr>
      <w:r w:rsidRPr="000E36B7">
        <w:t xml:space="preserve">     * List all new documents and procedures that go into the new system.   </w:t>
      </w:r>
    </w:p>
    <w:p w:rsidR="00B83AF3" w:rsidRPr="00F95404" w:rsidRDefault="00B83AF3" w:rsidP="00F95404">
      <w:pPr>
        <w:spacing w:line="360" w:lineRule="auto"/>
        <w:jc w:val="both"/>
      </w:pPr>
    </w:p>
    <w:p w:rsidR="00B3426D" w:rsidRPr="00F95404" w:rsidRDefault="00F95404" w:rsidP="00F95404">
      <w:pPr>
        <w:spacing w:line="360" w:lineRule="auto"/>
        <w:jc w:val="both"/>
      </w:pPr>
      <w:r w:rsidRPr="00F95404">
        <w:tab/>
      </w:r>
      <w:r w:rsidR="00B3426D" w:rsidRPr="00F95404">
        <w:t>The implementation plan should anticipate possible problems and must be able to deal with them. The usual problems may be missing documents; mixed data formats between current and files, errors in data translation, missing data etc.</w:t>
      </w:r>
    </w:p>
    <w:p w:rsidR="00B3426D" w:rsidRPr="00F95404" w:rsidRDefault="00B3426D" w:rsidP="00F95404">
      <w:pPr>
        <w:spacing w:line="360" w:lineRule="auto"/>
        <w:jc w:val="both"/>
      </w:pPr>
    </w:p>
    <w:p w:rsidR="00B3426D" w:rsidRPr="00F95404" w:rsidRDefault="00B3426D" w:rsidP="00F95404">
      <w:pPr>
        <w:spacing w:line="360" w:lineRule="auto"/>
        <w:jc w:val="both"/>
      </w:pPr>
      <w:r w:rsidRPr="00F95404">
        <w:t xml:space="preserve">  Education and training: </w:t>
      </w:r>
    </w:p>
    <w:p w:rsidR="00111BDE" w:rsidRDefault="00B3426D" w:rsidP="00111BDE">
      <w:pPr>
        <w:spacing w:line="360" w:lineRule="auto"/>
        <w:ind w:firstLine="720"/>
        <w:jc w:val="both"/>
      </w:pPr>
      <w:r w:rsidRPr="00F95404">
        <w:t xml:space="preserve">The implementation of the proposed system includes the training of system operators. Training the system operators includes not only instructions in how to use the equipment, but also in how to diagnose malfunctions and in what steps to take when they occur. So proper training should be provided to the system operators. No training is complete without familiarizing users with simple system maintenance activities. Since the proposed system is developed in a GUI, training will be comparatively easy than systems is developed in a non GUI. There are different types of training. We can select off-site to give depth knowledge to the system operators.   </w:t>
      </w:r>
    </w:p>
    <w:p w:rsidR="00B3426D" w:rsidRPr="00F95404" w:rsidRDefault="00B3426D" w:rsidP="00111BDE">
      <w:pPr>
        <w:spacing w:line="360" w:lineRule="auto"/>
        <w:ind w:firstLine="720"/>
        <w:jc w:val="both"/>
      </w:pPr>
      <w:r w:rsidRPr="00F95404">
        <w:lastRenderedPageBreak/>
        <w:t xml:space="preserve"> </w:t>
      </w:r>
    </w:p>
    <w:p w:rsidR="00111BDE" w:rsidRDefault="00B3426D" w:rsidP="00111BDE">
      <w:pPr>
        <w:spacing w:line="360" w:lineRule="auto"/>
        <w:ind w:firstLine="720"/>
        <w:jc w:val="both"/>
      </w:pPr>
      <w:r w:rsidRPr="00F95404">
        <w:t xml:space="preserve">Success of the system depends on the way in which it is operated and used. Therefore the quality of training given to the operating person affects the successful implementation of the system. The training must ensure that the person can handle all the possible operations.   </w:t>
      </w:r>
    </w:p>
    <w:p w:rsidR="00B3426D" w:rsidRPr="00F95404" w:rsidRDefault="00B3426D" w:rsidP="00111BDE">
      <w:pPr>
        <w:spacing w:line="360" w:lineRule="auto"/>
        <w:ind w:firstLine="720"/>
        <w:jc w:val="both"/>
      </w:pPr>
      <w:r w:rsidRPr="00F95404">
        <w:t xml:space="preserve">                                       </w:t>
      </w:r>
    </w:p>
    <w:p w:rsidR="00111BDE" w:rsidRDefault="00B3426D" w:rsidP="00111BDE">
      <w:pPr>
        <w:spacing w:line="360" w:lineRule="auto"/>
        <w:ind w:firstLine="720"/>
        <w:jc w:val="both"/>
      </w:pPr>
      <w:r w:rsidRPr="00F95404">
        <w:t xml:space="preserve">Training must also include data entry personnel. They must also be given training for the installation of new hardware, terminals, how to power the system, how to power it down, how to detect the malfunctions, how to solve the problems etc. The operators must also be provided with the knowledge of trouble shooting which involves the determination of the problem.          </w:t>
      </w:r>
    </w:p>
    <w:p w:rsidR="00B3426D" w:rsidRPr="00F95404" w:rsidRDefault="00B3426D" w:rsidP="00111BDE">
      <w:pPr>
        <w:spacing w:line="360" w:lineRule="auto"/>
        <w:ind w:firstLine="720"/>
        <w:jc w:val="both"/>
      </w:pPr>
      <w:r w:rsidRPr="00F95404">
        <w:t xml:space="preserve"> </w:t>
      </w:r>
    </w:p>
    <w:p w:rsidR="0037574B" w:rsidRPr="00F95404" w:rsidRDefault="00BE6182" w:rsidP="00F95404">
      <w:pPr>
        <w:spacing w:line="360" w:lineRule="auto"/>
        <w:jc w:val="both"/>
      </w:pPr>
      <w:r w:rsidRPr="00F95404">
        <w:tab/>
      </w:r>
      <w:r w:rsidR="00B3426D" w:rsidRPr="00F95404">
        <w:t xml:space="preserve">The proposed system requires trained personnel for operating the system. Data entry jobs must be done utmost carefully to avoid errors. This will reduce the data entry errors considerably. It is preferable to provide the person with some kind of operating manuals that will explain all the details of the system.       </w:t>
      </w:r>
    </w:p>
    <w:p w:rsidR="00B3426D" w:rsidRPr="00C63D38" w:rsidRDefault="0037574B" w:rsidP="00111BDE">
      <w:pPr>
        <w:spacing w:after="200" w:line="276" w:lineRule="auto"/>
        <w:jc w:val="both"/>
      </w:pPr>
      <w:r w:rsidRPr="006258B1">
        <w:rPr>
          <w:sz w:val="28"/>
          <w:szCs w:val="28"/>
        </w:rPr>
        <w:br w:type="page"/>
      </w:r>
      <w:r w:rsidR="00B3426D" w:rsidRPr="00C63D38">
        <w:rPr>
          <w:szCs w:val="28"/>
        </w:rPr>
        <w:lastRenderedPageBreak/>
        <w:t xml:space="preserve">                        </w:t>
      </w:r>
      <w:r w:rsidR="00B3426D" w:rsidRPr="00C63D38">
        <w:t xml:space="preserve">                             </w:t>
      </w:r>
    </w:p>
    <w:p w:rsidR="00512F6F" w:rsidRDefault="00512F6F" w:rsidP="00512F6F">
      <w:pPr>
        <w:spacing w:before="100" w:beforeAutospacing="1" w:after="100" w:afterAutospacing="1" w:line="480" w:lineRule="auto"/>
        <w:jc w:val="center"/>
        <w:rPr>
          <w:b/>
          <w:sz w:val="40"/>
          <w:szCs w:val="40"/>
          <w:u w:val="single"/>
        </w:rPr>
      </w:pPr>
    </w:p>
    <w:p w:rsidR="0031107A" w:rsidRDefault="0031107A" w:rsidP="00512F6F">
      <w:pPr>
        <w:spacing w:before="100" w:beforeAutospacing="1" w:after="100" w:afterAutospacing="1" w:line="480" w:lineRule="auto"/>
        <w:jc w:val="center"/>
        <w:rPr>
          <w:b/>
          <w:sz w:val="40"/>
          <w:szCs w:val="40"/>
          <w:u w:val="single"/>
        </w:rPr>
      </w:pPr>
    </w:p>
    <w:p w:rsidR="0031107A" w:rsidRDefault="0031107A" w:rsidP="00512F6F">
      <w:pPr>
        <w:spacing w:before="100" w:beforeAutospacing="1" w:after="100" w:afterAutospacing="1" w:line="480" w:lineRule="auto"/>
        <w:jc w:val="center"/>
        <w:rPr>
          <w:b/>
          <w:sz w:val="40"/>
          <w:szCs w:val="40"/>
          <w:u w:val="single"/>
        </w:rPr>
      </w:pPr>
    </w:p>
    <w:p w:rsidR="0031107A" w:rsidRDefault="004C36E4" w:rsidP="00512F6F">
      <w:pPr>
        <w:spacing w:before="100" w:beforeAutospacing="1" w:after="100" w:afterAutospacing="1" w:line="480" w:lineRule="auto"/>
        <w:jc w:val="center"/>
        <w:rPr>
          <w:b/>
          <w:sz w:val="40"/>
          <w:szCs w:val="40"/>
          <w:u w:val="single"/>
        </w:rPr>
      </w:pPr>
      <w:r>
        <w:rPr>
          <w:b/>
          <w:noProof/>
          <w:sz w:val="40"/>
          <w:szCs w:val="40"/>
          <w:u w:val="single"/>
        </w:rPr>
        <w:pict>
          <v:shape id="_x0000_s1158" type="#_x0000_t98" style="position:absolute;left:0;text-align:left;margin-left:-4.6pt;margin-top:48.8pt;width:463.6pt;height:84pt;z-index:251718656">
            <v:textbox style="mso-next-textbox:#_x0000_s1158">
              <w:txbxContent>
                <w:p w:rsidR="00912658" w:rsidRPr="00135208" w:rsidRDefault="00912658" w:rsidP="00135208">
                  <w:pPr>
                    <w:jc w:val="center"/>
                    <w:rPr>
                      <w:b/>
                      <w:sz w:val="72"/>
                      <w:szCs w:val="72"/>
                    </w:rPr>
                  </w:pPr>
                  <w:r w:rsidRPr="00135208">
                    <w:rPr>
                      <w:b/>
                      <w:sz w:val="72"/>
                      <w:szCs w:val="72"/>
                    </w:rPr>
                    <w:t>SYSTEM MAINTENANCE</w:t>
                  </w:r>
                </w:p>
              </w:txbxContent>
            </v:textbox>
          </v:shape>
        </w:pict>
      </w:r>
    </w:p>
    <w:p w:rsidR="0031107A" w:rsidRDefault="0031107A" w:rsidP="00512F6F">
      <w:pPr>
        <w:spacing w:before="100" w:beforeAutospacing="1" w:after="100" w:afterAutospacing="1" w:line="480" w:lineRule="auto"/>
        <w:jc w:val="center"/>
        <w:rPr>
          <w:b/>
          <w:sz w:val="40"/>
          <w:szCs w:val="40"/>
          <w:u w:val="single"/>
        </w:rPr>
      </w:pPr>
    </w:p>
    <w:p w:rsidR="0031107A" w:rsidRDefault="0031107A" w:rsidP="00512F6F">
      <w:pPr>
        <w:spacing w:before="100" w:beforeAutospacing="1" w:after="100" w:afterAutospacing="1" w:line="480" w:lineRule="auto"/>
        <w:jc w:val="center"/>
        <w:rPr>
          <w:b/>
          <w:sz w:val="40"/>
          <w:szCs w:val="40"/>
          <w:u w:val="single"/>
        </w:rPr>
      </w:pPr>
    </w:p>
    <w:p w:rsidR="0031107A" w:rsidRDefault="0031107A" w:rsidP="00512F6F">
      <w:pPr>
        <w:spacing w:before="100" w:beforeAutospacing="1" w:after="100" w:afterAutospacing="1" w:line="480" w:lineRule="auto"/>
        <w:jc w:val="center"/>
        <w:rPr>
          <w:b/>
          <w:sz w:val="40"/>
          <w:szCs w:val="40"/>
          <w:u w:val="single"/>
        </w:rPr>
      </w:pPr>
    </w:p>
    <w:p w:rsidR="0031107A" w:rsidRDefault="0031107A" w:rsidP="00512F6F">
      <w:pPr>
        <w:spacing w:before="100" w:beforeAutospacing="1" w:after="100" w:afterAutospacing="1" w:line="480" w:lineRule="auto"/>
        <w:jc w:val="center"/>
        <w:rPr>
          <w:b/>
          <w:sz w:val="40"/>
          <w:szCs w:val="40"/>
          <w:u w:val="single"/>
        </w:rPr>
      </w:pPr>
    </w:p>
    <w:p w:rsidR="0031107A" w:rsidRDefault="0031107A" w:rsidP="00512F6F">
      <w:pPr>
        <w:spacing w:before="100" w:beforeAutospacing="1" w:after="100" w:afterAutospacing="1" w:line="480" w:lineRule="auto"/>
        <w:jc w:val="center"/>
        <w:rPr>
          <w:b/>
          <w:sz w:val="40"/>
          <w:szCs w:val="40"/>
          <w:u w:val="single"/>
        </w:rPr>
      </w:pPr>
    </w:p>
    <w:p w:rsidR="0031107A" w:rsidRDefault="0031107A" w:rsidP="00512F6F">
      <w:pPr>
        <w:spacing w:before="100" w:beforeAutospacing="1" w:after="100" w:afterAutospacing="1" w:line="480" w:lineRule="auto"/>
        <w:jc w:val="center"/>
        <w:rPr>
          <w:b/>
          <w:sz w:val="40"/>
          <w:szCs w:val="40"/>
          <w:u w:val="single"/>
        </w:rPr>
      </w:pPr>
    </w:p>
    <w:p w:rsidR="0031107A" w:rsidRDefault="0031107A" w:rsidP="00512F6F">
      <w:pPr>
        <w:spacing w:before="100" w:beforeAutospacing="1" w:after="100" w:afterAutospacing="1" w:line="480" w:lineRule="auto"/>
        <w:jc w:val="center"/>
        <w:rPr>
          <w:b/>
          <w:sz w:val="40"/>
          <w:szCs w:val="40"/>
          <w:u w:val="single"/>
        </w:rPr>
      </w:pPr>
    </w:p>
    <w:p w:rsidR="00AB0F56" w:rsidRDefault="00AB0F56" w:rsidP="00512F6F">
      <w:pPr>
        <w:spacing w:before="100" w:beforeAutospacing="1" w:after="100" w:afterAutospacing="1" w:line="480" w:lineRule="auto"/>
        <w:jc w:val="center"/>
        <w:rPr>
          <w:b/>
          <w:sz w:val="40"/>
          <w:szCs w:val="40"/>
          <w:u w:val="single"/>
        </w:rPr>
      </w:pPr>
    </w:p>
    <w:p w:rsidR="00512F6F" w:rsidRDefault="00512F6F" w:rsidP="00512F6F">
      <w:pPr>
        <w:spacing w:before="100" w:beforeAutospacing="1" w:after="100" w:afterAutospacing="1" w:line="480" w:lineRule="auto"/>
        <w:jc w:val="center"/>
        <w:rPr>
          <w:b/>
          <w:sz w:val="40"/>
          <w:szCs w:val="40"/>
          <w:u w:val="single"/>
        </w:rPr>
      </w:pPr>
      <w:r>
        <w:rPr>
          <w:b/>
          <w:sz w:val="40"/>
          <w:szCs w:val="40"/>
          <w:u w:val="single"/>
        </w:rPr>
        <w:t>7. SYSTEM MAINTENANCE</w:t>
      </w:r>
    </w:p>
    <w:p w:rsidR="00512F6F" w:rsidRDefault="00512F6F" w:rsidP="00512F6F">
      <w:pPr>
        <w:spacing w:before="100" w:beforeAutospacing="1" w:after="100" w:afterAutospacing="1" w:line="480" w:lineRule="auto"/>
        <w:jc w:val="center"/>
        <w:rPr>
          <w:b/>
          <w:sz w:val="40"/>
          <w:szCs w:val="40"/>
          <w:u w:val="single"/>
        </w:rPr>
      </w:pPr>
    </w:p>
    <w:p w:rsidR="00512F6F" w:rsidRDefault="00512F6F" w:rsidP="00512F6F">
      <w:pPr>
        <w:spacing w:line="360" w:lineRule="auto"/>
      </w:pPr>
      <w:r w:rsidRPr="00B65E5C">
        <w:t>Authentication and Authorization</w:t>
      </w:r>
    </w:p>
    <w:p w:rsidR="00512F6F" w:rsidRPr="00B65E5C" w:rsidRDefault="00512F6F" w:rsidP="00512F6F">
      <w:pPr>
        <w:spacing w:line="360" w:lineRule="auto"/>
      </w:pPr>
    </w:p>
    <w:p w:rsidR="00512F6F" w:rsidRDefault="00512F6F" w:rsidP="00512F6F">
      <w:pPr>
        <w:spacing w:line="360" w:lineRule="auto"/>
        <w:ind w:firstLine="720"/>
      </w:pPr>
      <w:r w:rsidRPr="00B65E5C">
        <w:t>Only the administrator can</w:t>
      </w:r>
      <w:r>
        <w:t xml:space="preserve"> login to the system. The Administrator can do the changes like insertion, deletion and updating of data. Therefore anonymous deletion of data protected.</w:t>
      </w:r>
    </w:p>
    <w:p w:rsidR="00512F6F" w:rsidRDefault="00512F6F" w:rsidP="00512F6F">
      <w:pPr>
        <w:spacing w:line="360" w:lineRule="auto"/>
      </w:pPr>
    </w:p>
    <w:p w:rsidR="00512F6F" w:rsidRDefault="00512F6F" w:rsidP="00512F6F">
      <w:pPr>
        <w:spacing w:line="360" w:lineRule="auto"/>
      </w:pPr>
      <w:r>
        <w:t>Record Verification</w:t>
      </w:r>
    </w:p>
    <w:p w:rsidR="00512F6F" w:rsidRDefault="00512F6F" w:rsidP="00512F6F">
      <w:pPr>
        <w:spacing w:line="360" w:lineRule="auto"/>
      </w:pPr>
    </w:p>
    <w:p w:rsidR="00512F6F" w:rsidRDefault="00512F6F" w:rsidP="00512F6F">
      <w:pPr>
        <w:spacing w:line="360" w:lineRule="auto"/>
        <w:ind w:firstLine="720"/>
      </w:pPr>
      <w:r>
        <w:t>At every stage of data entry the values entered are checked and necessary comments and validity massages are provided to the user. Every record is checked for completeness and accuracy and then it is allowed to enter into the database.</w:t>
      </w:r>
    </w:p>
    <w:p w:rsidR="00CC606F" w:rsidRDefault="00CC606F">
      <w:pPr>
        <w:spacing w:after="200" w:line="276" w:lineRule="auto"/>
      </w:pPr>
    </w:p>
    <w:p w:rsidR="00C56C48" w:rsidRDefault="00C56C48">
      <w:pPr>
        <w:spacing w:after="200" w:line="276" w:lineRule="auto"/>
      </w:pPr>
    </w:p>
    <w:p w:rsidR="00C56C48" w:rsidRDefault="00C56C48">
      <w:pPr>
        <w:spacing w:after="200" w:line="276" w:lineRule="auto"/>
      </w:pPr>
    </w:p>
    <w:p w:rsidR="00C56C48" w:rsidRDefault="00C56C48">
      <w:pPr>
        <w:spacing w:after="200" w:line="276" w:lineRule="auto"/>
      </w:pPr>
    </w:p>
    <w:p w:rsidR="00C56C48" w:rsidRDefault="00C56C48">
      <w:pPr>
        <w:spacing w:after="200" w:line="276" w:lineRule="auto"/>
      </w:pPr>
    </w:p>
    <w:p w:rsidR="00C56C48" w:rsidRDefault="00C56C48">
      <w:pPr>
        <w:spacing w:after="200" w:line="276" w:lineRule="auto"/>
      </w:pPr>
    </w:p>
    <w:p w:rsidR="00C56C48" w:rsidRDefault="00C56C48">
      <w:pPr>
        <w:spacing w:after="200" w:line="276" w:lineRule="auto"/>
      </w:pPr>
    </w:p>
    <w:p w:rsidR="00C56C48" w:rsidRDefault="00C56C48">
      <w:pPr>
        <w:spacing w:after="200" w:line="276" w:lineRule="auto"/>
      </w:pPr>
    </w:p>
    <w:p w:rsidR="00C56C48" w:rsidRDefault="00C56C48">
      <w:pPr>
        <w:spacing w:after="200" w:line="276" w:lineRule="auto"/>
      </w:pPr>
    </w:p>
    <w:p w:rsidR="00C56C48" w:rsidRDefault="00C56C48">
      <w:pPr>
        <w:spacing w:after="200" w:line="276" w:lineRule="auto"/>
      </w:pPr>
    </w:p>
    <w:p w:rsidR="0000679E" w:rsidRDefault="0000679E">
      <w:pPr>
        <w:spacing w:after="200" w:line="276" w:lineRule="auto"/>
      </w:pPr>
    </w:p>
    <w:p w:rsidR="00C1095C" w:rsidRDefault="00C1095C" w:rsidP="00CC606F">
      <w:pPr>
        <w:spacing w:before="100" w:beforeAutospacing="1" w:after="100" w:afterAutospacing="1" w:line="480" w:lineRule="auto"/>
        <w:jc w:val="center"/>
        <w:rPr>
          <w:b/>
          <w:sz w:val="40"/>
          <w:szCs w:val="40"/>
          <w:u w:val="single"/>
        </w:rPr>
      </w:pPr>
    </w:p>
    <w:p w:rsidR="00C1095C" w:rsidRDefault="00C1095C" w:rsidP="00CC606F">
      <w:pPr>
        <w:spacing w:before="100" w:beforeAutospacing="1" w:after="100" w:afterAutospacing="1" w:line="480" w:lineRule="auto"/>
        <w:jc w:val="center"/>
        <w:rPr>
          <w:b/>
          <w:sz w:val="40"/>
          <w:szCs w:val="40"/>
          <w:u w:val="single"/>
        </w:rPr>
      </w:pPr>
    </w:p>
    <w:p w:rsidR="00C1095C" w:rsidRDefault="00C1095C" w:rsidP="00CC606F">
      <w:pPr>
        <w:spacing w:before="100" w:beforeAutospacing="1" w:after="100" w:afterAutospacing="1" w:line="480" w:lineRule="auto"/>
        <w:jc w:val="center"/>
        <w:rPr>
          <w:b/>
          <w:sz w:val="40"/>
          <w:szCs w:val="40"/>
          <w:u w:val="single"/>
        </w:rPr>
      </w:pPr>
    </w:p>
    <w:p w:rsidR="00073C63" w:rsidRDefault="004C36E4" w:rsidP="00CC606F">
      <w:pPr>
        <w:spacing w:before="100" w:beforeAutospacing="1" w:after="100" w:afterAutospacing="1" w:line="480" w:lineRule="auto"/>
        <w:jc w:val="center"/>
        <w:rPr>
          <w:b/>
          <w:sz w:val="40"/>
          <w:szCs w:val="40"/>
          <w:u w:val="single"/>
        </w:rPr>
      </w:pPr>
      <w:r>
        <w:rPr>
          <w:b/>
          <w:noProof/>
          <w:sz w:val="40"/>
          <w:szCs w:val="40"/>
          <w:u w:val="single"/>
        </w:rPr>
        <w:pict>
          <v:shape id="_x0000_s1156" type="#_x0000_t98" style="position:absolute;left:0;text-align:left;margin-left:-9pt;margin-top:36.8pt;width:468.75pt;height:84pt;z-index:251717632">
            <v:textbox style="mso-next-textbox:#_x0000_s1156">
              <w:txbxContent>
                <w:p w:rsidR="00912658" w:rsidRPr="00AB0F56" w:rsidRDefault="00912658" w:rsidP="00512F6F">
                  <w:pPr>
                    <w:jc w:val="center"/>
                    <w:rPr>
                      <w:b/>
                      <w:sz w:val="68"/>
                      <w:szCs w:val="68"/>
                    </w:rPr>
                  </w:pPr>
                  <w:r w:rsidRPr="00AB0F56">
                    <w:rPr>
                      <w:b/>
                      <w:sz w:val="68"/>
                      <w:szCs w:val="68"/>
                    </w:rPr>
                    <w:t>FUTURE ENHANCEMENT</w:t>
                  </w:r>
                </w:p>
              </w:txbxContent>
            </v:textbox>
          </v:shape>
        </w:pict>
      </w:r>
    </w:p>
    <w:p w:rsidR="00073C63" w:rsidRDefault="00073C63" w:rsidP="00CC606F">
      <w:pPr>
        <w:spacing w:before="100" w:beforeAutospacing="1" w:after="100" w:afterAutospacing="1" w:line="480" w:lineRule="auto"/>
        <w:jc w:val="center"/>
        <w:rPr>
          <w:b/>
          <w:sz w:val="40"/>
          <w:szCs w:val="40"/>
          <w:u w:val="single"/>
        </w:rPr>
      </w:pPr>
    </w:p>
    <w:p w:rsidR="00073C63" w:rsidRDefault="00073C63" w:rsidP="00CC606F">
      <w:pPr>
        <w:spacing w:before="100" w:beforeAutospacing="1" w:after="100" w:afterAutospacing="1" w:line="480" w:lineRule="auto"/>
        <w:jc w:val="center"/>
        <w:rPr>
          <w:b/>
          <w:sz w:val="40"/>
          <w:szCs w:val="40"/>
          <w:u w:val="single"/>
        </w:rPr>
      </w:pPr>
    </w:p>
    <w:p w:rsidR="00073C63" w:rsidRDefault="00073C63" w:rsidP="00CC606F">
      <w:pPr>
        <w:spacing w:before="100" w:beforeAutospacing="1" w:after="100" w:afterAutospacing="1" w:line="480" w:lineRule="auto"/>
        <w:jc w:val="center"/>
        <w:rPr>
          <w:b/>
          <w:sz w:val="40"/>
          <w:szCs w:val="40"/>
          <w:u w:val="single"/>
        </w:rPr>
      </w:pPr>
    </w:p>
    <w:p w:rsidR="00073C63" w:rsidRDefault="00073C63" w:rsidP="00CC606F">
      <w:pPr>
        <w:spacing w:before="100" w:beforeAutospacing="1" w:after="100" w:afterAutospacing="1" w:line="480" w:lineRule="auto"/>
        <w:jc w:val="center"/>
        <w:rPr>
          <w:b/>
          <w:sz w:val="40"/>
          <w:szCs w:val="40"/>
          <w:u w:val="single"/>
        </w:rPr>
      </w:pPr>
    </w:p>
    <w:p w:rsidR="00073C63" w:rsidRDefault="00073C63" w:rsidP="00CC606F">
      <w:pPr>
        <w:spacing w:before="100" w:beforeAutospacing="1" w:after="100" w:afterAutospacing="1" w:line="480" w:lineRule="auto"/>
        <w:jc w:val="center"/>
        <w:rPr>
          <w:b/>
          <w:sz w:val="40"/>
          <w:szCs w:val="40"/>
          <w:u w:val="single"/>
        </w:rPr>
      </w:pPr>
    </w:p>
    <w:p w:rsidR="00073C63" w:rsidRDefault="00073C63" w:rsidP="00CC606F">
      <w:pPr>
        <w:spacing w:before="100" w:beforeAutospacing="1" w:after="100" w:afterAutospacing="1" w:line="480" w:lineRule="auto"/>
        <w:jc w:val="center"/>
        <w:rPr>
          <w:b/>
          <w:sz w:val="40"/>
          <w:szCs w:val="40"/>
          <w:u w:val="single"/>
        </w:rPr>
      </w:pPr>
    </w:p>
    <w:p w:rsidR="0042706F" w:rsidRDefault="0042706F" w:rsidP="00CC606F">
      <w:pPr>
        <w:spacing w:before="100" w:beforeAutospacing="1" w:after="100" w:afterAutospacing="1" w:line="480" w:lineRule="auto"/>
        <w:jc w:val="center"/>
        <w:rPr>
          <w:b/>
          <w:sz w:val="40"/>
          <w:szCs w:val="40"/>
          <w:u w:val="single"/>
        </w:rPr>
      </w:pPr>
    </w:p>
    <w:p w:rsidR="00845A55" w:rsidRDefault="00845A55" w:rsidP="00CC606F">
      <w:pPr>
        <w:spacing w:before="100" w:beforeAutospacing="1" w:after="100" w:afterAutospacing="1" w:line="480" w:lineRule="auto"/>
        <w:jc w:val="center"/>
        <w:rPr>
          <w:b/>
          <w:sz w:val="40"/>
          <w:szCs w:val="40"/>
          <w:u w:val="single"/>
        </w:rPr>
      </w:pPr>
    </w:p>
    <w:p w:rsidR="00845A55" w:rsidRDefault="00845A55" w:rsidP="00CC606F">
      <w:pPr>
        <w:spacing w:before="100" w:beforeAutospacing="1" w:after="100" w:afterAutospacing="1" w:line="480" w:lineRule="auto"/>
        <w:jc w:val="center"/>
        <w:rPr>
          <w:b/>
          <w:sz w:val="40"/>
          <w:szCs w:val="40"/>
          <w:u w:val="single"/>
        </w:rPr>
      </w:pPr>
    </w:p>
    <w:p w:rsidR="00CC606F" w:rsidRPr="00FF5301" w:rsidRDefault="00EC12AF" w:rsidP="00CC606F">
      <w:pPr>
        <w:spacing w:before="100" w:beforeAutospacing="1" w:after="100" w:afterAutospacing="1" w:line="480" w:lineRule="auto"/>
        <w:jc w:val="center"/>
        <w:rPr>
          <w:b/>
          <w:sz w:val="40"/>
          <w:szCs w:val="40"/>
          <w:u w:val="single"/>
        </w:rPr>
      </w:pPr>
      <w:r>
        <w:rPr>
          <w:b/>
          <w:sz w:val="40"/>
          <w:szCs w:val="40"/>
          <w:u w:val="single"/>
        </w:rPr>
        <w:t>8</w:t>
      </w:r>
      <w:r w:rsidR="00846CAF" w:rsidRPr="00FF5301">
        <w:rPr>
          <w:b/>
          <w:sz w:val="40"/>
          <w:szCs w:val="40"/>
          <w:u w:val="single"/>
        </w:rPr>
        <w:t>.</w:t>
      </w:r>
      <w:r>
        <w:rPr>
          <w:b/>
          <w:sz w:val="40"/>
          <w:szCs w:val="40"/>
          <w:u w:val="single"/>
        </w:rPr>
        <w:t xml:space="preserve">SCOPE FOR </w:t>
      </w:r>
      <w:r w:rsidR="00CC606F" w:rsidRPr="00FF5301">
        <w:rPr>
          <w:b/>
          <w:sz w:val="40"/>
          <w:szCs w:val="40"/>
          <w:u w:val="single"/>
        </w:rPr>
        <w:t>FUTURE ENHANCEMENT</w:t>
      </w:r>
    </w:p>
    <w:p w:rsidR="00CC606F" w:rsidRPr="000E36B7" w:rsidRDefault="00CC606F" w:rsidP="000E36B7">
      <w:pPr>
        <w:spacing w:line="360" w:lineRule="auto"/>
        <w:jc w:val="both"/>
      </w:pPr>
      <w:r w:rsidRPr="000E36B7">
        <w:t xml:space="preserve">                                High </w:t>
      </w:r>
      <w:r w:rsidR="006C19F4" w:rsidRPr="000E36B7">
        <w:t>speed, accuracy</w:t>
      </w:r>
      <w:r w:rsidRPr="000E36B7">
        <w:t xml:space="preserve"> and non-redundant data are the main advantage of the proposed </w:t>
      </w:r>
      <w:r w:rsidR="00D92128" w:rsidRPr="000E36B7">
        <w:t>system. In</w:t>
      </w:r>
      <w:r w:rsidRPr="000E36B7">
        <w:t xml:space="preserve"> proposed system the user is provided with a choice of data </w:t>
      </w:r>
      <w:r w:rsidR="00D92128" w:rsidRPr="000E36B7">
        <w:t>screen, which</w:t>
      </w:r>
      <w:r w:rsidRPr="000E36B7">
        <w:t xml:space="preserve"> are similar in formats to the source </w:t>
      </w:r>
      <w:r w:rsidR="00D92128" w:rsidRPr="000E36B7">
        <w:t>documents. Data</w:t>
      </w:r>
      <w:r w:rsidRPr="000E36B7">
        <w:t xml:space="preserve"> entry errors can be minimized through validity </w:t>
      </w:r>
      <w:r w:rsidR="00D92128" w:rsidRPr="000E36B7">
        <w:t>checks. After</w:t>
      </w:r>
      <w:r w:rsidRPr="000E36B7">
        <w:t xml:space="preserve"> the verification only the data are placed the permanent </w:t>
      </w:r>
      <w:r w:rsidR="00D92128" w:rsidRPr="000E36B7">
        <w:t>database. The</w:t>
      </w:r>
      <w:r w:rsidRPr="000E36B7">
        <w:t xml:space="preserve"> software can be developed further to include </w:t>
      </w:r>
      <w:r w:rsidR="00D92128" w:rsidRPr="000E36B7">
        <w:t>a lot</w:t>
      </w:r>
      <w:r w:rsidRPr="000E36B7">
        <w:t xml:space="preserve"> of modules because the proposed system is developed on the view of </w:t>
      </w:r>
      <w:r w:rsidR="00D92128" w:rsidRPr="000E36B7">
        <w:t>future</w:t>
      </w:r>
      <w:r w:rsidR="00D92128">
        <w:t>.</w:t>
      </w:r>
      <w:r w:rsidR="00382D4E">
        <w:t xml:space="preserve"> </w:t>
      </w:r>
      <w:r w:rsidR="00D92128" w:rsidRPr="000E36B7">
        <w:t>Now</w:t>
      </w:r>
      <w:r w:rsidRPr="000E36B7">
        <w:t xml:space="preserve"> the proposed system is based on pc and intranet but in the future .if we need to convert it into internet then we need to change the front end only because we are developing this on the basis of OOP technology and most of the business logic’s are bounded in the class files and modules like reusable components.</w:t>
      </w:r>
    </w:p>
    <w:p w:rsidR="00CC606F" w:rsidRPr="00C63D38" w:rsidRDefault="00CC606F">
      <w:pPr>
        <w:spacing w:after="200" w:line="276" w:lineRule="auto"/>
      </w:pPr>
      <w:r w:rsidRPr="00C63D38">
        <w:br w:type="page"/>
      </w:r>
    </w:p>
    <w:p w:rsidR="00CC606F" w:rsidRPr="00C63D38" w:rsidRDefault="00CC606F" w:rsidP="00CC606F">
      <w:pPr>
        <w:jc w:val="center"/>
      </w:pPr>
    </w:p>
    <w:p w:rsidR="00CC606F" w:rsidRPr="00C63D38" w:rsidRDefault="00CC606F" w:rsidP="00CC606F"/>
    <w:p w:rsidR="00CC606F" w:rsidRPr="00C63D38" w:rsidRDefault="00CC606F" w:rsidP="00CC606F"/>
    <w:p w:rsidR="00CC606F" w:rsidRPr="00C63D38" w:rsidRDefault="00CC606F" w:rsidP="00CC606F"/>
    <w:p w:rsidR="00CC606F" w:rsidRPr="00C63D38" w:rsidRDefault="00CC606F" w:rsidP="00CC606F"/>
    <w:p w:rsidR="00CC606F" w:rsidRPr="00C63D38" w:rsidRDefault="00CC606F" w:rsidP="00CC606F"/>
    <w:p w:rsidR="00CC606F" w:rsidRPr="00C63D38" w:rsidRDefault="00CC606F" w:rsidP="00CC606F"/>
    <w:p w:rsidR="00CC606F" w:rsidRPr="00C63D38" w:rsidRDefault="00CC606F" w:rsidP="00CC606F"/>
    <w:p w:rsidR="00CC606F" w:rsidRPr="00C63D38" w:rsidRDefault="00CC606F" w:rsidP="00CC606F"/>
    <w:p w:rsidR="00CC606F" w:rsidRPr="00C63D38" w:rsidRDefault="00CC606F" w:rsidP="00CC606F">
      <w:pPr>
        <w:tabs>
          <w:tab w:val="left" w:pos="8655"/>
        </w:tabs>
      </w:pPr>
    </w:p>
    <w:p w:rsidR="00CC606F" w:rsidRDefault="004C36E4">
      <w:pPr>
        <w:spacing w:after="200" w:line="276" w:lineRule="auto"/>
      </w:pPr>
      <w:r w:rsidRPr="004C36E4">
        <w:rPr>
          <w:noProof/>
          <w:lang w:val="en-IN" w:eastAsia="en-IN"/>
        </w:rPr>
        <w:pict>
          <v:shape id="_x0000_s1103" type="#_x0000_t98" style="position:absolute;margin-left:32.1pt;margin-top:93.75pt;width:388.5pt;height:110.45pt;z-index:251709440">
            <v:textbox style="mso-next-textbox:#_x0000_s1103">
              <w:txbxContent>
                <w:p w:rsidR="00912658" w:rsidRPr="006C0E3B" w:rsidRDefault="00912658" w:rsidP="00CC606F">
                  <w:pPr>
                    <w:spacing w:before="100" w:beforeAutospacing="1" w:after="100" w:afterAutospacing="1" w:line="480" w:lineRule="auto"/>
                    <w:jc w:val="center"/>
                    <w:rPr>
                      <w:b/>
                      <w:sz w:val="72"/>
                      <w:szCs w:val="72"/>
                    </w:rPr>
                  </w:pPr>
                  <w:r w:rsidRPr="006C0E3B">
                    <w:rPr>
                      <w:b/>
                      <w:sz w:val="72"/>
                      <w:szCs w:val="72"/>
                    </w:rPr>
                    <w:t>CONCLUSION</w:t>
                  </w:r>
                </w:p>
                <w:p w:rsidR="00912658" w:rsidRPr="00E9422D" w:rsidRDefault="00912658" w:rsidP="00CC606F"/>
              </w:txbxContent>
            </v:textbox>
          </v:shape>
        </w:pict>
      </w:r>
      <w:r w:rsidR="00CC606F" w:rsidRPr="00C63D38">
        <w:br w:type="page"/>
      </w:r>
    </w:p>
    <w:p w:rsidR="00324192" w:rsidRDefault="00324192">
      <w:pPr>
        <w:spacing w:after="200" w:line="276" w:lineRule="auto"/>
      </w:pPr>
    </w:p>
    <w:p w:rsidR="00324192" w:rsidRPr="00C63D38" w:rsidRDefault="00324192">
      <w:pPr>
        <w:spacing w:after="200" w:line="276" w:lineRule="auto"/>
      </w:pPr>
    </w:p>
    <w:p w:rsidR="00CC606F" w:rsidRPr="000E36B7" w:rsidRDefault="00D04BA7" w:rsidP="00CC606F">
      <w:pPr>
        <w:spacing w:before="100" w:beforeAutospacing="1" w:after="100" w:afterAutospacing="1" w:line="480" w:lineRule="auto"/>
        <w:ind w:firstLine="720"/>
        <w:jc w:val="center"/>
        <w:rPr>
          <w:b/>
          <w:sz w:val="40"/>
          <w:szCs w:val="40"/>
          <w:u w:val="single"/>
        </w:rPr>
      </w:pPr>
      <w:r>
        <w:rPr>
          <w:b/>
          <w:sz w:val="40"/>
          <w:szCs w:val="40"/>
          <w:u w:val="single"/>
        </w:rPr>
        <w:t>9</w:t>
      </w:r>
      <w:r w:rsidR="00846CAF" w:rsidRPr="000E36B7">
        <w:rPr>
          <w:b/>
          <w:sz w:val="40"/>
          <w:szCs w:val="40"/>
          <w:u w:val="single"/>
        </w:rPr>
        <w:t>.</w:t>
      </w:r>
      <w:r w:rsidR="00CC606F" w:rsidRPr="000E36B7">
        <w:rPr>
          <w:b/>
          <w:sz w:val="40"/>
          <w:szCs w:val="40"/>
          <w:u w:val="single"/>
        </w:rPr>
        <w:t>CONCLUSION</w:t>
      </w:r>
    </w:p>
    <w:p w:rsidR="00423B15" w:rsidRPr="001201CE" w:rsidRDefault="00423B15" w:rsidP="001201CE">
      <w:pPr>
        <w:spacing w:line="360" w:lineRule="auto"/>
        <w:ind w:firstLine="720"/>
        <w:jc w:val="both"/>
      </w:pPr>
      <w:r w:rsidRPr="001201CE">
        <w:t xml:space="preserve">The </w:t>
      </w:r>
      <w:r w:rsidR="00210D05" w:rsidRPr="001201CE">
        <w:t>“Polythene Company Management System</w:t>
      </w:r>
      <w:r w:rsidRPr="001201CE">
        <w:t>” has been developed to overcome the problem faced in the present system. The developed software was fond to work out the operation effectively. The objectives of the system have been achieved.</w:t>
      </w:r>
    </w:p>
    <w:p w:rsidR="00167DAB" w:rsidRPr="001201CE" w:rsidRDefault="00167DAB" w:rsidP="001201CE">
      <w:pPr>
        <w:spacing w:line="360" w:lineRule="auto"/>
        <w:jc w:val="both"/>
      </w:pPr>
    </w:p>
    <w:p w:rsidR="00423B15" w:rsidRPr="001201CE" w:rsidRDefault="00423B15" w:rsidP="001201CE">
      <w:pPr>
        <w:spacing w:line="360" w:lineRule="auto"/>
        <w:jc w:val="both"/>
      </w:pPr>
      <w:r w:rsidRPr="001201CE">
        <w:t>The goals that have been achieved:</w:t>
      </w:r>
    </w:p>
    <w:p w:rsidR="004B7818" w:rsidRPr="001201CE" w:rsidRDefault="004B7818" w:rsidP="001201CE">
      <w:pPr>
        <w:spacing w:line="360" w:lineRule="auto"/>
        <w:jc w:val="both"/>
      </w:pPr>
    </w:p>
    <w:p w:rsidR="00423B15" w:rsidRPr="001201CE" w:rsidRDefault="00423B15" w:rsidP="00832355">
      <w:pPr>
        <w:pStyle w:val="ListParagraph"/>
        <w:numPr>
          <w:ilvl w:val="0"/>
          <w:numId w:val="12"/>
        </w:numPr>
        <w:spacing w:line="360" w:lineRule="auto"/>
        <w:jc w:val="both"/>
      </w:pPr>
      <w:r w:rsidRPr="001201CE">
        <w:t>Reduce data redundancy and inconsistency.</w:t>
      </w:r>
    </w:p>
    <w:p w:rsidR="00423B15" w:rsidRPr="001201CE" w:rsidRDefault="00423B15" w:rsidP="00832355">
      <w:pPr>
        <w:pStyle w:val="ListParagraph"/>
        <w:numPr>
          <w:ilvl w:val="0"/>
          <w:numId w:val="12"/>
        </w:numPr>
        <w:spacing w:line="360" w:lineRule="auto"/>
        <w:jc w:val="both"/>
      </w:pPr>
      <w:r w:rsidRPr="001201CE">
        <w:t>Ensure process time and increase throughput.</w:t>
      </w:r>
    </w:p>
    <w:p w:rsidR="00423B15" w:rsidRPr="001201CE" w:rsidRDefault="00423B15" w:rsidP="00832355">
      <w:pPr>
        <w:pStyle w:val="ListParagraph"/>
        <w:numPr>
          <w:ilvl w:val="0"/>
          <w:numId w:val="12"/>
        </w:numPr>
        <w:spacing w:line="360" w:lineRule="auto"/>
        <w:jc w:val="both"/>
      </w:pPr>
      <w:r w:rsidRPr="001201CE">
        <w:t>Simplifies the operation.</w:t>
      </w:r>
    </w:p>
    <w:p w:rsidR="00423B15" w:rsidRPr="001201CE" w:rsidRDefault="00423B15" w:rsidP="00832355">
      <w:pPr>
        <w:pStyle w:val="ListParagraph"/>
        <w:numPr>
          <w:ilvl w:val="0"/>
          <w:numId w:val="12"/>
        </w:numPr>
        <w:spacing w:line="360" w:lineRule="auto"/>
        <w:jc w:val="both"/>
      </w:pPr>
      <w:r w:rsidRPr="001201CE">
        <w:t>User friendly input screens to enter data.</w:t>
      </w:r>
    </w:p>
    <w:p w:rsidR="00423B15" w:rsidRPr="001201CE" w:rsidRDefault="00423B15" w:rsidP="00832355">
      <w:pPr>
        <w:pStyle w:val="ListParagraph"/>
        <w:numPr>
          <w:ilvl w:val="0"/>
          <w:numId w:val="12"/>
        </w:numPr>
        <w:spacing w:line="360" w:lineRule="auto"/>
        <w:jc w:val="both"/>
      </w:pPr>
      <w:r w:rsidRPr="001201CE">
        <w:t>Avoid some manual work in the existing system.</w:t>
      </w:r>
    </w:p>
    <w:p w:rsidR="00423B15" w:rsidRPr="001201CE" w:rsidRDefault="00423B15" w:rsidP="001201CE">
      <w:pPr>
        <w:spacing w:line="360" w:lineRule="auto"/>
        <w:jc w:val="both"/>
      </w:pPr>
    </w:p>
    <w:p w:rsidR="00423B15" w:rsidRPr="001201CE" w:rsidRDefault="001201CE" w:rsidP="001201CE">
      <w:pPr>
        <w:spacing w:line="360" w:lineRule="auto"/>
        <w:jc w:val="both"/>
      </w:pPr>
      <w:r>
        <w:t xml:space="preserve"> </w:t>
      </w:r>
      <w:r w:rsidR="004A02D7">
        <w:tab/>
      </w:r>
      <w:r w:rsidR="00423B15" w:rsidRPr="001201CE">
        <w:t xml:space="preserve">A consistent system and efficient system has been successfully developed, implemented and tested. The system has been developed using </w:t>
      </w:r>
      <w:r w:rsidR="004B7818" w:rsidRPr="001201CE">
        <w:t>C#</w:t>
      </w:r>
      <w:r w:rsidR="00423B15" w:rsidRPr="001201CE">
        <w:t xml:space="preserve"> and </w:t>
      </w:r>
      <w:r w:rsidR="004B7818" w:rsidRPr="001201CE">
        <w:t>SqlServer</w:t>
      </w:r>
      <w:r w:rsidR="00423B15" w:rsidRPr="001201CE">
        <w:t xml:space="preserve"> .The system is very flexible and user friendly. So further changes can be incorporated into the system easily.</w:t>
      </w:r>
      <w:r w:rsidR="004B7818" w:rsidRPr="001201CE">
        <w:t xml:space="preserve"> Adequate</w:t>
      </w:r>
      <w:r w:rsidR="00423B15" w:rsidRPr="001201CE">
        <w:t xml:space="preserve"> documentation provides for maintenance and further enhancement. </w:t>
      </w:r>
    </w:p>
    <w:p w:rsidR="00423B15" w:rsidRPr="00423B15" w:rsidRDefault="00423B15" w:rsidP="00423B15">
      <w:pPr>
        <w:spacing w:line="360" w:lineRule="auto"/>
        <w:jc w:val="both"/>
        <w:rPr>
          <w:sz w:val="28"/>
          <w:szCs w:val="28"/>
        </w:rPr>
      </w:pPr>
    </w:p>
    <w:p w:rsidR="00CC606F" w:rsidRPr="00C63D38" w:rsidRDefault="00CC606F" w:rsidP="00CC606F">
      <w:pPr>
        <w:tabs>
          <w:tab w:val="left" w:pos="1245"/>
        </w:tabs>
        <w:spacing w:line="360" w:lineRule="auto"/>
        <w:jc w:val="both"/>
      </w:pPr>
    </w:p>
    <w:p w:rsidR="00CC606F" w:rsidRPr="00C63D38" w:rsidRDefault="00CC606F">
      <w:pPr>
        <w:spacing w:after="200" w:line="276" w:lineRule="auto"/>
      </w:pPr>
      <w:r w:rsidRPr="00C63D38">
        <w:br w:type="page"/>
      </w:r>
    </w:p>
    <w:p w:rsidR="00A468F7" w:rsidRPr="00C63D38" w:rsidRDefault="004C36E4" w:rsidP="00CC606F">
      <w:pPr>
        <w:tabs>
          <w:tab w:val="left" w:pos="8655"/>
        </w:tabs>
      </w:pPr>
      <w:r w:rsidRPr="004C36E4">
        <w:rPr>
          <w:noProof/>
          <w:lang w:val="en-IN" w:eastAsia="en-IN"/>
        </w:rPr>
        <w:lastRenderedPageBreak/>
        <w:pict>
          <v:shape id="_x0000_s1104" type="#_x0000_t98" style="position:absolute;margin-left:-7.5pt;margin-top:280.2pt;width:465.3pt;height:105.3pt;z-index:251710464">
            <v:textbox style="mso-next-textbox:#_x0000_s1104">
              <w:txbxContent>
                <w:p w:rsidR="00912658" w:rsidRPr="002E18CE" w:rsidRDefault="00912658" w:rsidP="00CC606F">
                  <w:pPr>
                    <w:spacing w:before="100" w:beforeAutospacing="1" w:after="100" w:afterAutospacing="1" w:line="480" w:lineRule="auto"/>
                    <w:jc w:val="center"/>
                    <w:rPr>
                      <w:b/>
                      <w:sz w:val="72"/>
                      <w:szCs w:val="72"/>
                    </w:rPr>
                  </w:pPr>
                  <w:r w:rsidRPr="002E18CE">
                    <w:rPr>
                      <w:b/>
                      <w:sz w:val="72"/>
                      <w:szCs w:val="72"/>
                    </w:rPr>
                    <w:t>SCREEN LAYOUTS</w:t>
                  </w:r>
                </w:p>
                <w:p w:rsidR="00912658" w:rsidRPr="00E9422D" w:rsidRDefault="00912658" w:rsidP="00CC606F"/>
              </w:txbxContent>
            </v:textbox>
          </v:shape>
        </w:pict>
      </w:r>
    </w:p>
    <w:p w:rsidR="00A468F7" w:rsidRPr="00C63D38" w:rsidRDefault="00A468F7" w:rsidP="00A468F7"/>
    <w:p w:rsidR="00A468F7" w:rsidRPr="00C63D38" w:rsidRDefault="00A468F7" w:rsidP="00A468F7"/>
    <w:p w:rsidR="00A468F7" w:rsidRPr="00C63D38" w:rsidRDefault="00A468F7" w:rsidP="00A468F7"/>
    <w:p w:rsidR="00A468F7" w:rsidRPr="00C63D38" w:rsidRDefault="00A468F7" w:rsidP="00A468F7"/>
    <w:p w:rsidR="00A468F7" w:rsidRPr="00C63D38" w:rsidRDefault="00A468F7" w:rsidP="00A468F7"/>
    <w:p w:rsidR="00A468F7" w:rsidRPr="00C63D38" w:rsidRDefault="00A468F7" w:rsidP="00A468F7"/>
    <w:p w:rsidR="00A468F7" w:rsidRPr="00C63D38" w:rsidRDefault="00A468F7" w:rsidP="00A468F7"/>
    <w:p w:rsidR="00A468F7" w:rsidRPr="00C63D38" w:rsidRDefault="00A468F7" w:rsidP="00A468F7"/>
    <w:p w:rsidR="00A468F7" w:rsidRPr="00C63D38" w:rsidRDefault="00A468F7" w:rsidP="00A468F7"/>
    <w:p w:rsidR="00A468F7" w:rsidRPr="00C63D38" w:rsidRDefault="00A468F7" w:rsidP="00A468F7"/>
    <w:p w:rsidR="00A468F7" w:rsidRPr="00C63D38" w:rsidRDefault="00A468F7" w:rsidP="00A468F7"/>
    <w:p w:rsidR="00A468F7" w:rsidRPr="00C63D38" w:rsidRDefault="00A468F7" w:rsidP="00A468F7"/>
    <w:p w:rsidR="00A468F7" w:rsidRPr="00C63D38" w:rsidRDefault="00A468F7" w:rsidP="00A468F7"/>
    <w:p w:rsidR="00A468F7" w:rsidRPr="00C63D38" w:rsidRDefault="00A468F7" w:rsidP="00A468F7"/>
    <w:p w:rsidR="00A468F7" w:rsidRPr="00C63D38" w:rsidRDefault="00A468F7" w:rsidP="00A468F7"/>
    <w:p w:rsidR="00A468F7" w:rsidRPr="00C63D38" w:rsidRDefault="00A468F7" w:rsidP="00A468F7"/>
    <w:p w:rsidR="00A468F7" w:rsidRPr="00C63D38" w:rsidRDefault="00A468F7" w:rsidP="00A468F7"/>
    <w:p w:rsidR="00A468F7" w:rsidRPr="00C63D38" w:rsidRDefault="00A468F7" w:rsidP="00A468F7"/>
    <w:p w:rsidR="00A468F7" w:rsidRPr="00C63D38" w:rsidRDefault="00A468F7" w:rsidP="00A468F7"/>
    <w:p w:rsidR="00A468F7" w:rsidRPr="00C63D38" w:rsidRDefault="00A468F7" w:rsidP="00A468F7"/>
    <w:p w:rsidR="00A468F7" w:rsidRPr="00C63D38" w:rsidRDefault="00A468F7" w:rsidP="00A468F7"/>
    <w:p w:rsidR="00A468F7" w:rsidRPr="00C63D38" w:rsidRDefault="00A468F7" w:rsidP="00A468F7"/>
    <w:p w:rsidR="00A468F7" w:rsidRPr="00C63D38" w:rsidRDefault="00A468F7" w:rsidP="00A468F7"/>
    <w:p w:rsidR="00A468F7" w:rsidRPr="00C63D38" w:rsidRDefault="00A468F7" w:rsidP="00A468F7"/>
    <w:p w:rsidR="00A468F7" w:rsidRPr="00C63D38" w:rsidRDefault="00A468F7" w:rsidP="00A468F7"/>
    <w:p w:rsidR="00A468F7" w:rsidRPr="00C63D38" w:rsidRDefault="00A468F7" w:rsidP="00A468F7"/>
    <w:p w:rsidR="00A468F7" w:rsidRPr="00C63D38" w:rsidRDefault="00A468F7">
      <w:pPr>
        <w:spacing w:after="200" w:line="276" w:lineRule="auto"/>
      </w:pPr>
      <w:r w:rsidRPr="00C63D38">
        <w:br w:type="page"/>
      </w:r>
    </w:p>
    <w:p w:rsidR="00A468F7" w:rsidRPr="004D5A98" w:rsidRDefault="00C618E7" w:rsidP="009A07DE">
      <w:pPr>
        <w:pageBreakBefore/>
        <w:spacing w:before="100" w:beforeAutospacing="1" w:after="100" w:afterAutospacing="1" w:line="480" w:lineRule="auto"/>
        <w:ind w:firstLine="720"/>
        <w:jc w:val="center"/>
        <w:rPr>
          <w:b/>
          <w:sz w:val="40"/>
          <w:szCs w:val="40"/>
          <w:u w:val="single"/>
        </w:rPr>
      </w:pPr>
      <w:r>
        <w:rPr>
          <w:b/>
          <w:sz w:val="40"/>
          <w:szCs w:val="40"/>
          <w:u w:val="single"/>
        </w:rPr>
        <w:lastRenderedPageBreak/>
        <w:t>10</w:t>
      </w:r>
      <w:r w:rsidR="00846CAF" w:rsidRPr="004D5A98">
        <w:rPr>
          <w:b/>
          <w:sz w:val="40"/>
          <w:szCs w:val="40"/>
          <w:u w:val="single"/>
        </w:rPr>
        <w:t>.</w:t>
      </w:r>
      <w:r w:rsidR="00A468F7" w:rsidRPr="004D5A98">
        <w:rPr>
          <w:b/>
          <w:sz w:val="40"/>
          <w:szCs w:val="40"/>
          <w:u w:val="single"/>
        </w:rPr>
        <w:t>SCREEN LAYOUTS</w:t>
      </w:r>
    </w:p>
    <w:p w:rsidR="009A07DE" w:rsidRPr="004D5A98" w:rsidRDefault="00C513DC">
      <w:pPr>
        <w:spacing w:after="200" w:line="276" w:lineRule="auto"/>
        <w:rPr>
          <w:b/>
          <w:sz w:val="32"/>
          <w:szCs w:val="32"/>
        </w:rPr>
      </w:pPr>
      <w:r>
        <w:rPr>
          <w:b/>
          <w:sz w:val="32"/>
          <w:szCs w:val="32"/>
        </w:rPr>
        <w:t>Login</w:t>
      </w:r>
    </w:p>
    <w:p w:rsidR="009A07DE" w:rsidRPr="009A07DE" w:rsidRDefault="009A07DE">
      <w:pPr>
        <w:spacing w:after="200" w:line="276" w:lineRule="auto"/>
        <w:rPr>
          <w:b/>
          <w:sz w:val="32"/>
          <w:szCs w:val="32"/>
        </w:rPr>
      </w:pPr>
    </w:p>
    <w:p w:rsidR="009A07DE" w:rsidRDefault="00C513DC" w:rsidP="007608B2">
      <w:pPr>
        <w:spacing w:after="200" w:line="276" w:lineRule="auto"/>
        <w:jc w:val="center"/>
        <w:rPr>
          <w:b/>
          <w:sz w:val="36"/>
          <w:szCs w:val="36"/>
        </w:rPr>
      </w:pPr>
      <w:r>
        <w:rPr>
          <w:b/>
          <w:noProof/>
          <w:sz w:val="36"/>
          <w:szCs w:val="36"/>
        </w:rPr>
        <w:drawing>
          <wp:inline distT="0" distB="0" distL="0" distR="0">
            <wp:extent cx="4905375" cy="3590925"/>
            <wp:effectExtent l="1905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0"/>
                    <a:srcRect/>
                    <a:stretch>
                      <a:fillRect/>
                    </a:stretch>
                  </pic:blipFill>
                  <pic:spPr bwMode="auto">
                    <a:xfrm>
                      <a:off x="0" y="0"/>
                      <a:ext cx="4905375" cy="3590925"/>
                    </a:xfrm>
                    <a:prstGeom prst="rect">
                      <a:avLst/>
                    </a:prstGeom>
                    <a:noFill/>
                    <a:ln w="9525">
                      <a:noFill/>
                      <a:miter lim="800000"/>
                      <a:headEnd/>
                      <a:tailEnd/>
                    </a:ln>
                  </pic:spPr>
                </pic:pic>
              </a:graphicData>
            </a:graphic>
          </wp:inline>
        </w:drawing>
      </w:r>
    </w:p>
    <w:p w:rsidR="003C0480" w:rsidRDefault="003C0480">
      <w:pPr>
        <w:spacing w:after="200" w:line="276" w:lineRule="auto"/>
      </w:pPr>
      <w:r>
        <w:br w:type="page"/>
      </w:r>
    </w:p>
    <w:p w:rsidR="003C0480" w:rsidRDefault="003C0480">
      <w:pPr>
        <w:spacing w:after="200" w:line="276" w:lineRule="auto"/>
      </w:pPr>
    </w:p>
    <w:p w:rsidR="003C0480" w:rsidRDefault="003C0480">
      <w:pPr>
        <w:spacing w:after="200" w:line="276" w:lineRule="auto"/>
      </w:pPr>
    </w:p>
    <w:p w:rsidR="003C0480" w:rsidRDefault="003C0480">
      <w:pPr>
        <w:spacing w:after="200" w:line="276" w:lineRule="auto"/>
        <w:rPr>
          <w:b/>
          <w:sz w:val="32"/>
          <w:szCs w:val="32"/>
        </w:rPr>
      </w:pPr>
    </w:p>
    <w:p w:rsidR="003C0480" w:rsidRDefault="00756003">
      <w:pPr>
        <w:spacing w:after="200" w:line="276" w:lineRule="auto"/>
        <w:rPr>
          <w:b/>
          <w:sz w:val="32"/>
          <w:szCs w:val="32"/>
        </w:rPr>
      </w:pPr>
      <w:r>
        <w:rPr>
          <w:b/>
          <w:sz w:val="32"/>
          <w:szCs w:val="32"/>
        </w:rPr>
        <w:t>Supplier Details</w:t>
      </w:r>
    </w:p>
    <w:p w:rsidR="003C0480" w:rsidRDefault="003C0480">
      <w:pPr>
        <w:spacing w:after="200" w:line="276" w:lineRule="auto"/>
        <w:rPr>
          <w:b/>
          <w:sz w:val="32"/>
          <w:szCs w:val="32"/>
        </w:rPr>
      </w:pPr>
    </w:p>
    <w:p w:rsidR="003C0480" w:rsidRPr="003C0480" w:rsidRDefault="00152E51">
      <w:pPr>
        <w:spacing w:after="200" w:line="276" w:lineRule="auto"/>
        <w:rPr>
          <w:b/>
          <w:sz w:val="32"/>
          <w:szCs w:val="32"/>
        </w:rPr>
      </w:pPr>
      <w:r>
        <w:rPr>
          <w:b/>
          <w:noProof/>
          <w:sz w:val="32"/>
          <w:szCs w:val="32"/>
        </w:rPr>
        <w:drawing>
          <wp:inline distT="0" distB="0" distL="0" distR="0">
            <wp:extent cx="5848350" cy="3495675"/>
            <wp:effectExtent l="1905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1"/>
                    <a:srcRect/>
                    <a:stretch>
                      <a:fillRect/>
                    </a:stretch>
                  </pic:blipFill>
                  <pic:spPr bwMode="auto">
                    <a:xfrm>
                      <a:off x="0" y="0"/>
                      <a:ext cx="5848350" cy="3495675"/>
                    </a:xfrm>
                    <a:prstGeom prst="rect">
                      <a:avLst/>
                    </a:prstGeom>
                    <a:noFill/>
                    <a:ln w="9525">
                      <a:noFill/>
                      <a:miter lim="800000"/>
                      <a:headEnd/>
                      <a:tailEnd/>
                    </a:ln>
                  </pic:spPr>
                </pic:pic>
              </a:graphicData>
            </a:graphic>
          </wp:inline>
        </w:drawing>
      </w:r>
      <w:r w:rsidR="003C0480" w:rsidRPr="003C0480">
        <w:rPr>
          <w:b/>
          <w:sz w:val="32"/>
          <w:szCs w:val="32"/>
        </w:rPr>
        <w:br w:type="page"/>
      </w:r>
    </w:p>
    <w:p w:rsidR="003C0480" w:rsidRDefault="003C0480">
      <w:pPr>
        <w:spacing w:after="200" w:line="276" w:lineRule="auto"/>
      </w:pPr>
    </w:p>
    <w:p w:rsidR="003C0480" w:rsidRDefault="003C0480">
      <w:pPr>
        <w:spacing w:after="200" w:line="276" w:lineRule="auto"/>
      </w:pPr>
    </w:p>
    <w:p w:rsidR="003C0480" w:rsidRDefault="003C0480">
      <w:pPr>
        <w:spacing w:after="200" w:line="276" w:lineRule="auto"/>
      </w:pPr>
    </w:p>
    <w:p w:rsidR="003C0480" w:rsidRDefault="007241EF" w:rsidP="003C0480">
      <w:pPr>
        <w:spacing w:after="200" w:line="276" w:lineRule="auto"/>
        <w:rPr>
          <w:b/>
          <w:sz w:val="32"/>
          <w:szCs w:val="32"/>
        </w:rPr>
      </w:pPr>
      <w:r>
        <w:rPr>
          <w:b/>
          <w:sz w:val="32"/>
          <w:szCs w:val="32"/>
        </w:rPr>
        <w:t>Purchase</w:t>
      </w:r>
    </w:p>
    <w:p w:rsidR="003C0480" w:rsidRDefault="003C0480" w:rsidP="003C0480">
      <w:pPr>
        <w:spacing w:after="200" w:line="276" w:lineRule="auto"/>
        <w:rPr>
          <w:b/>
          <w:sz w:val="32"/>
          <w:szCs w:val="32"/>
        </w:rPr>
      </w:pPr>
    </w:p>
    <w:p w:rsidR="003C0480" w:rsidRDefault="007241EF" w:rsidP="003C0480">
      <w:pPr>
        <w:spacing w:after="200" w:line="276" w:lineRule="auto"/>
        <w:rPr>
          <w:b/>
          <w:sz w:val="32"/>
          <w:szCs w:val="32"/>
        </w:rPr>
      </w:pPr>
      <w:r>
        <w:rPr>
          <w:b/>
          <w:noProof/>
          <w:sz w:val="32"/>
          <w:szCs w:val="32"/>
        </w:rPr>
        <w:drawing>
          <wp:inline distT="0" distB="0" distL="0" distR="0">
            <wp:extent cx="5876925" cy="3724275"/>
            <wp:effectExtent l="1905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2"/>
                    <a:srcRect/>
                    <a:stretch>
                      <a:fillRect/>
                    </a:stretch>
                  </pic:blipFill>
                  <pic:spPr bwMode="auto">
                    <a:xfrm>
                      <a:off x="0" y="0"/>
                      <a:ext cx="5876925" cy="3724275"/>
                    </a:xfrm>
                    <a:prstGeom prst="rect">
                      <a:avLst/>
                    </a:prstGeom>
                    <a:noFill/>
                    <a:ln w="9525">
                      <a:noFill/>
                      <a:miter lim="800000"/>
                      <a:headEnd/>
                      <a:tailEnd/>
                    </a:ln>
                  </pic:spPr>
                </pic:pic>
              </a:graphicData>
            </a:graphic>
          </wp:inline>
        </w:drawing>
      </w:r>
    </w:p>
    <w:p w:rsidR="003C0480" w:rsidRDefault="003C0480">
      <w:pPr>
        <w:spacing w:after="200" w:line="276" w:lineRule="auto"/>
      </w:pPr>
    </w:p>
    <w:p w:rsidR="003C0480" w:rsidRDefault="003C0480">
      <w:pPr>
        <w:spacing w:after="200" w:line="276" w:lineRule="auto"/>
      </w:pPr>
      <w:r>
        <w:br w:type="page"/>
      </w:r>
    </w:p>
    <w:p w:rsidR="00E537BF" w:rsidRDefault="00E537BF">
      <w:pPr>
        <w:spacing w:after="200" w:line="276" w:lineRule="auto"/>
      </w:pPr>
    </w:p>
    <w:p w:rsidR="003C0480" w:rsidRPr="004E7B14" w:rsidRDefault="003C0480">
      <w:pPr>
        <w:spacing w:after="200" w:line="276" w:lineRule="auto"/>
        <w:rPr>
          <w:b/>
          <w:sz w:val="36"/>
          <w:szCs w:val="36"/>
        </w:rPr>
      </w:pPr>
    </w:p>
    <w:p w:rsidR="003C0480" w:rsidRPr="004D5A98" w:rsidRDefault="00AC14DA" w:rsidP="003C0480">
      <w:pPr>
        <w:spacing w:after="200" w:line="276" w:lineRule="auto"/>
        <w:rPr>
          <w:b/>
          <w:sz w:val="32"/>
          <w:szCs w:val="32"/>
        </w:rPr>
      </w:pPr>
      <w:r>
        <w:rPr>
          <w:b/>
          <w:sz w:val="32"/>
          <w:szCs w:val="32"/>
        </w:rPr>
        <w:t xml:space="preserve">Payment </w:t>
      </w:r>
      <w:r w:rsidR="007B177A">
        <w:rPr>
          <w:b/>
          <w:sz w:val="32"/>
          <w:szCs w:val="32"/>
        </w:rPr>
        <w:t>by</w:t>
      </w:r>
      <w:r>
        <w:rPr>
          <w:b/>
          <w:sz w:val="32"/>
          <w:szCs w:val="32"/>
        </w:rPr>
        <w:t xml:space="preserve"> Cash</w:t>
      </w:r>
    </w:p>
    <w:p w:rsidR="003C0480" w:rsidRDefault="003C0480">
      <w:pPr>
        <w:spacing w:after="200" w:line="276" w:lineRule="auto"/>
        <w:rPr>
          <w:noProof/>
          <w:lang w:val="en-IN" w:eastAsia="en-IN"/>
        </w:rPr>
      </w:pPr>
    </w:p>
    <w:p w:rsidR="003C0480" w:rsidRDefault="00AC14DA">
      <w:pPr>
        <w:spacing w:after="200" w:line="276" w:lineRule="auto"/>
        <w:rPr>
          <w:noProof/>
          <w:lang w:val="en-IN" w:eastAsia="en-IN"/>
        </w:rPr>
      </w:pPr>
      <w:r>
        <w:rPr>
          <w:noProof/>
        </w:rPr>
        <w:drawing>
          <wp:inline distT="0" distB="0" distL="0" distR="0">
            <wp:extent cx="5867400" cy="4257675"/>
            <wp:effectExtent l="1905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3"/>
                    <a:srcRect/>
                    <a:stretch>
                      <a:fillRect/>
                    </a:stretch>
                  </pic:blipFill>
                  <pic:spPr bwMode="auto">
                    <a:xfrm>
                      <a:off x="0" y="0"/>
                      <a:ext cx="5867400" cy="4257675"/>
                    </a:xfrm>
                    <a:prstGeom prst="rect">
                      <a:avLst/>
                    </a:prstGeom>
                    <a:noFill/>
                    <a:ln w="9525">
                      <a:noFill/>
                      <a:miter lim="800000"/>
                      <a:headEnd/>
                      <a:tailEnd/>
                    </a:ln>
                  </pic:spPr>
                </pic:pic>
              </a:graphicData>
            </a:graphic>
          </wp:inline>
        </w:drawing>
      </w:r>
    </w:p>
    <w:p w:rsidR="003C0480" w:rsidRDefault="003C0480">
      <w:pPr>
        <w:spacing w:after="200" w:line="276" w:lineRule="auto"/>
      </w:pPr>
    </w:p>
    <w:p w:rsidR="003C0480" w:rsidRDefault="003C0480">
      <w:pPr>
        <w:spacing w:after="200" w:line="276" w:lineRule="auto"/>
        <w:rPr>
          <w:b/>
          <w:noProof/>
          <w:sz w:val="32"/>
          <w:szCs w:val="32"/>
          <w:lang w:val="en-IN" w:eastAsia="en-IN"/>
        </w:rPr>
      </w:pPr>
    </w:p>
    <w:p w:rsidR="003C0480" w:rsidRDefault="003C0480">
      <w:pPr>
        <w:spacing w:after="200" w:line="276" w:lineRule="auto"/>
        <w:rPr>
          <w:b/>
          <w:noProof/>
          <w:sz w:val="32"/>
          <w:szCs w:val="32"/>
          <w:lang w:val="en-IN" w:eastAsia="en-IN"/>
        </w:rPr>
      </w:pPr>
    </w:p>
    <w:p w:rsidR="003C0480" w:rsidRDefault="003C0480">
      <w:pPr>
        <w:spacing w:after="200" w:line="276" w:lineRule="auto"/>
        <w:rPr>
          <w:b/>
          <w:noProof/>
          <w:sz w:val="32"/>
          <w:szCs w:val="32"/>
          <w:lang w:val="en-IN" w:eastAsia="en-IN"/>
        </w:rPr>
      </w:pPr>
    </w:p>
    <w:p w:rsidR="003C0480" w:rsidRDefault="003C0480">
      <w:pPr>
        <w:spacing w:after="200" w:line="276" w:lineRule="auto"/>
        <w:rPr>
          <w:b/>
          <w:noProof/>
          <w:sz w:val="32"/>
          <w:szCs w:val="32"/>
          <w:lang w:val="en-IN" w:eastAsia="en-IN"/>
        </w:rPr>
      </w:pPr>
    </w:p>
    <w:p w:rsidR="003C0480" w:rsidRDefault="003C0480">
      <w:pPr>
        <w:spacing w:after="200" w:line="276" w:lineRule="auto"/>
        <w:rPr>
          <w:b/>
          <w:noProof/>
          <w:sz w:val="32"/>
          <w:szCs w:val="32"/>
          <w:lang w:val="en-IN" w:eastAsia="en-IN"/>
        </w:rPr>
      </w:pPr>
    </w:p>
    <w:p w:rsidR="00F3386A" w:rsidRDefault="00F3386A">
      <w:pPr>
        <w:spacing w:after="200" w:line="276" w:lineRule="auto"/>
        <w:rPr>
          <w:b/>
          <w:noProof/>
          <w:sz w:val="32"/>
          <w:szCs w:val="32"/>
          <w:lang w:val="en-IN" w:eastAsia="en-IN"/>
        </w:rPr>
      </w:pPr>
    </w:p>
    <w:p w:rsidR="00F3386A" w:rsidRDefault="00F3386A">
      <w:pPr>
        <w:spacing w:after="200" w:line="276" w:lineRule="auto"/>
        <w:rPr>
          <w:b/>
          <w:noProof/>
          <w:sz w:val="32"/>
          <w:szCs w:val="32"/>
          <w:lang w:val="en-IN" w:eastAsia="en-IN"/>
        </w:rPr>
      </w:pPr>
    </w:p>
    <w:p w:rsidR="00270CAB" w:rsidRDefault="00270CAB">
      <w:pPr>
        <w:spacing w:after="200" w:line="276" w:lineRule="auto"/>
        <w:rPr>
          <w:b/>
          <w:noProof/>
          <w:sz w:val="32"/>
          <w:szCs w:val="32"/>
          <w:lang w:val="en-IN" w:eastAsia="en-IN"/>
        </w:rPr>
      </w:pPr>
    </w:p>
    <w:p w:rsidR="00756204" w:rsidRPr="004D5A98" w:rsidRDefault="00756204" w:rsidP="00756204">
      <w:pPr>
        <w:spacing w:after="200" w:line="276" w:lineRule="auto"/>
        <w:rPr>
          <w:b/>
          <w:sz w:val="32"/>
          <w:szCs w:val="32"/>
        </w:rPr>
      </w:pPr>
      <w:r>
        <w:rPr>
          <w:b/>
          <w:sz w:val="32"/>
          <w:szCs w:val="32"/>
        </w:rPr>
        <w:t>Payment by Cheque</w:t>
      </w:r>
    </w:p>
    <w:p w:rsidR="003C0480" w:rsidRPr="00B80891" w:rsidRDefault="00756204">
      <w:pPr>
        <w:spacing w:after="200" w:line="276" w:lineRule="auto"/>
        <w:rPr>
          <w:b/>
          <w:noProof/>
          <w:sz w:val="32"/>
          <w:szCs w:val="32"/>
          <w:lang w:val="en-IN" w:eastAsia="en-IN"/>
        </w:rPr>
      </w:pPr>
      <w:r>
        <w:rPr>
          <w:b/>
          <w:noProof/>
          <w:sz w:val="32"/>
          <w:szCs w:val="32"/>
        </w:rPr>
        <w:drawing>
          <wp:inline distT="0" distB="0" distL="0" distR="0">
            <wp:extent cx="5810250" cy="4143375"/>
            <wp:effectExtent l="1905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4"/>
                    <a:srcRect/>
                    <a:stretch>
                      <a:fillRect/>
                    </a:stretch>
                  </pic:blipFill>
                  <pic:spPr bwMode="auto">
                    <a:xfrm>
                      <a:off x="0" y="0"/>
                      <a:ext cx="5810250" cy="4143375"/>
                    </a:xfrm>
                    <a:prstGeom prst="rect">
                      <a:avLst/>
                    </a:prstGeom>
                    <a:noFill/>
                    <a:ln w="9525">
                      <a:noFill/>
                      <a:miter lim="800000"/>
                      <a:headEnd/>
                      <a:tailEnd/>
                    </a:ln>
                  </pic:spPr>
                </pic:pic>
              </a:graphicData>
            </a:graphic>
          </wp:inline>
        </w:drawing>
      </w:r>
    </w:p>
    <w:p w:rsidR="00E537BF" w:rsidRDefault="00E537BF">
      <w:pPr>
        <w:spacing w:after="200" w:line="276" w:lineRule="auto"/>
      </w:pPr>
      <w:r>
        <w:br w:type="page"/>
      </w:r>
    </w:p>
    <w:p w:rsidR="003C0480" w:rsidRDefault="003C0480" w:rsidP="00AA2B2F">
      <w:pPr>
        <w:spacing w:after="200" w:line="276" w:lineRule="auto"/>
        <w:rPr>
          <w:b/>
          <w:sz w:val="32"/>
          <w:szCs w:val="32"/>
        </w:rPr>
      </w:pPr>
    </w:p>
    <w:p w:rsidR="003C0480" w:rsidRDefault="003C0480" w:rsidP="00AA2B2F">
      <w:pPr>
        <w:spacing w:after="200" w:line="276" w:lineRule="auto"/>
        <w:rPr>
          <w:b/>
          <w:sz w:val="32"/>
          <w:szCs w:val="32"/>
        </w:rPr>
      </w:pPr>
    </w:p>
    <w:p w:rsidR="003C0480" w:rsidRDefault="00404ED8" w:rsidP="00AA2B2F">
      <w:pPr>
        <w:spacing w:after="200" w:line="276" w:lineRule="auto"/>
        <w:rPr>
          <w:b/>
          <w:sz w:val="32"/>
          <w:szCs w:val="32"/>
        </w:rPr>
      </w:pPr>
      <w:r>
        <w:rPr>
          <w:b/>
          <w:sz w:val="32"/>
          <w:szCs w:val="32"/>
        </w:rPr>
        <w:t>Purchase Report</w:t>
      </w:r>
    </w:p>
    <w:p w:rsidR="003C0480" w:rsidRDefault="003C0480" w:rsidP="00AA2B2F">
      <w:pPr>
        <w:spacing w:after="200" w:line="276" w:lineRule="auto"/>
        <w:rPr>
          <w:b/>
          <w:sz w:val="32"/>
          <w:szCs w:val="32"/>
        </w:rPr>
      </w:pPr>
    </w:p>
    <w:p w:rsidR="00B80891" w:rsidRPr="003C0480" w:rsidRDefault="00404ED8" w:rsidP="00AA2B2F">
      <w:pPr>
        <w:spacing w:after="200" w:line="276" w:lineRule="auto"/>
        <w:rPr>
          <w:b/>
          <w:snapToGrid w:val="0"/>
          <w:color w:val="000000"/>
          <w:w w:val="0"/>
          <w:sz w:val="32"/>
          <w:szCs w:val="32"/>
          <w:u w:color="000000"/>
          <w:bdr w:val="none" w:sz="0" w:space="0" w:color="000000"/>
          <w:shd w:val="clear" w:color="000000" w:fill="000000"/>
        </w:rPr>
      </w:pPr>
      <w:r>
        <w:rPr>
          <w:b/>
          <w:noProof/>
          <w:color w:val="000000"/>
          <w:w w:val="0"/>
          <w:sz w:val="32"/>
          <w:szCs w:val="32"/>
          <w:u w:color="000000"/>
          <w:bdr w:val="none" w:sz="0" w:space="0" w:color="000000"/>
          <w:shd w:val="clear" w:color="000000" w:fill="000000"/>
        </w:rPr>
        <w:drawing>
          <wp:inline distT="0" distB="0" distL="0" distR="0">
            <wp:extent cx="5857875" cy="3048000"/>
            <wp:effectExtent l="1905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5"/>
                    <a:srcRect/>
                    <a:stretch>
                      <a:fillRect/>
                    </a:stretch>
                  </pic:blipFill>
                  <pic:spPr bwMode="auto">
                    <a:xfrm>
                      <a:off x="0" y="0"/>
                      <a:ext cx="5857875" cy="3048000"/>
                    </a:xfrm>
                    <a:prstGeom prst="rect">
                      <a:avLst/>
                    </a:prstGeom>
                    <a:noFill/>
                    <a:ln w="9525">
                      <a:noFill/>
                      <a:miter lim="800000"/>
                      <a:headEnd/>
                      <a:tailEnd/>
                    </a:ln>
                  </pic:spPr>
                </pic:pic>
              </a:graphicData>
            </a:graphic>
          </wp:inline>
        </w:drawing>
      </w:r>
      <w:r w:rsidR="00AA2B2F" w:rsidRPr="003C0480">
        <w:rPr>
          <w:b/>
          <w:snapToGrid w:val="0"/>
          <w:color w:val="000000"/>
          <w:w w:val="0"/>
          <w:sz w:val="32"/>
          <w:szCs w:val="32"/>
          <w:u w:color="000000"/>
          <w:bdr w:val="none" w:sz="0" w:space="0" w:color="000000"/>
          <w:shd w:val="clear" w:color="000000" w:fill="000000"/>
        </w:rPr>
        <w:t xml:space="preserve"> </w:t>
      </w:r>
    </w:p>
    <w:p w:rsidR="00B80891" w:rsidRDefault="00B80891" w:rsidP="00AA2B2F">
      <w:pPr>
        <w:spacing w:after="200" w:line="276" w:lineRule="auto"/>
        <w:rPr>
          <w:noProof/>
          <w:lang w:val="en-IN" w:eastAsia="en-IN"/>
        </w:rPr>
      </w:pPr>
    </w:p>
    <w:p w:rsidR="003C0480" w:rsidRDefault="003C0480" w:rsidP="00AA2B2F">
      <w:pPr>
        <w:spacing w:after="200" w:line="276" w:lineRule="auto"/>
        <w:rPr>
          <w:b/>
          <w:sz w:val="28"/>
          <w:szCs w:val="28"/>
        </w:rPr>
      </w:pPr>
    </w:p>
    <w:p w:rsidR="003C0480" w:rsidRDefault="003C0480" w:rsidP="00AA2B2F">
      <w:pPr>
        <w:spacing w:after="200" w:line="276" w:lineRule="auto"/>
        <w:rPr>
          <w:b/>
          <w:sz w:val="28"/>
          <w:szCs w:val="28"/>
        </w:rPr>
      </w:pPr>
    </w:p>
    <w:p w:rsidR="003C0480" w:rsidRDefault="003C0480" w:rsidP="00AA2B2F">
      <w:pPr>
        <w:spacing w:after="200" w:line="276" w:lineRule="auto"/>
        <w:rPr>
          <w:b/>
          <w:sz w:val="28"/>
          <w:szCs w:val="28"/>
        </w:rPr>
      </w:pPr>
    </w:p>
    <w:p w:rsidR="00765048" w:rsidRDefault="00765048" w:rsidP="00AA2B2F">
      <w:pPr>
        <w:spacing w:after="200" w:line="276" w:lineRule="auto"/>
        <w:rPr>
          <w:b/>
          <w:sz w:val="28"/>
          <w:szCs w:val="28"/>
        </w:rPr>
      </w:pPr>
    </w:p>
    <w:p w:rsidR="00765048" w:rsidRDefault="00765048" w:rsidP="00AA2B2F">
      <w:pPr>
        <w:spacing w:after="200" w:line="276" w:lineRule="auto"/>
        <w:rPr>
          <w:b/>
          <w:sz w:val="28"/>
          <w:szCs w:val="28"/>
        </w:rPr>
      </w:pPr>
    </w:p>
    <w:p w:rsidR="00765048" w:rsidRDefault="00765048" w:rsidP="00AA2B2F">
      <w:pPr>
        <w:spacing w:after="200" w:line="276" w:lineRule="auto"/>
        <w:rPr>
          <w:b/>
          <w:sz w:val="28"/>
          <w:szCs w:val="28"/>
        </w:rPr>
      </w:pPr>
    </w:p>
    <w:p w:rsidR="00765048" w:rsidRDefault="00765048" w:rsidP="00AA2B2F">
      <w:pPr>
        <w:spacing w:after="200" w:line="276" w:lineRule="auto"/>
        <w:rPr>
          <w:b/>
          <w:sz w:val="28"/>
          <w:szCs w:val="28"/>
        </w:rPr>
      </w:pPr>
    </w:p>
    <w:p w:rsidR="00F3386A" w:rsidRDefault="00F3386A" w:rsidP="00AA2B2F">
      <w:pPr>
        <w:spacing w:after="200" w:line="276" w:lineRule="auto"/>
        <w:rPr>
          <w:b/>
          <w:sz w:val="28"/>
          <w:szCs w:val="28"/>
        </w:rPr>
      </w:pPr>
    </w:p>
    <w:p w:rsidR="003C0480" w:rsidRDefault="003C0480" w:rsidP="00AA2B2F">
      <w:pPr>
        <w:spacing w:after="200" w:line="276" w:lineRule="auto"/>
        <w:rPr>
          <w:b/>
          <w:sz w:val="28"/>
          <w:szCs w:val="28"/>
        </w:rPr>
      </w:pPr>
      <w:r>
        <w:rPr>
          <w:b/>
          <w:sz w:val="28"/>
          <w:szCs w:val="28"/>
        </w:rPr>
        <w:br/>
      </w:r>
    </w:p>
    <w:p w:rsidR="00AA2B2F" w:rsidRPr="003C0480" w:rsidRDefault="00293D21" w:rsidP="00AA2B2F">
      <w:pPr>
        <w:spacing w:after="200" w:line="276" w:lineRule="auto"/>
        <w:rPr>
          <w:b/>
          <w:sz w:val="32"/>
          <w:szCs w:val="32"/>
        </w:rPr>
      </w:pPr>
      <w:r>
        <w:rPr>
          <w:b/>
          <w:sz w:val="32"/>
          <w:szCs w:val="32"/>
        </w:rPr>
        <w:lastRenderedPageBreak/>
        <w:t xml:space="preserve">Customer </w:t>
      </w:r>
      <w:r w:rsidR="00B61F11">
        <w:rPr>
          <w:b/>
          <w:sz w:val="32"/>
          <w:szCs w:val="32"/>
        </w:rPr>
        <w:t>Details</w:t>
      </w:r>
    </w:p>
    <w:p w:rsidR="003C0480" w:rsidRDefault="003C0480" w:rsidP="00AA2B2F">
      <w:pPr>
        <w:spacing w:after="200" w:line="276" w:lineRule="auto"/>
        <w:rPr>
          <w:b/>
          <w:sz w:val="28"/>
          <w:szCs w:val="28"/>
        </w:rPr>
      </w:pPr>
    </w:p>
    <w:p w:rsidR="003C0480" w:rsidRDefault="003C0480" w:rsidP="00AA2B2F">
      <w:pPr>
        <w:spacing w:after="200" w:line="276" w:lineRule="auto"/>
        <w:rPr>
          <w:b/>
          <w:sz w:val="28"/>
          <w:szCs w:val="28"/>
        </w:rPr>
      </w:pPr>
    </w:p>
    <w:p w:rsidR="003C0480" w:rsidRPr="00B80891" w:rsidRDefault="00A60A9B" w:rsidP="00AA2B2F">
      <w:pPr>
        <w:spacing w:after="200" w:line="276" w:lineRule="auto"/>
        <w:rPr>
          <w:b/>
          <w:sz w:val="28"/>
          <w:szCs w:val="28"/>
        </w:rPr>
      </w:pPr>
      <w:r>
        <w:rPr>
          <w:b/>
          <w:noProof/>
          <w:sz w:val="28"/>
          <w:szCs w:val="28"/>
        </w:rPr>
        <w:drawing>
          <wp:inline distT="0" distB="0" distL="0" distR="0">
            <wp:extent cx="5724525" cy="3048000"/>
            <wp:effectExtent l="19050" t="0" r="952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6"/>
                    <a:srcRect/>
                    <a:stretch>
                      <a:fillRect/>
                    </a:stretch>
                  </pic:blipFill>
                  <pic:spPr bwMode="auto">
                    <a:xfrm>
                      <a:off x="0" y="0"/>
                      <a:ext cx="5724525" cy="3048000"/>
                    </a:xfrm>
                    <a:prstGeom prst="rect">
                      <a:avLst/>
                    </a:prstGeom>
                    <a:noFill/>
                    <a:ln w="9525">
                      <a:noFill/>
                      <a:miter lim="800000"/>
                      <a:headEnd/>
                      <a:tailEnd/>
                    </a:ln>
                  </pic:spPr>
                </pic:pic>
              </a:graphicData>
            </a:graphic>
          </wp:inline>
        </w:drawing>
      </w:r>
    </w:p>
    <w:p w:rsidR="00AA2B2F" w:rsidRDefault="00AA2B2F">
      <w:pPr>
        <w:spacing w:after="200" w:line="276" w:lineRule="auto"/>
      </w:pPr>
      <w:r>
        <w:br w:type="page"/>
      </w:r>
    </w:p>
    <w:p w:rsidR="003C0480" w:rsidRDefault="003C0480">
      <w:pPr>
        <w:spacing w:after="200" w:line="276" w:lineRule="auto"/>
        <w:rPr>
          <w:b/>
          <w:sz w:val="36"/>
          <w:szCs w:val="36"/>
        </w:rPr>
      </w:pPr>
    </w:p>
    <w:p w:rsidR="003C0480" w:rsidRDefault="003C0480">
      <w:pPr>
        <w:spacing w:after="200" w:line="276" w:lineRule="auto"/>
        <w:rPr>
          <w:b/>
          <w:sz w:val="36"/>
          <w:szCs w:val="36"/>
        </w:rPr>
      </w:pPr>
    </w:p>
    <w:p w:rsidR="003C0480" w:rsidRDefault="003C0480">
      <w:pPr>
        <w:spacing w:after="200" w:line="276" w:lineRule="auto"/>
        <w:rPr>
          <w:b/>
          <w:sz w:val="36"/>
          <w:szCs w:val="36"/>
        </w:rPr>
      </w:pPr>
    </w:p>
    <w:p w:rsidR="00AA2B2F" w:rsidRPr="004D5A98" w:rsidRDefault="00A60A9B">
      <w:pPr>
        <w:spacing w:after="200" w:line="276" w:lineRule="auto"/>
        <w:rPr>
          <w:b/>
          <w:sz w:val="32"/>
          <w:szCs w:val="32"/>
        </w:rPr>
      </w:pPr>
      <w:r>
        <w:rPr>
          <w:b/>
          <w:sz w:val="32"/>
          <w:szCs w:val="32"/>
        </w:rPr>
        <w:t>Order</w:t>
      </w:r>
    </w:p>
    <w:p w:rsidR="003C0480" w:rsidRDefault="003C0480">
      <w:pPr>
        <w:spacing w:after="200" w:line="276" w:lineRule="auto"/>
        <w:rPr>
          <w:b/>
          <w:sz w:val="36"/>
          <w:szCs w:val="36"/>
        </w:rPr>
      </w:pPr>
    </w:p>
    <w:p w:rsidR="003C0480" w:rsidRDefault="00A60A9B">
      <w:pPr>
        <w:spacing w:after="200" w:line="276" w:lineRule="auto"/>
        <w:rPr>
          <w:b/>
          <w:sz w:val="36"/>
          <w:szCs w:val="36"/>
        </w:rPr>
      </w:pPr>
      <w:r>
        <w:rPr>
          <w:b/>
          <w:noProof/>
          <w:sz w:val="36"/>
          <w:szCs w:val="36"/>
        </w:rPr>
        <w:drawing>
          <wp:inline distT="0" distB="0" distL="0" distR="0">
            <wp:extent cx="5753100" cy="3371850"/>
            <wp:effectExtent l="1905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7"/>
                    <a:srcRect/>
                    <a:stretch>
                      <a:fillRect/>
                    </a:stretch>
                  </pic:blipFill>
                  <pic:spPr bwMode="auto">
                    <a:xfrm>
                      <a:off x="0" y="0"/>
                      <a:ext cx="5753100" cy="3371850"/>
                    </a:xfrm>
                    <a:prstGeom prst="rect">
                      <a:avLst/>
                    </a:prstGeom>
                    <a:noFill/>
                    <a:ln w="9525">
                      <a:noFill/>
                      <a:miter lim="800000"/>
                      <a:headEnd/>
                      <a:tailEnd/>
                    </a:ln>
                  </pic:spPr>
                </pic:pic>
              </a:graphicData>
            </a:graphic>
          </wp:inline>
        </w:drawing>
      </w:r>
    </w:p>
    <w:p w:rsidR="00B80891" w:rsidRDefault="00B80891">
      <w:pPr>
        <w:spacing w:after="200" w:line="276" w:lineRule="auto"/>
        <w:rPr>
          <w:b/>
          <w:sz w:val="36"/>
          <w:szCs w:val="36"/>
        </w:rPr>
      </w:pPr>
    </w:p>
    <w:p w:rsidR="00081382" w:rsidRDefault="00081382">
      <w:pPr>
        <w:spacing w:after="200" w:line="276" w:lineRule="auto"/>
        <w:rPr>
          <w:b/>
          <w:sz w:val="36"/>
          <w:szCs w:val="36"/>
        </w:rPr>
      </w:pPr>
    </w:p>
    <w:p w:rsidR="00081382" w:rsidRDefault="00081382">
      <w:pPr>
        <w:spacing w:after="200" w:line="276" w:lineRule="auto"/>
        <w:rPr>
          <w:b/>
          <w:sz w:val="36"/>
          <w:szCs w:val="36"/>
        </w:rPr>
      </w:pPr>
    </w:p>
    <w:p w:rsidR="00296703" w:rsidRDefault="00296703">
      <w:pPr>
        <w:spacing w:after="200" w:line="276" w:lineRule="auto"/>
        <w:rPr>
          <w:b/>
          <w:sz w:val="36"/>
          <w:szCs w:val="36"/>
        </w:rPr>
      </w:pPr>
    </w:p>
    <w:p w:rsidR="00296703" w:rsidRDefault="00296703">
      <w:pPr>
        <w:spacing w:after="200" w:line="276" w:lineRule="auto"/>
        <w:rPr>
          <w:b/>
          <w:sz w:val="36"/>
          <w:szCs w:val="36"/>
        </w:rPr>
      </w:pPr>
    </w:p>
    <w:p w:rsidR="00296703" w:rsidRPr="004E7B14" w:rsidRDefault="00296703">
      <w:pPr>
        <w:spacing w:after="200" w:line="276" w:lineRule="auto"/>
        <w:rPr>
          <w:b/>
          <w:sz w:val="36"/>
          <w:szCs w:val="36"/>
        </w:rPr>
      </w:pPr>
    </w:p>
    <w:p w:rsidR="00081382" w:rsidRDefault="00081382">
      <w:pPr>
        <w:spacing w:after="200" w:line="276" w:lineRule="auto"/>
        <w:rPr>
          <w:b/>
          <w:sz w:val="36"/>
          <w:szCs w:val="36"/>
        </w:rPr>
      </w:pPr>
    </w:p>
    <w:p w:rsidR="00AA2B2F" w:rsidRPr="004D5A98" w:rsidRDefault="00480C22">
      <w:pPr>
        <w:spacing w:after="200" w:line="276" w:lineRule="auto"/>
        <w:rPr>
          <w:b/>
          <w:sz w:val="32"/>
          <w:szCs w:val="32"/>
        </w:rPr>
      </w:pPr>
      <w:r>
        <w:rPr>
          <w:b/>
          <w:sz w:val="32"/>
          <w:szCs w:val="32"/>
        </w:rPr>
        <w:lastRenderedPageBreak/>
        <w:t>Order Report</w:t>
      </w:r>
    </w:p>
    <w:p w:rsidR="00081382" w:rsidRDefault="00081382">
      <w:pPr>
        <w:spacing w:after="200" w:line="276" w:lineRule="auto"/>
        <w:rPr>
          <w:b/>
          <w:sz w:val="36"/>
          <w:szCs w:val="36"/>
        </w:rPr>
      </w:pPr>
    </w:p>
    <w:p w:rsidR="00081382" w:rsidRDefault="00480C22">
      <w:pPr>
        <w:spacing w:after="200" w:line="276" w:lineRule="auto"/>
      </w:pPr>
      <w:r>
        <w:rPr>
          <w:noProof/>
        </w:rPr>
        <w:drawing>
          <wp:inline distT="0" distB="0" distL="0" distR="0">
            <wp:extent cx="5810250" cy="2645935"/>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8"/>
                    <a:srcRect/>
                    <a:stretch>
                      <a:fillRect/>
                    </a:stretch>
                  </pic:blipFill>
                  <pic:spPr bwMode="auto">
                    <a:xfrm>
                      <a:off x="0" y="0"/>
                      <a:ext cx="5814675" cy="2647950"/>
                    </a:xfrm>
                    <a:prstGeom prst="rect">
                      <a:avLst/>
                    </a:prstGeom>
                    <a:noFill/>
                    <a:ln w="9525">
                      <a:noFill/>
                      <a:miter lim="800000"/>
                      <a:headEnd/>
                      <a:tailEnd/>
                    </a:ln>
                  </pic:spPr>
                </pic:pic>
              </a:graphicData>
            </a:graphic>
          </wp:inline>
        </w:drawing>
      </w:r>
    </w:p>
    <w:p w:rsidR="00081382" w:rsidRDefault="00081382">
      <w:pPr>
        <w:spacing w:after="200" w:line="276" w:lineRule="auto"/>
        <w:rPr>
          <w:noProof/>
          <w:lang w:val="en-IN" w:eastAsia="en-IN"/>
        </w:rPr>
      </w:pPr>
    </w:p>
    <w:p w:rsidR="00081382" w:rsidRDefault="00AA2B2F">
      <w:pPr>
        <w:spacing w:after="200" w:line="276" w:lineRule="auto"/>
      </w:pPr>
      <w:r>
        <w:br w:type="page"/>
      </w:r>
    </w:p>
    <w:p w:rsidR="00081382" w:rsidRDefault="00081382">
      <w:pPr>
        <w:spacing w:after="200" w:line="276" w:lineRule="auto"/>
      </w:pPr>
    </w:p>
    <w:p w:rsidR="00081382" w:rsidRDefault="00081382">
      <w:pPr>
        <w:spacing w:after="200" w:line="276" w:lineRule="auto"/>
      </w:pPr>
    </w:p>
    <w:p w:rsidR="00B80891" w:rsidRPr="004D5A98" w:rsidRDefault="00682DB9">
      <w:pPr>
        <w:spacing w:after="200" w:line="276" w:lineRule="auto"/>
        <w:rPr>
          <w:b/>
          <w:noProof/>
          <w:sz w:val="32"/>
          <w:szCs w:val="32"/>
          <w:lang w:val="en-IN" w:eastAsia="en-IN"/>
        </w:rPr>
      </w:pPr>
      <w:r>
        <w:rPr>
          <w:b/>
          <w:sz w:val="32"/>
          <w:szCs w:val="32"/>
        </w:rPr>
        <w:t>Sales</w:t>
      </w:r>
    </w:p>
    <w:p w:rsidR="00081382" w:rsidRDefault="00081382">
      <w:pPr>
        <w:spacing w:after="200" w:line="276" w:lineRule="auto"/>
        <w:rPr>
          <w:noProof/>
          <w:lang w:val="en-IN" w:eastAsia="en-IN"/>
        </w:rPr>
      </w:pPr>
    </w:p>
    <w:p w:rsidR="00081382" w:rsidRDefault="00682DB9">
      <w:pPr>
        <w:spacing w:after="200" w:line="276" w:lineRule="auto"/>
        <w:rPr>
          <w:noProof/>
          <w:lang w:val="en-IN" w:eastAsia="en-IN"/>
        </w:rPr>
      </w:pPr>
      <w:r>
        <w:rPr>
          <w:noProof/>
        </w:rPr>
        <w:drawing>
          <wp:inline distT="0" distB="0" distL="0" distR="0">
            <wp:extent cx="5829300" cy="3686175"/>
            <wp:effectExtent l="1905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9"/>
                    <a:srcRect/>
                    <a:stretch>
                      <a:fillRect/>
                    </a:stretch>
                  </pic:blipFill>
                  <pic:spPr bwMode="auto">
                    <a:xfrm>
                      <a:off x="0" y="0"/>
                      <a:ext cx="5829300" cy="3686175"/>
                    </a:xfrm>
                    <a:prstGeom prst="rect">
                      <a:avLst/>
                    </a:prstGeom>
                    <a:noFill/>
                    <a:ln w="9525">
                      <a:noFill/>
                      <a:miter lim="800000"/>
                      <a:headEnd/>
                      <a:tailEnd/>
                    </a:ln>
                  </pic:spPr>
                </pic:pic>
              </a:graphicData>
            </a:graphic>
          </wp:inline>
        </w:drawing>
      </w:r>
    </w:p>
    <w:p w:rsidR="00081382" w:rsidRDefault="00081382">
      <w:pPr>
        <w:spacing w:after="200" w:line="276" w:lineRule="auto"/>
      </w:pPr>
    </w:p>
    <w:p w:rsidR="00AA2B2F" w:rsidRDefault="00AA2B2F">
      <w:pPr>
        <w:spacing w:after="200" w:line="276" w:lineRule="auto"/>
      </w:pPr>
    </w:p>
    <w:p w:rsidR="00AA2B2F" w:rsidRDefault="00AA2B2F">
      <w:pPr>
        <w:spacing w:after="200" w:line="276" w:lineRule="auto"/>
      </w:pPr>
      <w:r>
        <w:br w:type="page"/>
      </w:r>
    </w:p>
    <w:p w:rsidR="00081382" w:rsidRDefault="00081382">
      <w:pPr>
        <w:spacing w:after="200" w:line="276" w:lineRule="auto"/>
        <w:rPr>
          <w:b/>
          <w:sz w:val="36"/>
          <w:szCs w:val="36"/>
        </w:rPr>
      </w:pPr>
    </w:p>
    <w:p w:rsidR="00081382" w:rsidRPr="004D5A98" w:rsidRDefault="0023007C">
      <w:pPr>
        <w:spacing w:after="200" w:line="276" w:lineRule="auto"/>
        <w:rPr>
          <w:b/>
          <w:sz w:val="32"/>
          <w:szCs w:val="32"/>
        </w:rPr>
      </w:pPr>
      <w:r>
        <w:rPr>
          <w:b/>
          <w:sz w:val="32"/>
          <w:szCs w:val="32"/>
        </w:rPr>
        <w:t>Payment by Cash</w:t>
      </w:r>
    </w:p>
    <w:p w:rsidR="00081382" w:rsidRDefault="00081382">
      <w:pPr>
        <w:spacing w:after="200" w:line="276" w:lineRule="auto"/>
        <w:rPr>
          <w:b/>
          <w:sz w:val="36"/>
          <w:szCs w:val="36"/>
        </w:rPr>
      </w:pPr>
    </w:p>
    <w:p w:rsidR="00081382" w:rsidRDefault="00DF02B1">
      <w:pPr>
        <w:spacing w:after="200" w:line="276" w:lineRule="auto"/>
        <w:rPr>
          <w:b/>
          <w:sz w:val="36"/>
          <w:szCs w:val="36"/>
        </w:rPr>
      </w:pPr>
      <w:r>
        <w:rPr>
          <w:b/>
          <w:noProof/>
          <w:sz w:val="36"/>
          <w:szCs w:val="36"/>
        </w:rPr>
        <w:drawing>
          <wp:inline distT="0" distB="0" distL="0" distR="0">
            <wp:extent cx="5838825" cy="413385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5838825" cy="4133850"/>
                    </a:xfrm>
                    <a:prstGeom prst="rect">
                      <a:avLst/>
                    </a:prstGeom>
                    <a:noFill/>
                    <a:ln w="9525">
                      <a:noFill/>
                      <a:miter lim="800000"/>
                      <a:headEnd/>
                      <a:tailEnd/>
                    </a:ln>
                  </pic:spPr>
                </pic:pic>
              </a:graphicData>
            </a:graphic>
          </wp:inline>
        </w:drawing>
      </w:r>
      <w:r w:rsidR="00081382">
        <w:rPr>
          <w:b/>
          <w:sz w:val="36"/>
          <w:szCs w:val="36"/>
        </w:rPr>
        <w:br w:type="page"/>
      </w:r>
    </w:p>
    <w:p w:rsidR="00081382" w:rsidRDefault="00081382">
      <w:pPr>
        <w:spacing w:after="200" w:line="276" w:lineRule="auto"/>
        <w:rPr>
          <w:b/>
          <w:sz w:val="36"/>
          <w:szCs w:val="36"/>
        </w:rPr>
      </w:pPr>
    </w:p>
    <w:p w:rsidR="00AA2B2F" w:rsidRPr="004D5A98" w:rsidRDefault="0004454E">
      <w:pPr>
        <w:spacing w:after="200" w:line="276" w:lineRule="auto"/>
        <w:rPr>
          <w:b/>
          <w:sz w:val="32"/>
          <w:szCs w:val="32"/>
        </w:rPr>
      </w:pPr>
      <w:r>
        <w:rPr>
          <w:b/>
          <w:sz w:val="32"/>
          <w:szCs w:val="32"/>
        </w:rPr>
        <w:t>Payment by Cheque</w:t>
      </w:r>
    </w:p>
    <w:p w:rsidR="00081382" w:rsidRDefault="00E73256" w:rsidP="00B80891">
      <w:pPr>
        <w:spacing w:after="200" w:line="276" w:lineRule="auto"/>
        <w:rPr>
          <w:b/>
          <w:sz w:val="36"/>
          <w:szCs w:val="36"/>
        </w:rPr>
      </w:pPr>
      <w:r w:rsidRPr="00E73256">
        <w:rPr>
          <w:b/>
          <w:noProof/>
          <w:sz w:val="36"/>
          <w:szCs w:val="36"/>
        </w:rPr>
        <w:drawing>
          <wp:inline distT="0" distB="0" distL="0" distR="0">
            <wp:extent cx="5819775" cy="41433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5819775" cy="4143375"/>
                    </a:xfrm>
                    <a:prstGeom prst="rect">
                      <a:avLst/>
                    </a:prstGeom>
                    <a:noFill/>
                    <a:ln w="9525">
                      <a:noFill/>
                      <a:miter lim="800000"/>
                      <a:headEnd/>
                      <a:tailEnd/>
                    </a:ln>
                  </pic:spPr>
                </pic:pic>
              </a:graphicData>
            </a:graphic>
          </wp:inline>
        </w:drawing>
      </w:r>
    </w:p>
    <w:p w:rsidR="00081382" w:rsidRDefault="00B80891" w:rsidP="00B80891">
      <w:pPr>
        <w:spacing w:after="200" w:line="276" w:lineRule="auto"/>
        <w:rPr>
          <w:b/>
          <w:sz w:val="36"/>
          <w:szCs w:val="36"/>
        </w:rPr>
      </w:pPr>
      <w:r w:rsidRPr="00B80891">
        <w:rPr>
          <w:b/>
          <w:sz w:val="36"/>
          <w:szCs w:val="36"/>
        </w:rPr>
        <w:t xml:space="preserve"> </w:t>
      </w:r>
    </w:p>
    <w:p w:rsidR="00081382" w:rsidRDefault="00081382" w:rsidP="00B80891">
      <w:pPr>
        <w:spacing w:after="200" w:line="276" w:lineRule="auto"/>
        <w:rPr>
          <w:b/>
          <w:sz w:val="36"/>
          <w:szCs w:val="36"/>
        </w:rPr>
      </w:pPr>
    </w:p>
    <w:p w:rsidR="00E91D7F" w:rsidRDefault="00E91D7F">
      <w:pPr>
        <w:spacing w:after="200" w:line="276" w:lineRule="auto"/>
      </w:pPr>
    </w:p>
    <w:p w:rsidR="00A8053A" w:rsidRDefault="00A8053A">
      <w:pPr>
        <w:spacing w:after="200" w:line="276" w:lineRule="auto"/>
      </w:pPr>
    </w:p>
    <w:p w:rsidR="00A8053A" w:rsidRDefault="00A8053A">
      <w:pPr>
        <w:spacing w:after="200" w:line="276" w:lineRule="auto"/>
      </w:pPr>
    </w:p>
    <w:p w:rsidR="00A8053A" w:rsidRDefault="00A8053A">
      <w:pPr>
        <w:spacing w:after="200" w:line="276" w:lineRule="auto"/>
      </w:pPr>
    </w:p>
    <w:p w:rsidR="00A8053A" w:rsidRDefault="00A8053A">
      <w:pPr>
        <w:spacing w:after="200" w:line="276" w:lineRule="auto"/>
      </w:pPr>
    </w:p>
    <w:p w:rsidR="00A8053A" w:rsidRDefault="00A8053A">
      <w:pPr>
        <w:spacing w:after="200" w:line="276" w:lineRule="auto"/>
      </w:pPr>
    </w:p>
    <w:p w:rsidR="00A8053A" w:rsidRDefault="00A8053A">
      <w:pPr>
        <w:spacing w:after="200" w:line="276" w:lineRule="auto"/>
        <w:rPr>
          <w:sz w:val="32"/>
          <w:szCs w:val="32"/>
        </w:rPr>
      </w:pPr>
    </w:p>
    <w:p w:rsidR="00F3386A" w:rsidRDefault="00F3386A">
      <w:pPr>
        <w:spacing w:after="200" w:line="276" w:lineRule="auto"/>
        <w:rPr>
          <w:sz w:val="32"/>
          <w:szCs w:val="32"/>
        </w:rPr>
      </w:pPr>
    </w:p>
    <w:p w:rsidR="00F3386A" w:rsidRPr="001801C0" w:rsidRDefault="00F3386A">
      <w:pPr>
        <w:spacing w:after="200" w:line="276" w:lineRule="auto"/>
        <w:rPr>
          <w:sz w:val="32"/>
          <w:szCs w:val="32"/>
        </w:rPr>
      </w:pPr>
    </w:p>
    <w:p w:rsidR="00A8053A" w:rsidRDefault="00A8053A">
      <w:pPr>
        <w:spacing w:after="200" w:line="276" w:lineRule="auto"/>
        <w:rPr>
          <w:sz w:val="32"/>
          <w:szCs w:val="32"/>
        </w:rPr>
      </w:pPr>
      <w:r w:rsidRPr="001801C0">
        <w:rPr>
          <w:sz w:val="32"/>
          <w:szCs w:val="32"/>
        </w:rPr>
        <w:t xml:space="preserve">Sales </w:t>
      </w:r>
      <w:r w:rsidR="0084631D">
        <w:rPr>
          <w:sz w:val="32"/>
          <w:szCs w:val="32"/>
        </w:rPr>
        <w:t xml:space="preserve">Cash </w:t>
      </w:r>
      <w:r w:rsidRPr="001801C0">
        <w:rPr>
          <w:sz w:val="32"/>
          <w:szCs w:val="32"/>
        </w:rPr>
        <w:t>Report</w:t>
      </w:r>
    </w:p>
    <w:p w:rsidR="001801C0" w:rsidRPr="001801C0" w:rsidRDefault="001801C0">
      <w:pPr>
        <w:spacing w:after="200" w:line="276" w:lineRule="auto"/>
        <w:rPr>
          <w:sz w:val="32"/>
          <w:szCs w:val="32"/>
        </w:rPr>
      </w:pPr>
    </w:p>
    <w:p w:rsidR="00A8053A" w:rsidRDefault="00A8053A">
      <w:pPr>
        <w:spacing w:after="200" w:line="276" w:lineRule="auto"/>
      </w:pPr>
      <w:r>
        <w:rPr>
          <w:noProof/>
        </w:rPr>
        <w:drawing>
          <wp:inline distT="0" distB="0" distL="0" distR="0">
            <wp:extent cx="5762625" cy="3467100"/>
            <wp:effectExtent l="1905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2"/>
                    <a:srcRect/>
                    <a:stretch>
                      <a:fillRect/>
                    </a:stretch>
                  </pic:blipFill>
                  <pic:spPr bwMode="auto">
                    <a:xfrm>
                      <a:off x="0" y="0"/>
                      <a:ext cx="5762625" cy="3467100"/>
                    </a:xfrm>
                    <a:prstGeom prst="rect">
                      <a:avLst/>
                    </a:prstGeom>
                    <a:noFill/>
                    <a:ln w="9525">
                      <a:noFill/>
                      <a:miter lim="800000"/>
                      <a:headEnd/>
                      <a:tailEnd/>
                    </a:ln>
                  </pic:spPr>
                </pic:pic>
              </a:graphicData>
            </a:graphic>
          </wp:inline>
        </w:drawing>
      </w:r>
    </w:p>
    <w:p w:rsidR="00E91D7F" w:rsidRDefault="00E91D7F">
      <w:pPr>
        <w:spacing w:after="200" w:line="276" w:lineRule="auto"/>
      </w:pPr>
      <w:r>
        <w:br w:type="page"/>
      </w:r>
    </w:p>
    <w:p w:rsidR="00E91D7F" w:rsidRDefault="00E91D7F">
      <w:pPr>
        <w:spacing w:after="200" w:line="276" w:lineRule="auto"/>
        <w:rPr>
          <w:b/>
          <w:sz w:val="32"/>
          <w:szCs w:val="32"/>
        </w:rPr>
      </w:pPr>
    </w:p>
    <w:p w:rsidR="00881366" w:rsidRDefault="00881366">
      <w:pPr>
        <w:spacing w:after="200" w:line="276" w:lineRule="auto"/>
        <w:rPr>
          <w:b/>
          <w:sz w:val="32"/>
          <w:szCs w:val="32"/>
        </w:rPr>
      </w:pPr>
      <w:r>
        <w:rPr>
          <w:b/>
          <w:sz w:val="32"/>
          <w:szCs w:val="32"/>
        </w:rPr>
        <w:t>Sales Report</w:t>
      </w:r>
    </w:p>
    <w:p w:rsidR="00881366" w:rsidRDefault="00881366">
      <w:pPr>
        <w:spacing w:after="200" w:line="276" w:lineRule="auto"/>
        <w:rPr>
          <w:b/>
          <w:sz w:val="32"/>
          <w:szCs w:val="32"/>
        </w:rPr>
      </w:pPr>
    </w:p>
    <w:p w:rsidR="00881366" w:rsidRPr="00E91D7F" w:rsidRDefault="008902E4">
      <w:pPr>
        <w:spacing w:after="200" w:line="276" w:lineRule="auto"/>
        <w:rPr>
          <w:b/>
          <w:sz w:val="32"/>
          <w:szCs w:val="32"/>
        </w:rPr>
      </w:pPr>
      <w:r>
        <w:rPr>
          <w:b/>
          <w:noProof/>
          <w:sz w:val="32"/>
          <w:szCs w:val="32"/>
        </w:rPr>
        <w:drawing>
          <wp:inline distT="0" distB="0" distL="0" distR="0">
            <wp:extent cx="5772150" cy="366712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srcRect/>
                    <a:stretch>
                      <a:fillRect/>
                    </a:stretch>
                  </pic:blipFill>
                  <pic:spPr bwMode="auto">
                    <a:xfrm>
                      <a:off x="0" y="0"/>
                      <a:ext cx="5772150" cy="3667125"/>
                    </a:xfrm>
                    <a:prstGeom prst="rect">
                      <a:avLst/>
                    </a:prstGeom>
                    <a:noFill/>
                    <a:ln w="9525">
                      <a:noFill/>
                      <a:miter lim="800000"/>
                      <a:headEnd/>
                      <a:tailEnd/>
                    </a:ln>
                  </pic:spPr>
                </pic:pic>
              </a:graphicData>
            </a:graphic>
          </wp:inline>
        </w:drawing>
      </w:r>
    </w:p>
    <w:p w:rsidR="00AA2B2F" w:rsidRDefault="00AA2B2F">
      <w:pPr>
        <w:spacing w:after="200" w:line="276" w:lineRule="auto"/>
      </w:pPr>
    </w:p>
    <w:p w:rsidR="00EC3BC4" w:rsidRPr="00C63D38" w:rsidRDefault="00EC3BC4" w:rsidP="00EC3BC4"/>
    <w:p w:rsidR="00EC3BC4" w:rsidRPr="00C63D38" w:rsidRDefault="00EC3BC4" w:rsidP="00EC3BC4"/>
    <w:p w:rsidR="00CC606F" w:rsidRPr="00C63D38" w:rsidRDefault="00CC606F" w:rsidP="00EC3BC4">
      <w:pPr>
        <w:jc w:val="right"/>
      </w:pPr>
    </w:p>
    <w:p w:rsidR="00EC3BC4" w:rsidRPr="00C63D38" w:rsidRDefault="00EC3BC4" w:rsidP="00EC3BC4">
      <w:pPr>
        <w:jc w:val="right"/>
      </w:pPr>
    </w:p>
    <w:p w:rsidR="00EC3BC4" w:rsidRPr="00C63D38" w:rsidRDefault="00EC3BC4" w:rsidP="00EC3BC4">
      <w:pPr>
        <w:jc w:val="right"/>
      </w:pPr>
    </w:p>
    <w:p w:rsidR="00EC3BC4" w:rsidRPr="00C63D38" w:rsidRDefault="00EC3BC4" w:rsidP="00EC3BC4">
      <w:pPr>
        <w:jc w:val="right"/>
      </w:pPr>
    </w:p>
    <w:p w:rsidR="00563099" w:rsidRDefault="00563099">
      <w:pPr>
        <w:spacing w:after="200" w:line="276" w:lineRule="auto"/>
      </w:pPr>
    </w:p>
    <w:p w:rsidR="00563099" w:rsidRDefault="00563099">
      <w:pPr>
        <w:spacing w:after="200" w:line="276" w:lineRule="auto"/>
      </w:pPr>
    </w:p>
    <w:p w:rsidR="00563099" w:rsidRDefault="00563099">
      <w:pPr>
        <w:spacing w:after="200" w:line="276" w:lineRule="auto"/>
      </w:pPr>
    </w:p>
    <w:p w:rsidR="00563099" w:rsidRDefault="00563099">
      <w:pPr>
        <w:spacing w:after="200" w:line="276" w:lineRule="auto"/>
      </w:pPr>
    </w:p>
    <w:p w:rsidR="00563099" w:rsidRDefault="00563099">
      <w:pPr>
        <w:spacing w:after="200" w:line="276" w:lineRule="auto"/>
      </w:pPr>
    </w:p>
    <w:p w:rsidR="00563099" w:rsidRDefault="00563099">
      <w:pPr>
        <w:spacing w:after="200" w:line="276" w:lineRule="auto"/>
      </w:pPr>
    </w:p>
    <w:p w:rsidR="00AC02C0" w:rsidRDefault="00AC02C0">
      <w:pPr>
        <w:spacing w:after="200" w:line="276" w:lineRule="auto"/>
      </w:pPr>
    </w:p>
    <w:p w:rsidR="006A3354" w:rsidRPr="00C7063A" w:rsidRDefault="006A3354">
      <w:pPr>
        <w:spacing w:after="200" w:line="276" w:lineRule="auto"/>
        <w:rPr>
          <w:sz w:val="32"/>
          <w:szCs w:val="32"/>
        </w:rPr>
      </w:pPr>
      <w:r w:rsidRPr="00C7063A">
        <w:rPr>
          <w:sz w:val="32"/>
          <w:szCs w:val="32"/>
        </w:rPr>
        <w:lastRenderedPageBreak/>
        <w:t>Stock Details</w:t>
      </w:r>
    </w:p>
    <w:p w:rsidR="00563099" w:rsidRDefault="00563099">
      <w:pPr>
        <w:spacing w:after="200" w:line="276" w:lineRule="auto"/>
      </w:pPr>
    </w:p>
    <w:p w:rsidR="00563099" w:rsidRDefault="006A3354">
      <w:pPr>
        <w:spacing w:after="200" w:line="276" w:lineRule="auto"/>
      </w:pPr>
      <w:r>
        <w:rPr>
          <w:noProof/>
        </w:rPr>
        <w:drawing>
          <wp:inline distT="0" distB="0" distL="0" distR="0">
            <wp:extent cx="5162550" cy="3143250"/>
            <wp:effectExtent l="1905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4"/>
                    <a:srcRect/>
                    <a:stretch>
                      <a:fillRect/>
                    </a:stretch>
                  </pic:blipFill>
                  <pic:spPr bwMode="auto">
                    <a:xfrm>
                      <a:off x="0" y="0"/>
                      <a:ext cx="5162550" cy="3143250"/>
                    </a:xfrm>
                    <a:prstGeom prst="rect">
                      <a:avLst/>
                    </a:prstGeom>
                    <a:noFill/>
                    <a:ln w="9525">
                      <a:noFill/>
                      <a:miter lim="800000"/>
                      <a:headEnd/>
                      <a:tailEnd/>
                    </a:ln>
                  </pic:spPr>
                </pic:pic>
              </a:graphicData>
            </a:graphic>
          </wp:inline>
        </w:drawing>
      </w:r>
    </w:p>
    <w:p w:rsidR="00563099" w:rsidRDefault="00563099">
      <w:pPr>
        <w:spacing w:after="200" w:line="276" w:lineRule="auto"/>
      </w:pPr>
    </w:p>
    <w:p w:rsidR="00563099" w:rsidRDefault="00563099">
      <w:pPr>
        <w:spacing w:after="200" w:line="276" w:lineRule="auto"/>
      </w:pPr>
    </w:p>
    <w:p w:rsidR="00563099" w:rsidRDefault="00563099">
      <w:pPr>
        <w:spacing w:after="200" w:line="276" w:lineRule="auto"/>
      </w:pPr>
    </w:p>
    <w:p w:rsidR="00563099" w:rsidRDefault="00563099">
      <w:pPr>
        <w:spacing w:after="200" w:line="276" w:lineRule="auto"/>
      </w:pPr>
    </w:p>
    <w:p w:rsidR="00563099" w:rsidRDefault="00563099">
      <w:pPr>
        <w:spacing w:after="200" w:line="276" w:lineRule="auto"/>
      </w:pPr>
    </w:p>
    <w:p w:rsidR="00563099" w:rsidRDefault="00563099">
      <w:pPr>
        <w:spacing w:after="200" w:line="276" w:lineRule="auto"/>
      </w:pPr>
    </w:p>
    <w:p w:rsidR="00563099" w:rsidRDefault="00563099">
      <w:pPr>
        <w:spacing w:after="200" w:line="276" w:lineRule="auto"/>
      </w:pPr>
    </w:p>
    <w:p w:rsidR="00563099" w:rsidRDefault="00563099">
      <w:pPr>
        <w:spacing w:after="200" w:line="276" w:lineRule="auto"/>
      </w:pPr>
    </w:p>
    <w:p w:rsidR="00563099" w:rsidRDefault="00563099">
      <w:pPr>
        <w:spacing w:after="200" w:line="276" w:lineRule="auto"/>
      </w:pPr>
    </w:p>
    <w:p w:rsidR="00563099" w:rsidRDefault="00563099">
      <w:pPr>
        <w:spacing w:after="200" w:line="276" w:lineRule="auto"/>
      </w:pPr>
    </w:p>
    <w:p w:rsidR="00563099" w:rsidRDefault="00563099">
      <w:pPr>
        <w:spacing w:after="200" w:line="276" w:lineRule="auto"/>
      </w:pPr>
    </w:p>
    <w:p w:rsidR="00563099" w:rsidRDefault="00563099">
      <w:pPr>
        <w:spacing w:after="200" w:line="276" w:lineRule="auto"/>
      </w:pPr>
    </w:p>
    <w:p w:rsidR="00563099" w:rsidRDefault="00563099">
      <w:pPr>
        <w:spacing w:after="200" w:line="276" w:lineRule="auto"/>
      </w:pPr>
    </w:p>
    <w:p w:rsidR="00563099" w:rsidRDefault="00563099">
      <w:pPr>
        <w:spacing w:after="200" w:line="276" w:lineRule="auto"/>
      </w:pPr>
    </w:p>
    <w:p w:rsidR="00563099" w:rsidRDefault="00563099">
      <w:pPr>
        <w:spacing w:after="200" w:line="276" w:lineRule="auto"/>
      </w:pPr>
    </w:p>
    <w:p w:rsidR="00563099" w:rsidRDefault="00563099">
      <w:pPr>
        <w:spacing w:after="200" w:line="276" w:lineRule="auto"/>
      </w:pPr>
    </w:p>
    <w:p w:rsidR="00EC3BC4" w:rsidRDefault="004C36E4">
      <w:pPr>
        <w:spacing w:after="200" w:line="276" w:lineRule="auto"/>
      </w:pPr>
      <w:r w:rsidRPr="004C36E4">
        <w:rPr>
          <w:noProof/>
          <w:lang w:val="en-IN" w:eastAsia="en-IN"/>
        </w:rPr>
        <w:pict>
          <v:shape id="_x0000_s1105" type="#_x0000_t98" style="position:absolute;margin-left:40.5pt;margin-top:155.6pt;width:381pt;height:109.95pt;z-index:251711488">
            <v:textbox style="mso-next-textbox:#_x0000_s1105">
              <w:txbxContent>
                <w:p w:rsidR="00912658" w:rsidRPr="00E042E4" w:rsidRDefault="00912658" w:rsidP="00542461">
                  <w:pPr>
                    <w:spacing w:before="100" w:beforeAutospacing="1" w:after="100" w:afterAutospacing="1" w:line="480" w:lineRule="auto"/>
                    <w:rPr>
                      <w:b/>
                      <w:sz w:val="72"/>
                      <w:szCs w:val="72"/>
                    </w:rPr>
                  </w:pPr>
                  <w:r w:rsidRPr="00E042E4">
                    <w:rPr>
                      <w:b/>
                      <w:sz w:val="72"/>
                      <w:szCs w:val="72"/>
                    </w:rPr>
                    <w:t>BIBLIOGRAPHY</w:t>
                  </w:r>
                </w:p>
              </w:txbxContent>
            </v:textbox>
          </v:shape>
        </w:pict>
      </w:r>
      <w:r w:rsidR="00EC3BC4" w:rsidRPr="00C63D38">
        <w:br w:type="page"/>
      </w:r>
    </w:p>
    <w:p w:rsidR="00563099" w:rsidRDefault="00563099">
      <w:pPr>
        <w:spacing w:after="200" w:line="276" w:lineRule="auto"/>
      </w:pPr>
    </w:p>
    <w:p w:rsidR="00563099" w:rsidRPr="00C63D38" w:rsidRDefault="00563099">
      <w:pPr>
        <w:spacing w:after="200" w:line="276" w:lineRule="auto"/>
      </w:pPr>
    </w:p>
    <w:p w:rsidR="00EC3BC4" w:rsidRPr="00FB76C0" w:rsidRDefault="00FB76C0" w:rsidP="00981A26">
      <w:pPr>
        <w:spacing w:before="100" w:beforeAutospacing="1" w:after="100" w:afterAutospacing="1" w:line="480" w:lineRule="auto"/>
        <w:jc w:val="center"/>
        <w:rPr>
          <w:b/>
          <w:smallCaps/>
          <w:sz w:val="40"/>
          <w:szCs w:val="40"/>
        </w:rPr>
      </w:pPr>
      <w:r w:rsidRPr="00FB76C0">
        <w:rPr>
          <w:b/>
          <w:smallCaps/>
          <w:sz w:val="40"/>
          <w:szCs w:val="40"/>
          <w:u w:val="single"/>
        </w:rPr>
        <w:t>11</w:t>
      </w:r>
      <w:r w:rsidR="00846CAF" w:rsidRPr="00FB76C0">
        <w:rPr>
          <w:b/>
          <w:smallCaps/>
          <w:sz w:val="40"/>
          <w:szCs w:val="40"/>
          <w:u w:val="single"/>
        </w:rPr>
        <w:t>.</w:t>
      </w:r>
      <w:r w:rsidR="00981A26" w:rsidRPr="00FB76C0">
        <w:rPr>
          <w:b/>
          <w:sz w:val="40"/>
          <w:szCs w:val="40"/>
          <w:u w:val="single"/>
        </w:rPr>
        <w:t xml:space="preserve"> BIBLIOGRAPHY</w:t>
      </w:r>
    </w:p>
    <w:p w:rsidR="00C460F1" w:rsidRPr="00C460F1" w:rsidRDefault="00C460F1" w:rsidP="00832355">
      <w:pPr>
        <w:numPr>
          <w:ilvl w:val="0"/>
          <w:numId w:val="8"/>
        </w:numPr>
        <w:tabs>
          <w:tab w:val="left" w:pos="720"/>
          <w:tab w:val="left" w:pos="6375"/>
        </w:tabs>
        <w:suppressAutoHyphens/>
        <w:spacing w:line="360" w:lineRule="auto"/>
        <w:rPr>
          <w:rStyle w:val="apple-style-span"/>
          <w:color w:val="000000"/>
        </w:rPr>
      </w:pPr>
      <w:r w:rsidRPr="00C460F1">
        <w:rPr>
          <w:rStyle w:val="apple-style-span"/>
          <w:color w:val="000000"/>
        </w:rPr>
        <w:t>Rob Miles - C# Yellow Book</w:t>
      </w:r>
    </w:p>
    <w:p w:rsidR="00C460F1" w:rsidRPr="00C460F1" w:rsidRDefault="00C460F1" w:rsidP="00832355">
      <w:pPr>
        <w:numPr>
          <w:ilvl w:val="0"/>
          <w:numId w:val="8"/>
        </w:numPr>
        <w:tabs>
          <w:tab w:val="left" w:pos="720"/>
          <w:tab w:val="left" w:pos="6375"/>
        </w:tabs>
        <w:suppressAutoHyphens/>
        <w:spacing w:line="360" w:lineRule="auto"/>
        <w:rPr>
          <w:rStyle w:val="apple-style-span"/>
          <w:color w:val="000000"/>
        </w:rPr>
      </w:pPr>
      <w:r w:rsidRPr="00C460F1">
        <w:rPr>
          <w:rStyle w:val="apple-style-span"/>
          <w:color w:val="000000"/>
        </w:rPr>
        <w:t>Programming In C# - Balagurusamy</w:t>
      </w:r>
    </w:p>
    <w:p w:rsidR="00C460F1" w:rsidRPr="00C460F1" w:rsidRDefault="00C460F1" w:rsidP="00832355">
      <w:pPr>
        <w:numPr>
          <w:ilvl w:val="0"/>
          <w:numId w:val="8"/>
        </w:numPr>
        <w:tabs>
          <w:tab w:val="left" w:pos="720"/>
          <w:tab w:val="left" w:pos="6375"/>
        </w:tabs>
        <w:suppressAutoHyphens/>
        <w:spacing w:line="360" w:lineRule="auto"/>
        <w:rPr>
          <w:rStyle w:val="apple-style-span"/>
          <w:color w:val="000000"/>
        </w:rPr>
      </w:pPr>
      <w:r w:rsidRPr="00C460F1">
        <w:rPr>
          <w:rStyle w:val="apple-style-span"/>
          <w:color w:val="000000"/>
        </w:rPr>
        <w:t>Programming C#, 4th Edition - O'Reilly Media</w:t>
      </w:r>
    </w:p>
    <w:p w:rsidR="00C460F1" w:rsidRDefault="00C460F1" w:rsidP="00832355">
      <w:pPr>
        <w:numPr>
          <w:ilvl w:val="0"/>
          <w:numId w:val="8"/>
        </w:numPr>
        <w:tabs>
          <w:tab w:val="left" w:pos="720"/>
          <w:tab w:val="left" w:pos="6375"/>
        </w:tabs>
        <w:suppressAutoHyphens/>
        <w:spacing w:line="360" w:lineRule="auto"/>
        <w:rPr>
          <w:rStyle w:val="apple-style-span"/>
          <w:color w:val="000000"/>
        </w:rPr>
      </w:pPr>
      <w:r w:rsidRPr="00C460F1">
        <w:rPr>
          <w:rStyle w:val="apple-style-span"/>
          <w:color w:val="000000"/>
        </w:rPr>
        <w:t>Books - C# Corner</w:t>
      </w:r>
    </w:p>
    <w:p w:rsidR="00423B15" w:rsidRDefault="00423B15" w:rsidP="00832355">
      <w:pPr>
        <w:numPr>
          <w:ilvl w:val="0"/>
          <w:numId w:val="8"/>
        </w:numPr>
        <w:tabs>
          <w:tab w:val="left" w:pos="720"/>
          <w:tab w:val="left" w:pos="6375"/>
        </w:tabs>
        <w:suppressAutoHyphens/>
        <w:spacing w:line="360" w:lineRule="auto"/>
        <w:rPr>
          <w:rStyle w:val="apple-style-span"/>
          <w:color w:val="000000"/>
        </w:rPr>
      </w:pPr>
      <w:r w:rsidRPr="000E36B7">
        <w:rPr>
          <w:rStyle w:val="apple-style-span"/>
          <w:color w:val="000000"/>
        </w:rPr>
        <w:t>Structured Query Language (SQL): a Practical Introduction</w:t>
      </w:r>
    </w:p>
    <w:p w:rsidR="00C460F1" w:rsidRPr="000E36B7" w:rsidRDefault="00C460F1" w:rsidP="00C460F1">
      <w:pPr>
        <w:tabs>
          <w:tab w:val="left" w:pos="6375"/>
        </w:tabs>
        <w:suppressAutoHyphens/>
        <w:spacing w:line="360" w:lineRule="auto"/>
        <w:rPr>
          <w:rStyle w:val="apple-style-span"/>
          <w:color w:val="000000"/>
        </w:rPr>
      </w:pPr>
    </w:p>
    <w:p w:rsidR="00423B15" w:rsidRPr="000E36B7" w:rsidRDefault="00423B15" w:rsidP="000E36B7">
      <w:pPr>
        <w:tabs>
          <w:tab w:val="left" w:pos="720"/>
          <w:tab w:val="left" w:pos="6375"/>
        </w:tabs>
        <w:suppressAutoHyphens/>
        <w:spacing w:line="360" w:lineRule="auto"/>
        <w:ind w:left="720"/>
        <w:rPr>
          <w:rStyle w:val="apple-style-span"/>
          <w:color w:val="000000"/>
        </w:rPr>
      </w:pPr>
    </w:p>
    <w:p w:rsidR="00423B15" w:rsidRPr="000E36B7" w:rsidRDefault="00423B15" w:rsidP="000E36B7">
      <w:pPr>
        <w:tabs>
          <w:tab w:val="left" w:pos="6375"/>
        </w:tabs>
        <w:spacing w:line="360" w:lineRule="auto"/>
        <w:ind w:left="360"/>
      </w:pPr>
      <w:r w:rsidRPr="000E36B7">
        <w:rPr>
          <w:rStyle w:val="apple-style-span"/>
          <w:b/>
          <w:color w:val="000000"/>
        </w:rPr>
        <w:t>WEBLIOGRAPHY</w:t>
      </w:r>
      <w:r w:rsidRPr="000E36B7">
        <w:t xml:space="preserve"> </w:t>
      </w:r>
    </w:p>
    <w:p w:rsidR="00423B15" w:rsidRDefault="008A762A" w:rsidP="000E36B7">
      <w:pPr>
        <w:tabs>
          <w:tab w:val="left" w:pos="6375"/>
        </w:tabs>
        <w:spacing w:line="360" w:lineRule="auto"/>
        <w:ind w:left="360"/>
      </w:pPr>
      <w:r w:rsidRPr="008A762A">
        <w:t xml:space="preserve"> http://msdn.microsoft.com</w:t>
      </w:r>
    </w:p>
    <w:p w:rsidR="00A420FE" w:rsidRDefault="0044271B" w:rsidP="000E36B7">
      <w:pPr>
        <w:tabs>
          <w:tab w:val="left" w:pos="6375"/>
        </w:tabs>
        <w:spacing w:line="360" w:lineRule="auto"/>
        <w:ind w:left="360"/>
      </w:pPr>
      <w:r w:rsidRPr="008A762A">
        <w:t>http://</w:t>
      </w:r>
      <w:hyperlink r:id="rId35" w:history="1">
        <w:r w:rsidR="00A420FE" w:rsidRPr="00FD7C05">
          <w:rPr>
            <w:rStyle w:val="Hyperlink"/>
          </w:rPr>
          <w:t>www.w3schools.com</w:t>
        </w:r>
      </w:hyperlink>
    </w:p>
    <w:p w:rsidR="00A420FE" w:rsidRPr="000E36B7" w:rsidRDefault="00A420FE" w:rsidP="000E36B7">
      <w:pPr>
        <w:tabs>
          <w:tab w:val="left" w:pos="6375"/>
        </w:tabs>
        <w:spacing w:line="360" w:lineRule="auto"/>
        <w:ind w:left="360"/>
      </w:pPr>
    </w:p>
    <w:p w:rsidR="00423B15" w:rsidRPr="000E36B7" w:rsidRDefault="00423B15" w:rsidP="000E36B7">
      <w:pPr>
        <w:tabs>
          <w:tab w:val="left" w:pos="3690"/>
        </w:tabs>
        <w:spacing w:line="360" w:lineRule="auto"/>
      </w:pPr>
    </w:p>
    <w:p w:rsidR="00EC3BC4" w:rsidRPr="00C63D38" w:rsidRDefault="00EC3BC4" w:rsidP="00EC3BC4">
      <w:pPr>
        <w:jc w:val="right"/>
      </w:pPr>
    </w:p>
    <w:sectPr w:rsidR="00EC3BC4" w:rsidRPr="00C63D38" w:rsidSect="00385FF2">
      <w:headerReference w:type="default" r:id="rId36"/>
      <w:footerReference w:type="default" r:id="rId37"/>
      <w:pgSz w:w="11907" w:h="16839" w:code="9"/>
      <w:pgMar w:top="1440" w:right="1440" w:bottom="1440" w:left="1440" w:header="397" w:footer="0" w:gutter="0"/>
      <w:pgBorders w:zOrder="back">
        <w:top w:val="twistedLines1" w:sz="18" w:space="5" w:color="000000"/>
        <w:left w:val="twistedLines1" w:sz="18" w:space="5" w:color="000000"/>
        <w:bottom w:val="twistedLines1" w:sz="18" w:space="5" w:color="000000"/>
        <w:right w:val="twistedLines1" w:sz="18" w:space="4" w:color="000000"/>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7A67" w:rsidRPr="009E66E2" w:rsidRDefault="00D97A67" w:rsidP="009E66E2">
      <w:pPr>
        <w:pStyle w:val="TableContents"/>
        <w:spacing w:after="0"/>
        <w:rPr>
          <w:rFonts w:ascii="Times New Roman" w:eastAsia="Times New Roman" w:hAnsi="Times New Roman"/>
          <w:szCs w:val="24"/>
          <w:lang w:eastAsia="en-US"/>
        </w:rPr>
      </w:pPr>
      <w:r>
        <w:separator/>
      </w:r>
    </w:p>
  </w:endnote>
  <w:endnote w:type="continuationSeparator" w:id="1">
    <w:p w:rsidR="00D97A67" w:rsidRPr="009E66E2" w:rsidRDefault="00D97A67" w:rsidP="009E66E2">
      <w:pPr>
        <w:pStyle w:val="TableContents"/>
        <w:spacing w:after="0"/>
        <w:rPr>
          <w:rFonts w:ascii="Times New Roman" w:eastAsia="Times New Roman" w:hAnsi="Times New Roman"/>
          <w:szCs w:val="24"/>
          <w:lang w:eastAsia="en-US"/>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Nimbus Sans L">
    <w:altName w:val="Arial"/>
    <w:charset w:val="00"/>
    <w:family w:val="auto"/>
    <w:pitch w:val="variable"/>
    <w:sig w:usb0="00000000" w:usb1="00000000" w:usb2="00000000" w:usb3="00000000" w:csb0="00000000" w:csb1="00000000"/>
  </w:font>
  <w:font w:name="Liberation Serif">
    <w:altName w:val="MS PMincho"/>
    <w:charset w:val="80"/>
    <w:family w:val="roman"/>
    <w:pitch w:val="variable"/>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55795"/>
      <w:docPartObj>
        <w:docPartGallery w:val="Page Numbers (Bottom of Page)"/>
        <w:docPartUnique/>
      </w:docPartObj>
    </w:sdtPr>
    <w:sdtContent>
      <w:p w:rsidR="00912658" w:rsidRDefault="00912658" w:rsidP="00505E94">
        <w:pPr>
          <w:pStyle w:val="Footer"/>
        </w:pPr>
        <w:r>
          <w:t>CCSIT Thalikulam</w:t>
        </w:r>
        <w:r>
          <w:ptab w:relativeTo="margin" w:alignment="center" w:leader="none"/>
        </w:r>
        <w:r>
          <w:ptab w:relativeTo="margin" w:alignment="right" w:leader="none"/>
        </w:r>
        <w:r>
          <w:t>University Of Calicut</w:t>
        </w:r>
      </w:p>
      <w:p w:rsidR="00912658" w:rsidRDefault="00912658">
        <w:pPr>
          <w:pStyle w:val="Footer"/>
          <w:jc w:val="center"/>
        </w:pPr>
        <w:fldSimple w:instr=" PAGE   \* MERGEFORMAT ">
          <w:r w:rsidR="00CD6DB6">
            <w:rPr>
              <w:noProof/>
            </w:rPr>
            <w:t>26</w:t>
          </w:r>
        </w:fldSimple>
      </w:p>
    </w:sdtContent>
  </w:sdt>
  <w:p w:rsidR="00912658" w:rsidRPr="00505E94" w:rsidRDefault="00912658" w:rsidP="00505E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7A67" w:rsidRPr="009E66E2" w:rsidRDefault="00D97A67" w:rsidP="009E66E2">
      <w:pPr>
        <w:pStyle w:val="TableContents"/>
        <w:spacing w:after="0"/>
        <w:rPr>
          <w:rFonts w:ascii="Times New Roman" w:eastAsia="Times New Roman" w:hAnsi="Times New Roman"/>
          <w:szCs w:val="24"/>
          <w:lang w:eastAsia="en-US"/>
        </w:rPr>
      </w:pPr>
      <w:r>
        <w:separator/>
      </w:r>
    </w:p>
  </w:footnote>
  <w:footnote w:type="continuationSeparator" w:id="1">
    <w:p w:rsidR="00D97A67" w:rsidRPr="009E66E2" w:rsidRDefault="00D97A67" w:rsidP="009E66E2">
      <w:pPr>
        <w:pStyle w:val="TableContents"/>
        <w:spacing w:after="0"/>
        <w:rPr>
          <w:rFonts w:ascii="Times New Roman" w:eastAsia="Times New Roman" w:hAnsi="Times New Roman"/>
          <w:szCs w:val="24"/>
          <w:lang w:eastAsia="en-US"/>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658" w:rsidRPr="009818C8" w:rsidRDefault="00912658">
    <w:pPr>
      <w:pStyle w:val="Header"/>
    </w:pPr>
    <w:r w:rsidRPr="009818C8">
      <w:t xml:space="preserve">Project Report </w:t>
    </w:r>
    <w:r>
      <w:t>2012-13</w:t>
    </w:r>
    <w:r w:rsidRPr="009818C8">
      <w:ptab w:relativeTo="margin" w:alignment="center" w:leader="none"/>
    </w:r>
    <w:r w:rsidRPr="009818C8">
      <w:ptab w:relativeTo="margin" w:alignment="right" w:leader="none"/>
    </w:r>
    <w:r>
      <w:t>Polythene Company Management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0"/>
    <w:lvl w:ilvl="0">
      <w:start w:val="1"/>
      <w:numFmt w:val="bullet"/>
      <w:lvlText w:val=""/>
      <w:lvlJc w:val="left"/>
      <w:pPr>
        <w:tabs>
          <w:tab w:val="num" w:pos="0"/>
        </w:tabs>
        <w:ind w:left="720" w:hanging="360"/>
      </w:pPr>
      <w:rPr>
        <w:rFonts w:ascii="Symbol" w:hAnsi="Symbol"/>
      </w:rPr>
    </w:lvl>
  </w:abstractNum>
  <w:abstractNum w:abstractNumId="2">
    <w:nsid w:val="00000003"/>
    <w:multiLevelType w:val="singleLevel"/>
    <w:tmpl w:val="00000003"/>
    <w:name w:val="WW8Num18"/>
    <w:lvl w:ilvl="0">
      <w:start w:val="1"/>
      <w:numFmt w:val="bullet"/>
      <w:lvlText w:val=""/>
      <w:lvlJc w:val="left"/>
      <w:pPr>
        <w:tabs>
          <w:tab w:val="num" w:pos="0"/>
        </w:tabs>
        <w:ind w:left="720" w:hanging="360"/>
      </w:pPr>
      <w:rPr>
        <w:rFonts w:ascii="Symbol" w:hAnsi="Symbol"/>
      </w:rPr>
    </w:lvl>
  </w:abstractNum>
  <w:abstractNum w:abstractNumId="3">
    <w:nsid w:val="00000004"/>
    <w:multiLevelType w:val="multilevel"/>
    <w:tmpl w:val="861E9AB4"/>
    <w:name w:val="WW8Num4"/>
    <w:lvl w:ilvl="0">
      <w:start w:val="1"/>
      <w:numFmt w:val="decimal"/>
      <w:lvlText w:val="%1."/>
      <w:lvlJc w:val="left"/>
      <w:pPr>
        <w:tabs>
          <w:tab w:val="num" w:pos="0"/>
        </w:tabs>
        <w:ind w:left="720" w:hanging="360"/>
      </w:pPr>
      <w:rPr>
        <w:rFonts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nsid w:val="00000005"/>
    <w:multiLevelType w:val="singleLevel"/>
    <w:tmpl w:val="00000005"/>
    <w:name w:val="WW8Num17"/>
    <w:lvl w:ilvl="0">
      <w:start w:val="1"/>
      <w:numFmt w:val="bullet"/>
      <w:lvlText w:val=""/>
      <w:lvlJc w:val="left"/>
      <w:pPr>
        <w:tabs>
          <w:tab w:val="num" w:pos="0"/>
        </w:tabs>
        <w:ind w:left="720" w:hanging="360"/>
      </w:pPr>
      <w:rPr>
        <w:rFonts w:ascii="Symbol" w:hAnsi="Symbol"/>
      </w:rPr>
    </w:lvl>
  </w:abstractNum>
  <w:abstractNum w:abstractNumId="5">
    <w:nsid w:val="00000006"/>
    <w:multiLevelType w:val="singleLevel"/>
    <w:tmpl w:val="00000006"/>
    <w:name w:val="WW8Num19"/>
    <w:lvl w:ilvl="0">
      <w:start w:val="1"/>
      <w:numFmt w:val="bullet"/>
      <w:lvlText w:val=""/>
      <w:lvlJc w:val="left"/>
      <w:pPr>
        <w:tabs>
          <w:tab w:val="num" w:pos="0"/>
        </w:tabs>
        <w:ind w:left="720" w:hanging="360"/>
      </w:pPr>
      <w:rPr>
        <w:rFonts w:ascii="Symbol" w:hAnsi="Symbol"/>
      </w:rPr>
    </w:lvl>
  </w:abstractNum>
  <w:abstractNum w:abstractNumId="6">
    <w:nsid w:val="00000007"/>
    <w:multiLevelType w:val="singleLevel"/>
    <w:tmpl w:val="00000007"/>
    <w:name w:val="WW8Num13"/>
    <w:lvl w:ilvl="0">
      <w:start w:val="1"/>
      <w:numFmt w:val="bullet"/>
      <w:lvlText w:val=""/>
      <w:lvlJc w:val="left"/>
      <w:pPr>
        <w:tabs>
          <w:tab w:val="num" w:pos="0"/>
        </w:tabs>
        <w:ind w:left="720" w:hanging="360"/>
      </w:pPr>
      <w:rPr>
        <w:rFonts w:ascii="Wingdings" w:hAnsi="Wingdings"/>
      </w:rPr>
    </w:lvl>
  </w:abstractNum>
  <w:abstractNum w:abstractNumId="7">
    <w:nsid w:val="00000008"/>
    <w:multiLevelType w:val="singleLevel"/>
    <w:tmpl w:val="00000008"/>
    <w:name w:val="WW8Num3"/>
    <w:lvl w:ilvl="0">
      <w:start w:val="1"/>
      <w:numFmt w:val="bullet"/>
      <w:lvlText w:val=""/>
      <w:lvlJc w:val="left"/>
      <w:pPr>
        <w:tabs>
          <w:tab w:val="num" w:pos="0"/>
        </w:tabs>
        <w:ind w:left="720" w:hanging="360"/>
      </w:pPr>
      <w:rPr>
        <w:rFonts w:ascii="Wingdings" w:hAnsi="Wingdings"/>
      </w:rPr>
    </w:lvl>
  </w:abstractNum>
  <w:abstractNum w:abstractNumId="8">
    <w:nsid w:val="00000009"/>
    <w:multiLevelType w:val="singleLevel"/>
    <w:tmpl w:val="00000009"/>
    <w:name w:val="WW8Num12"/>
    <w:lvl w:ilvl="0">
      <w:start w:val="1"/>
      <w:numFmt w:val="bullet"/>
      <w:lvlText w:val=""/>
      <w:lvlJc w:val="left"/>
      <w:pPr>
        <w:tabs>
          <w:tab w:val="num" w:pos="0"/>
        </w:tabs>
        <w:ind w:left="720" w:hanging="360"/>
      </w:pPr>
      <w:rPr>
        <w:rFonts w:ascii="Symbol" w:hAnsi="Symbol"/>
      </w:rPr>
    </w:lvl>
  </w:abstractNum>
  <w:abstractNum w:abstractNumId="9">
    <w:nsid w:val="0000000A"/>
    <w:multiLevelType w:val="singleLevel"/>
    <w:tmpl w:val="0000000A"/>
    <w:name w:val="WW8Num20"/>
    <w:lvl w:ilvl="0">
      <w:start w:val="1"/>
      <w:numFmt w:val="bullet"/>
      <w:lvlText w:val=""/>
      <w:lvlJc w:val="left"/>
      <w:pPr>
        <w:tabs>
          <w:tab w:val="num" w:pos="0"/>
        </w:tabs>
        <w:ind w:left="720" w:hanging="360"/>
      </w:pPr>
      <w:rPr>
        <w:rFonts w:ascii="Symbol" w:hAnsi="Symbol"/>
      </w:rPr>
    </w:lvl>
  </w:abstractNum>
  <w:abstractNum w:abstractNumId="10">
    <w:nsid w:val="0000000B"/>
    <w:multiLevelType w:val="multilevel"/>
    <w:tmpl w:val="0000000B"/>
    <w:name w:val="WW8Num1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1">
    <w:nsid w:val="0000000E"/>
    <w:multiLevelType w:val="singleLevel"/>
    <w:tmpl w:val="0000000E"/>
    <w:lvl w:ilvl="0">
      <w:start w:val="1"/>
      <w:numFmt w:val="bullet"/>
      <w:lvlText w:val=""/>
      <w:lvlJc w:val="left"/>
      <w:pPr>
        <w:tabs>
          <w:tab w:val="num" w:pos="360"/>
        </w:tabs>
        <w:ind w:left="360" w:hanging="360"/>
      </w:pPr>
      <w:rPr>
        <w:rFonts w:ascii="Symbol" w:hAnsi="Symbol"/>
      </w:rPr>
    </w:lvl>
  </w:abstractNum>
  <w:abstractNum w:abstractNumId="12">
    <w:nsid w:val="00000010"/>
    <w:multiLevelType w:val="singleLevel"/>
    <w:tmpl w:val="00000010"/>
    <w:name w:val="WW8Num15"/>
    <w:lvl w:ilvl="0">
      <w:start w:val="1"/>
      <w:numFmt w:val="bullet"/>
      <w:lvlText w:val=""/>
      <w:lvlJc w:val="left"/>
      <w:pPr>
        <w:tabs>
          <w:tab w:val="num" w:pos="900"/>
        </w:tabs>
        <w:ind w:left="900" w:hanging="360"/>
      </w:pPr>
      <w:rPr>
        <w:rFonts w:ascii="Symbol" w:hAnsi="Symbol"/>
      </w:rPr>
    </w:lvl>
  </w:abstractNum>
  <w:abstractNum w:abstractNumId="13">
    <w:nsid w:val="00000014"/>
    <w:multiLevelType w:val="multilevel"/>
    <w:tmpl w:val="00000014"/>
    <w:lvl w:ilvl="0">
      <w:start w:val="1"/>
      <w:numFmt w:val="bullet"/>
      <w:lvlText w:val=""/>
      <w:lvlJc w:val="left"/>
      <w:pPr>
        <w:tabs>
          <w:tab w:val="num" w:pos="900"/>
        </w:tabs>
        <w:ind w:left="900" w:hanging="360"/>
      </w:pPr>
      <w:rPr>
        <w:rFonts w:ascii="Symbol" w:hAnsi="Symbol"/>
      </w:rPr>
    </w:lvl>
    <w:lvl w:ilvl="1">
      <w:start w:val="1"/>
      <w:numFmt w:val="bullet"/>
      <w:lvlText w:val=""/>
      <w:lvlJc w:val="left"/>
      <w:pPr>
        <w:tabs>
          <w:tab w:val="num" w:pos="1620"/>
        </w:tabs>
        <w:ind w:left="1620" w:hanging="360"/>
      </w:pPr>
      <w:rPr>
        <w:rFonts w:ascii="Wingdings" w:hAnsi="Wingdings"/>
      </w:rPr>
    </w:lvl>
    <w:lvl w:ilvl="2">
      <w:start w:val="1"/>
      <w:numFmt w:val="bullet"/>
      <w:lvlText w:val=""/>
      <w:lvlJc w:val="left"/>
      <w:pPr>
        <w:tabs>
          <w:tab w:val="num" w:pos="2340"/>
        </w:tabs>
        <w:ind w:left="2340" w:hanging="360"/>
      </w:pPr>
      <w:rPr>
        <w:rFonts w:ascii="Wingdings" w:hAnsi="Wingdings"/>
      </w:rPr>
    </w:lvl>
    <w:lvl w:ilvl="3">
      <w:start w:val="1"/>
      <w:numFmt w:val="bullet"/>
      <w:lvlText w:val=""/>
      <w:lvlJc w:val="left"/>
      <w:pPr>
        <w:tabs>
          <w:tab w:val="num" w:pos="3060"/>
        </w:tabs>
        <w:ind w:left="3060" w:hanging="360"/>
      </w:pPr>
      <w:rPr>
        <w:rFonts w:ascii="Symbol" w:hAnsi="Symbol"/>
      </w:rPr>
    </w:lvl>
    <w:lvl w:ilvl="4">
      <w:start w:val="1"/>
      <w:numFmt w:val="bullet"/>
      <w:lvlText w:val="o"/>
      <w:lvlJc w:val="left"/>
      <w:pPr>
        <w:tabs>
          <w:tab w:val="num" w:pos="3780"/>
        </w:tabs>
        <w:ind w:left="3780" w:hanging="360"/>
      </w:pPr>
      <w:rPr>
        <w:rFonts w:ascii="Courier New" w:hAnsi="Courier New" w:cs="Courier New"/>
      </w:rPr>
    </w:lvl>
    <w:lvl w:ilvl="5">
      <w:start w:val="1"/>
      <w:numFmt w:val="bullet"/>
      <w:lvlText w:val=""/>
      <w:lvlJc w:val="left"/>
      <w:pPr>
        <w:tabs>
          <w:tab w:val="num" w:pos="4500"/>
        </w:tabs>
        <w:ind w:left="4500" w:hanging="360"/>
      </w:pPr>
      <w:rPr>
        <w:rFonts w:ascii="Wingdings" w:hAnsi="Wingdings"/>
      </w:rPr>
    </w:lvl>
    <w:lvl w:ilvl="6">
      <w:start w:val="1"/>
      <w:numFmt w:val="bullet"/>
      <w:lvlText w:val=""/>
      <w:lvlJc w:val="left"/>
      <w:pPr>
        <w:tabs>
          <w:tab w:val="num" w:pos="5220"/>
        </w:tabs>
        <w:ind w:left="5220" w:hanging="360"/>
      </w:pPr>
      <w:rPr>
        <w:rFonts w:ascii="Symbol" w:hAnsi="Symbol"/>
      </w:rPr>
    </w:lvl>
    <w:lvl w:ilvl="7">
      <w:start w:val="1"/>
      <w:numFmt w:val="bullet"/>
      <w:lvlText w:val="o"/>
      <w:lvlJc w:val="left"/>
      <w:pPr>
        <w:tabs>
          <w:tab w:val="num" w:pos="5940"/>
        </w:tabs>
        <w:ind w:left="5940" w:hanging="360"/>
      </w:pPr>
      <w:rPr>
        <w:rFonts w:ascii="Courier New" w:hAnsi="Courier New" w:cs="Courier New"/>
      </w:rPr>
    </w:lvl>
    <w:lvl w:ilvl="8">
      <w:start w:val="1"/>
      <w:numFmt w:val="bullet"/>
      <w:lvlText w:val=""/>
      <w:lvlJc w:val="left"/>
      <w:pPr>
        <w:tabs>
          <w:tab w:val="num" w:pos="6660"/>
        </w:tabs>
        <w:ind w:left="6660" w:hanging="360"/>
      </w:pPr>
      <w:rPr>
        <w:rFonts w:ascii="Wingdings" w:hAnsi="Wingdings"/>
      </w:rPr>
    </w:lvl>
  </w:abstractNum>
  <w:abstractNum w:abstractNumId="14">
    <w:nsid w:val="00000017"/>
    <w:multiLevelType w:val="singleLevel"/>
    <w:tmpl w:val="00000017"/>
    <w:name w:val="WW8Num22"/>
    <w:lvl w:ilvl="0">
      <w:start w:val="1"/>
      <w:numFmt w:val="bullet"/>
      <w:lvlText w:val=""/>
      <w:lvlJc w:val="left"/>
      <w:pPr>
        <w:tabs>
          <w:tab w:val="num" w:pos="1290"/>
        </w:tabs>
        <w:ind w:left="1290" w:hanging="360"/>
      </w:pPr>
      <w:rPr>
        <w:rFonts w:ascii="Symbol" w:hAnsi="Symbol"/>
      </w:rPr>
    </w:lvl>
  </w:abstractNum>
  <w:abstractNum w:abstractNumId="15">
    <w:nsid w:val="00000018"/>
    <w:multiLevelType w:val="singleLevel"/>
    <w:tmpl w:val="00000018"/>
    <w:name w:val="WW8Num23"/>
    <w:lvl w:ilvl="0">
      <w:start w:val="1"/>
      <w:numFmt w:val="bullet"/>
      <w:lvlText w:val=""/>
      <w:lvlJc w:val="left"/>
      <w:pPr>
        <w:tabs>
          <w:tab w:val="num" w:pos="720"/>
        </w:tabs>
        <w:ind w:left="720" w:hanging="360"/>
      </w:pPr>
      <w:rPr>
        <w:rFonts w:ascii="Wingdings" w:hAnsi="Wingdings"/>
      </w:rPr>
    </w:lvl>
  </w:abstractNum>
  <w:abstractNum w:abstractNumId="16">
    <w:nsid w:val="0BA85B90"/>
    <w:multiLevelType w:val="hybridMultilevel"/>
    <w:tmpl w:val="DC28A2DC"/>
    <w:lvl w:ilvl="0" w:tplc="4AAAD4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AB091A"/>
    <w:multiLevelType w:val="hybridMultilevel"/>
    <w:tmpl w:val="C1C4FAEA"/>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77D4424"/>
    <w:multiLevelType w:val="hybridMultilevel"/>
    <w:tmpl w:val="BA48D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7134C2"/>
    <w:multiLevelType w:val="hybridMultilevel"/>
    <w:tmpl w:val="48A09F04"/>
    <w:lvl w:ilvl="0" w:tplc="4AAAD4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3D7F0F"/>
    <w:multiLevelType w:val="hybridMultilevel"/>
    <w:tmpl w:val="8724F1D2"/>
    <w:lvl w:ilvl="0" w:tplc="4AAAD4C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02044AF"/>
    <w:multiLevelType w:val="hybridMultilevel"/>
    <w:tmpl w:val="7FD0E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2"/>
  </w:num>
  <w:num w:numId="4">
    <w:abstractNumId w:val="6"/>
  </w:num>
  <w:num w:numId="5">
    <w:abstractNumId w:val="8"/>
  </w:num>
  <w:num w:numId="6">
    <w:abstractNumId w:val="11"/>
  </w:num>
  <w:num w:numId="7">
    <w:abstractNumId w:val="13"/>
  </w:num>
  <w:num w:numId="8">
    <w:abstractNumId w:val="15"/>
  </w:num>
  <w:num w:numId="9">
    <w:abstractNumId w:val="19"/>
  </w:num>
  <w:num w:numId="10">
    <w:abstractNumId w:val="16"/>
  </w:num>
  <w:num w:numId="11">
    <w:abstractNumId w:val="20"/>
  </w:num>
  <w:num w:numId="12">
    <w:abstractNumId w:val="18"/>
  </w:num>
  <w:num w:numId="13">
    <w:abstractNumId w:val="17"/>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720"/>
  <w:drawingGridHorizontalSpacing w:val="120"/>
  <w:displayHorizontalDrawingGridEvery w:val="2"/>
  <w:characterSpacingControl w:val="doNotCompress"/>
  <w:hdrShapeDefaults>
    <o:shapedefaults v:ext="edit" spidmax="99330"/>
  </w:hdrShapeDefaults>
  <w:footnotePr>
    <w:footnote w:id="0"/>
    <w:footnote w:id="1"/>
  </w:footnotePr>
  <w:endnotePr>
    <w:endnote w:id="0"/>
    <w:endnote w:id="1"/>
  </w:endnotePr>
  <w:compat/>
  <w:rsids>
    <w:rsidRoot w:val="007F1149"/>
    <w:rsid w:val="00000312"/>
    <w:rsid w:val="00001252"/>
    <w:rsid w:val="0000382B"/>
    <w:rsid w:val="00003E17"/>
    <w:rsid w:val="0000634F"/>
    <w:rsid w:val="0000658A"/>
    <w:rsid w:val="0000679E"/>
    <w:rsid w:val="000068B3"/>
    <w:rsid w:val="00006906"/>
    <w:rsid w:val="00007ACC"/>
    <w:rsid w:val="00010EE7"/>
    <w:rsid w:val="00016C8F"/>
    <w:rsid w:val="0001742E"/>
    <w:rsid w:val="000277C4"/>
    <w:rsid w:val="000305C2"/>
    <w:rsid w:val="00041056"/>
    <w:rsid w:val="00041F40"/>
    <w:rsid w:val="0004454E"/>
    <w:rsid w:val="00044550"/>
    <w:rsid w:val="000446EB"/>
    <w:rsid w:val="00045972"/>
    <w:rsid w:val="000527B4"/>
    <w:rsid w:val="00052AA2"/>
    <w:rsid w:val="0005324A"/>
    <w:rsid w:val="00054761"/>
    <w:rsid w:val="0005596E"/>
    <w:rsid w:val="00060138"/>
    <w:rsid w:val="00065849"/>
    <w:rsid w:val="00065A60"/>
    <w:rsid w:val="000672B6"/>
    <w:rsid w:val="00067514"/>
    <w:rsid w:val="00073C63"/>
    <w:rsid w:val="00075B10"/>
    <w:rsid w:val="00077D5D"/>
    <w:rsid w:val="00081382"/>
    <w:rsid w:val="00085300"/>
    <w:rsid w:val="000911A0"/>
    <w:rsid w:val="00091A45"/>
    <w:rsid w:val="00094165"/>
    <w:rsid w:val="0009448B"/>
    <w:rsid w:val="000970A9"/>
    <w:rsid w:val="000A40A6"/>
    <w:rsid w:val="000A6C42"/>
    <w:rsid w:val="000A7916"/>
    <w:rsid w:val="000B0B6A"/>
    <w:rsid w:val="000B28AE"/>
    <w:rsid w:val="000B2ADD"/>
    <w:rsid w:val="000B2FBF"/>
    <w:rsid w:val="000B4203"/>
    <w:rsid w:val="000B5818"/>
    <w:rsid w:val="000C00BC"/>
    <w:rsid w:val="000C04C3"/>
    <w:rsid w:val="000C2E64"/>
    <w:rsid w:val="000C4AA5"/>
    <w:rsid w:val="000C7112"/>
    <w:rsid w:val="000D0494"/>
    <w:rsid w:val="000D09B0"/>
    <w:rsid w:val="000D0FA2"/>
    <w:rsid w:val="000D3D81"/>
    <w:rsid w:val="000D42F0"/>
    <w:rsid w:val="000D4D1B"/>
    <w:rsid w:val="000E0071"/>
    <w:rsid w:val="000E1715"/>
    <w:rsid w:val="000E36B7"/>
    <w:rsid w:val="000E5D01"/>
    <w:rsid w:val="000E7603"/>
    <w:rsid w:val="000E7F89"/>
    <w:rsid w:val="000F1C8C"/>
    <w:rsid w:val="000F3390"/>
    <w:rsid w:val="000F6424"/>
    <w:rsid w:val="000F6C16"/>
    <w:rsid w:val="00103303"/>
    <w:rsid w:val="0010556E"/>
    <w:rsid w:val="001066DD"/>
    <w:rsid w:val="00107313"/>
    <w:rsid w:val="00107DAC"/>
    <w:rsid w:val="00111BDE"/>
    <w:rsid w:val="00111FFD"/>
    <w:rsid w:val="001201CE"/>
    <w:rsid w:val="001216B6"/>
    <w:rsid w:val="00135208"/>
    <w:rsid w:val="001359C4"/>
    <w:rsid w:val="00136998"/>
    <w:rsid w:val="00141603"/>
    <w:rsid w:val="00141FF3"/>
    <w:rsid w:val="00143C9A"/>
    <w:rsid w:val="00146A0C"/>
    <w:rsid w:val="00151B1E"/>
    <w:rsid w:val="00152E51"/>
    <w:rsid w:val="00156EFC"/>
    <w:rsid w:val="00157AF9"/>
    <w:rsid w:val="0016050C"/>
    <w:rsid w:val="0016194B"/>
    <w:rsid w:val="00167BD3"/>
    <w:rsid w:val="00167DAB"/>
    <w:rsid w:val="00170BBC"/>
    <w:rsid w:val="00170E0C"/>
    <w:rsid w:val="00171752"/>
    <w:rsid w:val="00174ECB"/>
    <w:rsid w:val="00175319"/>
    <w:rsid w:val="001801C0"/>
    <w:rsid w:val="00180FD0"/>
    <w:rsid w:val="00181E0C"/>
    <w:rsid w:val="00183346"/>
    <w:rsid w:val="001837C7"/>
    <w:rsid w:val="00190BD8"/>
    <w:rsid w:val="00190C23"/>
    <w:rsid w:val="00193384"/>
    <w:rsid w:val="001963C2"/>
    <w:rsid w:val="001A13ED"/>
    <w:rsid w:val="001A1D18"/>
    <w:rsid w:val="001A2E31"/>
    <w:rsid w:val="001A3BA9"/>
    <w:rsid w:val="001A415D"/>
    <w:rsid w:val="001A4A0C"/>
    <w:rsid w:val="001A5466"/>
    <w:rsid w:val="001A56BC"/>
    <w:rsid w:val="001A63A1"/>
    <w:rsid w:val="001A791C"/>
    <w:rsid w:val="001B5CB2"/>
    <w:rsid w:val="001B75C1"/>
    <w:rsid w:val="001C29FB"/>
    <w:rsid w:val="001C3226"/>
    <w:rsid w:val="001C6454"/>
    <w:rsid w:val="001C7AB8"/>
    <w:rsid w:val="001D2485"/>
    <w:rsid w:val="001D5D5F"/>
    <w:rsid w:val="001D7C00"/>
    <w:rsid w:val="001D7F55"/>
    <w:rsid w:val="001E1488"/>
    <w:rsid w:val="001E2410"/>
    <w:rsid w:val="001E2B74"/>
    <w:rsid w:val="001E34C6"/>
    <w:rsid w:val="001E464F"/>
    <w:rsid w:val="001E652E"/>
    <w:rsid w:val="001E741F"/>
    <w:rsid w:val="001F00D3"/>
    <w:rsid w:val="001F01BC"/>
    <w:rsid w:val="002025F0"/>
    <w:rsid w:val="00205BC2"/>
    <w:rsid w:val="002070DE"/>
    <w:rsid w:val="00207FF2"/>
    <w:rsid w:val="00210D05"/>
    <w:rsid w:val="0021775E"/>
    <w:rsid w:val="00217AEE"/>
    <w:rsid w:val="002201F6"/>
    <w:rsid w:val="0022075E"/>
    <w:rsid w:val="002212E3"/>
    <w:rsid w:val="002223F1"/>
    <w:rsid w:val="00223A47"/>
    <w:rsid w:val="00223BE8"/>
    <w:rsid w:val="0023007C"/>
    <w:rsid w:val="002345E8"/>
    <w:rsid w:val="00236186"/>
    <w:rsid w:val="00237480"/>
    <w:rsid w:val="0024164B"/>
    <w:rsid w:val="00250110"/>
    <w:rsid w:val="002504A6"/>
    <w:rsid w:val="00253183"/>
    <w:rsid w:val="0025415E"/>
    <w:rsid w:val="0025664C"/>
    <w:rsid w:val="002568BF"/>
    <w:rsid w:val="00257B65"/>
    <w:rsid w:val="00262E56"/>
    <w:rsid w:val="002637E6"/>
    <w:rsid w:val="002639AE"/>
    <w:rsid w:val="00270CAB"/>
    <w:rsid w:val="002729F3"/>
    <w:rsid w:val="0027577C"/>
    <w:rsid w:val="00283D85"/>
    <w:rsid w:val="00284047"/>
    <w:rsid w:val="00285652"/>
    <w:rsid w:val="00285CD9"/>
    <w:rsid w:val="00285E60"/>
    <w:rsid w:val="00285F67"/>
    <w:rsid w:val="00287F4F"/>
    <w:rsid w:val="00293D21"/>
    <w:rsid w:val="002944BB"/>
    <w:rsid w:val="00295D3E"/>
    <w:rsid w:val="002960CF"/>
    <w:rsid w:val="00296703"/>
    <w:rsid w:val="00296749"/>
    <w:rsid w:val="00297464"/>
    <w:rsid w:val="002A16AD"/>
    <w:rsid w:val="002A6AD8"/>
    <w:rsid w:val="002A7096"/>
    <w:rsid w:val="002B3AD2"/>
    <w:rsid w:val="002B6957"/>
    <w:rsid w:val="002B6AFD"/>
    <w:rsid w:val="002C070C"/>
    <w:rsid w:val="002C4352"/>
    <w:rsid w:val="002C71B6"/>
    <w:rsid w:val="002D11B5"/>
    <w:rsid w:val="002D28CE"/>
    <w:rsid w:val="002D5388"/>
    <w:rsid w:val="002D5477"/>
    <w:rsid w:val="002E18CE"/>
    <w:rsid w:val="002E39E8"/>
    <w:rsid w:val="002E5EDA"/>
    <w:rsid w:val="002E6739"/>
    <w:rsid w:val="002E68A9"/>
    <w:rsid w:val="002F078E"/>
    <w:rsid w:val="002F090E"/>
    <w:rsid w:val="002F22A2"/>
    <w:rsid w:val="002F452E"/>
    <w:rsid w:val="002F508C"/>
    <w:rsid w:val="002F57A1"/>
    <w:rsid w:val="002F6740"/>
    <w:rsid w:val="003006F6"/>
    <w:rsid w:val="00302869"/>
    <w:rsid w:val="00303B37"/>
    <w:rsid w:val="003063E1"/>
    <w:rsid w:val="00310F35"/>
    <w:rsid w:val="0031107A"/>
    <w:rsid w:val="0031650E"/>
    <w:rsid w:val="00317F1F"/>
    <w:rsid w:val="00324192"/>
    <w:rsid w:val="0032439C"/>
    <w:rsid w:val="00324591"/>
    <w:rsid w:val="003253E3"/>
    <w:rsid w:val="00325CB3"/>
    <w:rsid w:val="003303D5"/>
    <w:rsid w:val="00332B32"/>
    <w:rsid w:val="003340A6"/>
    <w:rsid w:val="00335339"/>
    <w:rsid w:val="003358BB"/>
    <w:rsid w:val="00337425"/>
    <w:rsid w:val="00340AFE"/>
    <w:rsid w:val="00342AA3"/>
    <w:rsid w:val="0034331D"/>
    <w:rsid w:val="00343DD4"/>
    <w:rsid w:val="0034588D"/>
    <w:rsid w:val="003532D9"/>
    <w:rsid w:val="00353CC4"/>
    <w:rsid w:val="00357176"/>
    <w:rsid w:val="003578C8"/>
    <w:rsid w:val="00363E61"/>
    <w:rsid w:val="00364425"/>
    <w:rsid w:val="00364C66"/>
    <w:rsid w:val="00366482"/>
    <w:rsid w:val="00366EF3"/>
    <w:rsid w:val="0037397B"/>
    <w:rsid w:val="0037574B"/>
    <w:rsid w:val="00381779"/>
    <w:rsid w:val="0038217C"/>
    <w:rsid w:val="003827F8"/>
    <w:rsid w:val="00382D4E"/>
    <w:rsid w:val="003851BA"/>
    <w:rsid w:val="00385FF2"/>
    <w:rsid w:val="003875A7"/>
    <w:rsid w:val="003A0240"/>
    <w:rsid w:val="003A3CCF"/>
    <w:rsid w:val="003B0EA5"/>
    <w:rsid w:val="003B14E4"/>
    <w:rsid w:val="003B38B5"/>
    <w:rsid w:val="003B60DF"/>
    <w:rsid w:val="003B61EC"/>
    <w:rsid w:val="003B6409"/>
    <w:rsid w:val="003B758F"/>
    <w:rsid w:val="003B786B"/>
    <w:rsid w:val="003B7997"/>
    <w:rsid w:val="003C0480"/>
    <w:rsid w:val="003C1698"/>
    <w:rsid w:val="003C4763"/>
    <w:rsid w:val="003C4B5E"/>
    <w:rsid w:val="003C51F2"/>
    <w:rsid w:val="003C5685"/>
    <w:rsid w:val="003C7405"/>
    <w:rsid w:val="003E1AD4"/>
    <w:rsid w:val="003E694F"/>
    <w:rsid w:val="003F0563"/>
    <w:rsid w:val="003F35AF"/>
    <w:rsid w:val="003F6917"/>
    <w:rsid w:val="004002EC"/>
    <w:rsid w:val="00403FC8"/>
    <w:rsid w:val="00404ED8"/>
    <w:rsid w:val="00406028"/>
    <w:rsid w:val="00413E7F"/>
    <w:rsid w:val="004141E2"/>
    <w:rsid w:val="004157E1"/>
    <w:rsid w:val="00423294"/>
    <w:rsid w:val="00423B15"/>
    <w:rsid w:val="0042706F"/>
    <w:rsid w:val="004276E5"/>
    <w:rsid w:val="00431402"/>
    <w:rsid w:val="00436B1F"/>
    <w:rsid w:val="004377CF"/>
    <w:rsid w:val="00437B03"/>
    <w:rsid w:val="00441558"/>
    <w:rsid w:val="0044271B"/>
    <w:rsid w:val="00442E9B"/>
    <w:rsid w:val="004475DD"/>
    <w:rsid w:val="004500A3"/>
    <w:rsid w:val="00451B25"/>
    <w:rsid w:val="004529F6"/>
    <w:rsid w:val="004573C2"/>
    <w:rsid w:val="004609CB"/>
    <w:rsid w:val="00462E87"/>
    <w:rsid w:val="004636FC"/>
    <w:rsid w:val="00465930"/>
    <w:rsid w:val="00466AC7"/>
    <w:rsid w:val="00466F04"/>
    <w:rsid w:val="0046762A"/>
    <w:rsid w:val="00470C08"/>
    <w:rsid w:val="00473DC3"/>
    <w:rsid w:val="00480C22"/>
    <w:rsid w:val="00483D02"/>
    <w:rsid w:val="0048444B"/>
    <w:rsid w:val="00486A4D"/>
    <w:rsid w:val="00487B1A"/>
    <w:rsid w:val="00490FC0"/>
    <w:rsid w:val="00491CD7"/>
    <w:rsid w:val="00492CF1"/>
    <w:rsid w:val="004A02D7"/>
    <w:rsid w:val="004A0E1A"/>
    <w:rsid w:val="004A140E"/>
    <w:rsid w:val="004A4BC1"/>
    <w:rsid w:val="004B3389"/>
    <w:rsid w:val="004B7818"/>
    <w:rsid w:val="004B7DAB"/>
    <w:rsid w:val="004C2AB6"/>
    <w:rsid w:val="004C36E4"/>
    <w:rsid w:val="004C44F7"/>
    <w:rsid w:val="004C648B"/>
    <w:rsid w:val="004C70D3"/>
    <w:rsid w:val="004C7702"/>
    <w:rsid w:val="004D0FA8"/>
    <w:rsid w:val="004D4A60"/>
    <w:rsid w:val="004D5A98"/>
    <w:rsid w:val="004E1CA1"/>
    <w:rsid w:val="004E228B"/>
    <w:rsid w:val="004E3820"/>
    <w:rsid w:val="004E382F"/>
    <w:rsid w:val="004E3930"/>
    <w:rsid w:val="004E4204"/>
    <w:rsid w:val="004E5142"/>
    <w:rsid w:val="004E7B14"/>
    <w:rsid w:val="004F38BF"/>
    <w:rsid w:val="004F408E"/>
    <w:rsid w:val="004F4DF7"/>
    <w:rsid w:val="004F7DF1"/>
    <w:rsid w:val="00500154"/>
    <w:rsid w:val="00504EB4"/>
    <w:rsid w:val="00505E94"/>
    <w:rsid w:val="0051045E"/>
    <w:rsid w:val="00510858"/>
    <w:rsid w:val="00512F6F"/>
    <w:rsid w:val="00524AC8"/>
    <w:rsid w:val="005316DF"/>
    <w:rsid w:val="00532076"/>
    <w:rsid w:val="005324A8"/>
    <w:rsid w:val="005337BD"/>
    <w:rsid w:val="00535FF6"/>
    <w:rsid w:val="00542461"/>
    <w:rsid w:val="00543CFB"/>
    <w:rsid w:val="00543DA0"/>
    <w:rsid w:val="00547688"/>
    <w:rsid w:val="00547EEB"/>
    <w:rsid w:val="005503FE"/>
    <w:rsid w:val="00556CD0"/>
    <w:rsid w:val="00556EAC"/>
    <w:rsid w:val="00562F65"/>
    <w:rsid w:val="00563099"/>
    <w:rsid w:val="00564CBB"/>
    <w:rsid w:val="00566EB0"/>
    <w:rsid w:val="00577ACD"/>
    <w:rsid w:val="0058470B"/>
    <w:rsid w:val="005955C8"/>
    <w:rsid w:val="00596DB8"/>
    <w:rsid w:val="005A211A"/>
    <w:rsid w:val="005A5167"/>
    <w:rsid w:val="005B1730"/>
    <w:rsid w:val="005B1F30"/>
    <w:rsid w:val="005B2C3E"/>
    <w:rsid w:val="005C0ADE"/>
    <w:rsid w:val="005C1C46"/>
    <w:rsid w:val="005C5DA8"/>
    <w:rsid w:val="005E00FD"/>
    <w:rsid w:val="005E11BA"/>
    <w:rsid w:val="005E3FBD"/>
    <w:rsid w:val="005E6E9B"/>
    <w:rsid w:val="005E7290"/>
    <w:rsid w:val="005F116F"/>
    <w:rsid w:val="005F200B"/>
    <w:rsid w:val="005F5D18"/>
    <w:rsid w:val="00601546"/>
    <w:rsid w:val="00601841"/>
    <w:rsid w:val="00604442"/>
    <w:rsid w:val="00611C9D"/>
    <w:rsid w:val="00614A14"/>
    <w:rsid w:val="00617A71"/>
    <w:rsid w:val="00620E6D"/>
    <w:rsid w:val="00622A50"/>
    <w:rsid w:val="0062426C"/>
    <w:rsid w:val="006258B1"/>
    <w:rsid w:val="0062712B"/>
    <w:rsid w:val="00627713"/>
    <w:rsid w:val="00631C45"/>
    <w:rsid w:val="00635F9E"/>
    <w:rsid w:val="00640514"/>
    <w:rsid w:val="00640AC9"/>
    <w:rsid w:val="0064189E"/>
    <w:rsid w:val="00657EC9"/>
    <w:rsid w:val="0066676F"/>
    <w:rsid w:val="006726BA"/>
    <w:rsid w:val="00673E03"/>
    <w:rsid w:val="0067573F"/>
    <w:rsid w:val="00675BF0"/>
    <w:rsid w:val="006802C1"/>
    <w:rsid w:val="00682DB9"/>
    <w:rsid w:val="00684EDD"/>
    <w:rsid w:val="00686A79"/>
    <w:rsid w:val="00691D30"/>
    <w:rsid w:val="006939B3"/>
    <w:rsid w:val="006A0754"/>
    <w:rsid w:val="006A3354"/>
    <w:rsid w:val="006A41E1"/>
    <w:rsid w:val="006B2DD6"/>
    <w:rsid w:val="006B3F68"/>
    <w:rsid w:val="006B514B"/>
    <w:rsid w:val="006C0C18"/>
    <w:rsid w:val="006C0E3B"/>
    <w:rsid w:val="006C19F4"/>
    <w:rsid w:val="006C3A34"/>
    <w:rsid w:val="006C4C25"/>
    <w:rsid w:val="006C6265"/>
    <w:rsid w:val="006C6724"/>
    <w:rsid w:val="006D0DB7"/>
    <w:rsid w:val="006D6846"/>
    <w:rsid w:val="006D71E5"/>
    <w:rsid w:val="006E2147"/>
    <w:rsid w:val="006E2C35"/>
    <w:rsid w:val="006E3F2D"/>
    <w:rsid w:val="006E7690"/>
    <w:rsid w:val="006E7F14"/>
    <w:rsid w:val="006F0370"/>
    <w:rsid w:val="006F32B9"/>
    <w:rsid w:val="006F6EFF"/>
    <w:rsid w:val="006F714D"/>
    <w:rsid w:val="007001EA"/>
    <w:rsid w:val="00701C3E"/>
    <w:rsid w:val="0070253F"/>
    <w:rsid w:val="007049AA"/>
    <w:rsid w:val="00711BDD"/>
    <w:rsid w:val="007231C1"/>
    <w:rsid w:val="00723B0A"/>
    <w:rsid w:val="007241B1"/>
    <w:rsid w:val="007241EF"/>
    <w:rsid w:val="007349FC"/>
    <w:rsid w:val="00735DBF"/>
    <w:rsid w:val="00740005"/>
    <w:rsid w:val="00741591"/>
    <w:rsid w:val="00742473"/>
    <w:rsid w:val="00751C99"/>
    <w:rsid w:val="00756003"/>
    <w:rsid w:val="00756204"/>
    <w:rsid w:val="007608B2"/>
    <w:rsid w:val="00761E2B"/>
    <w:rsid w:val="00765048"/>
    <w:rsid w:val="007662F3"/>
    <w:rsid w:val="00767CA9"/>
    <w:rsid w:val="00771A36"/>
    <w:rsid w:val="00773C31"/>
    <w:rsid w:val="00775981"/>
    <w:rsid w:val="007769D5"/>
    <w:rsid w:val="00781B42"/>
    <w:rsid w:val="00787077"/>
    <w:rsid w:val="00790FD1"/>
    <w:rsid w:val="00791773"/>
    <w:rsid w:val="00791EEB"/>
    <w:rsid w:val="00793399"/>
    <w:rsid w:val="007A0606"/>
    <w:rsid w:val="007A430D"/>
    <w:rsid w:val="007B013A"/>
    <w:rsid w:val="007B177A"/>
    <w:rsid w:val="007B1C20"/>
    <w:rsid w:val="007B2B66"/>
    <w:rsid w:val="007B3009"/>
    <w:rsid w:val="007B6F44"/>
    <w:rsid w:val="007C0D71"/>
    <w:rsid w:val="007C3359"/>
    <w:rsid w:val="007C425F"/>
    <w:rsid w:val="007C5537"/>
    <w:rsid w:val="007C7324"/>
    <w:rsid w:val="007D1254"/>
    <w:rsid w:val="007D16DD"/>
    <w:rsid w:val="007E4AA6"/>
    <w:rsid w:val="007E4F1C"/>
    <w:rsid w:val="007E724A"/>
    <w:rsid w:val="007F02F5"/>
    <w:rsid w:val="007F1149"/>
    <w:rsid w:val="008007BB"/>
    <w:rsid w:val="00801D4D"/>
    <w:rsid w:val="008023F9"/>
    <w:rsid w:val="00802C6F"/>
    <w:rsid w:val="00804E99"/>
    <w:rsid w:val="0080567C"/>
    <w:rsid w:val="0080604E"/>
    <w:rsid w:val="008121B6"/>
    <w:rsid w:val="00816568"/>
    <w:rsid w:val="00816F48"/>
    <w:rsid w:val="00820C64"/>
    <w:rsid w:val="0082624F"/>
    <w:rsid w:val="00830082"/>
    <w:rsid w:val="00830556"/>
    <w:rsid w:val="0083145E"/>
    <w:rsid w:val="00832355"/>
    <w:rsid w:val="00833480"/>
    <w:rsid w:val="00833786"/>
    <w:rsid w:val="00836293"/>
    <w:rsid w:val="008366AF"/>
    <w:rsid w:val="0083703D"/>
    <w:rsid w:val="00837870"/>
    <w:rsid w:val="00840227"/>
    <w:rsid w:val="008405E1"/>
    <w:rsid w:val="00842434"/>
    <w:rsid w:val="0084267A"/>
    <w:rsid w:val="00845A55"/>
    <w:rsid w:val="0084631D"/>
    <w:rsid w:val="00846CAF"/>
    <w:rsid w:val="00850210"/>
    <w:rsid w:val="00855676"/>
    <w:rsid w:val="00857BB0"/>
    <w:rsid w:val="00857D81"/>
    <w:rsid w:val="00862AC3"/>
    <w:rsid w:val="00865883"/>
    <w:rsid w:val="008700C4"/>
    <w:rsid w:val="00871DBD"/>
    <w:rsid w:val="008736D6"/>
    <w:rsid w:val="00877283"/>
    <w:rsid w:val="00881366"/>
    <w:rsid w:val="00882BC6"/>
    <w:rsid w:val="00884885"/>
    <w:rsid w:val="0088536E"/>
    <w:rsid w:val="0088653B"/>
    <w:rsid w:val="00886B87"/>
    <w:rsid w:val="008902E4"/>
    <w:rsid w:val="008974A4"/>
    <w:rsid w:val="008A3E84"/>
    <w:rsid w:val="008A762A"/>
    <w:rsid w:val="008B0B9E"/>
    <w:rsid w:val="008B3C39"/>
    <w:rsid w:val="008C18AE"/>
    <w:rsid w:val="008C2B06"/>
    <w:rsid w:val="008C44D4"/>
    <w:rsid w:val="008D1B84"/>
    <w:rsid w:val="008D6905"/>
    <w:rsid w:val="008D702F"/>
    <w:rsid w:val="008E1585"/>
    <w:rsid w:val="008F0CDF"/>
    <w:rsid w:val="008F344A"/>
    <w:rsid w:val="0091213D"/>
    <w:rsid w:val="00912658"/>
    <w:rsid w:val="00913646"/>
    <w:rsid w:val="00924BA2"/>
    <w:rsid w:val="00925E70"/>
    <w:rsid w:val="00927412"/>
    <w:rsid w:val="00930945"/>
    <w:rsid w:val="00930B8E"/>
    <w:rsid w:val="009316D0"/>
    <w:rsid w:val="009320FD"/>
    <w:rsid w:val="00940454"/>
    <w:rsid w:val="009415EA"/>
    <w:rsid w:val="0094346D"/>
    <w:rsid w:val="00944876"/>
    <w:rsid w:val="0094548D"/>
    <w:rsid w:val="00945C1C"/>
    <w:rsid w:val="009509B5"/>
    <w:rsid w:val="009511D0"/>
    <w:rsid w:val="00951333"/>
    <w:rsid w:val="00952E16"/>
    <w:rsid w:val="00953CC3"/>
    <w:rsid w:val="009622D8"/>
    <w:rsid w:val="009647A4"/>
    <w:rsid w:val="00967C0E"/>
    <w:rsid w:val="0097100A"/>
    <w:rsid w:val="00980B1E"/>
    <w:rsid w:val="009818C8"/>
    <w:rsid w:val="00981A26"/>
    <w:rsid w:val="00984811"/>
    <w:rsid w:val="009868F8"/>
    <w:rsid w:val="00991FB3"/>
    <w:rsid w:val="00993C9C"/>
    <w:rsid w:val="009A03E3"/>
    <w:rsid w:val="009A060C"/>
    <w:rsid w:val="009A07DE"/>
    <w:rsid w:val="009A094A"/>
    <w:rsid w:val="009A6AF2"/>
    <w:rsid w:val="009A7701"/>
    <w:rsid w:val="009B59DC"/>
    <w:rsid w:val="009B5D3A"/>
    <w:rsid w:val="009B6F2C"/>
    <w:rsid w:val="009C162E"/>
    <w:rsid w:val="009C1988"/>
    <w:rsid w:val="009C1EEB"/>
    <w:rsid w:val="009C228C"/>
    <w:rsid w:val="009C333B"/>
    <w:rsid w:val="009C4AB0"/>
    <w:rsid w:val="009C66FC"/>
    <w:rsid w:val="009C7CC0"/>
    <w:rsid w:val="009D060F"/>
    <w:rsid w:val="009D2B96"/>
    <w:rsid w:val="009D41DE"/>
    <w:rsid w:val="009D4510"/>
    <w:rsid w:val="009D57B4"/>
    <w:rsid w:val="009E0D77"/>
    <w:rsid w:val="009E2405"/>
    <w:rsid w:val="009E66E2"/>
    <w:rsid w:val="009E6F86"/>
    <w:rsid w:val="009F07F6"/>
    <w:rsid w:val="009F38FC"/>
    <w:rsid w:val="009F45A4"/>
    <w:rsid w:val="009F5749"/>
    <w:rsid w:val="00A006B8"/>
    <w:rsid w:val="00A02AB2"/>
    <w:rsid w:val="00A141B5"/>
    <w:rsid w:val="00A212F3"/>
    <w:rsid w:val="00A216E3"/>
    <w:rsid w:val="00A222C0"/>
    <w:rsid w:val="00A234C8"/>
    <w:rsid w:val="00A257B5"/>
    <w:rsid w:val="00A26585"/>
    <w:rsid w:val="00A306E0"/>
    <w:rsid w:val="00A3725C"/>
    <w:rsid w:val="00A420FE"/>
    <w:rsid w:val="00A430A0"/>
    <w:rsid w:val="00A467FD"/>
    <w:rsid w:val="00A468E3"/>
    <w:rsid w:val="00A468F7"/>
    <w:rsid w:val="00A52DC9"/>
    <w:rsid w:val="00A56DFA"/>
    <w:rsid w:val="00A60A9B"/>
    <w:rsid w:val="00A6160D"/>
    <w:rsid w:val="00A66DCF"/>
    <w:rsid w:val="00A73596"/>
    <w:rsid w:val="00A759DF"/>
    <w:rsid w:val="00A75D6E"/>
    <w:rsid w:val="00A77818"/>
    <w:rsid w:val="00A8053A"/>
    <w:rsid w:val="00A85B57"/>
    <w:rsid w:val="00A86090"/>
    <w:rsid w:val="00A940DA"/>
    <w:rsid w:val="00A96B7B"/>
    <w:rsid w:val="00A97DBD"/>
    <w:rsid w:val="00AA2B2F"/>
    <w:rsid w:val="00AB02BB"/>
    <w:rsid w:val="00AB0F56"/>
    <w:rsid w:val="00AB4CAC"/>
    <w:rsid w:val="00AB4CC2"/>
    <w:rsid w:val="00AB70B5"/>
    <w:rsid w:val="00AC02C0"/>
    <w:rsid w:val="00AC040C"/>
    <w:rsid w:val="00AC11A1"/>
    <w:rsid w:val="00AC14DA"/>
    <w:rsid w:val="00AC2F04"/>
    <w:rsid w:val="00AD4B33"/>
    <w:rsid w:val="00AE06F7"/>
    <w:rsid w:val="00AE792B"/>
    <w:rsid w:val="00AE7FB7"/>
    <w:rsid w:val="00B05AFB"/>
    <w:rsid w:val="00B066B6"/>
    <w:rsid w:val="00B0735F"/>
    <w:rsid w:val="00B10696"/>
    <w:rsid w:val="00B14AFC"/>
    <w:rsid w:val="00B15139"/>
    <w:rsid w:val="00B1545E"/>
    <w:rsid w:val="00B15DAC"/>
    <w:rsid w:val="00B232F3"/>
    <w:rsid w:val="00B27953"/>
    <w:rsid w:val="00B27CD2"/>
    <w:rsid w:val="00B316B9"/>
    <w:rsid w:val="00B31AAD"/>
    <w:rsid w:val="00B3426D"/>
    <w:rsid w:val="00B36B2D"/>
    <w:rsid w:val="00B41365"/>
    <w:rsid w:val="00B43ED7"/>
    <w:rsid w:val="00B47D7A"/>
    <w:rsid w:val="00B500C9"/>
    <w:rsid w:val="00B52117"/>
    <w:rsid w:val="00B54257"/>
    <w:rsid w:val="00B61F11"/>
    <w:rsid w:val="00B62D3D"/>
    <w:rsid w:val="00B64AEE"/>
    <w:rsid w:val="00B65E5C"/>
    <w:rsid w:val="00B66316"/>
    <w:rsid w:val="00B74EAF"/>
    <w:rsid w:val="00B756AA"/>
    <w:rsid w:val="00B75CF9"/>
    <w:rsid w:val="00B8048B"/>
    <w:rsid w:val="00B80891"/>
    <w:rsid w:val="00B81012"/>
    <w:rsid w:val="00B83AF3"/>
    <w:rsid w:val="00B84D68"/>
    <w:rsid w:val="00B86ABC"/>
    <w:rsid w:val="00B92328"/>
    <w:rsid w:val="00B9299C"/>
    <w:rsid w:val="00B945E2"/>
    <w:rsid w:val="00B9730A"/>
    <w:rsid w:val="00BA4B65"/>
    <w:rsid w:val="00BB0E83"/>
    <w:rsid w:val="00BC212C"/>
    <w:rsid w:val="00BC2825"/>
    <w:rsid w:val="00BC3AD8"/>
    <w:rsid w:val="00BC5FD3"/>
    <w:rsid w:val="00BD4A70"/>
    <w:rsid w:val="00BD4F6A"/>
    <w:rsid w:val="00BD7C69"/>
    <w:rsid w:val="00BE165B"/>
    <w:rsid w:val="00BE374A"/>
    <w:rsid w:val="00BE6182"/>
    <w:rsid w:val="00BE67B9"/>
    <w:rsid w:val="00BF1A88"/>
    <w:rsid w:val="00BF4885"/>
    <w:rsid w:val="00BF6DFC"/>
    <w:rsid w:val="00C031D8"/>
    <w:rsid w:val="00C037D5"/>
    <w:rsid w:val="00C03F2A"/>
    <w:rsid w:val="00C04B19"/>
    <w:rsid w:val="00C04F5D"/>
    <w:rsid w:val="00C061CB"/>
    <w:rsid w:val="00C1095C"/>
    <w:rsid w:val="00C15593"/>
    <w:rsid w:val="00C23335"/>
    <w:rsid w:val="00C321F4"/>
    <w:rsid w:val="00C341D3"/>
    <w:rsid w:val="00C42C00"/>
    <w:rsid w:val="00C44784"/>
    <w:rsid w:val="00C460F1"/>
    <w:rsid w:val="00C478D1"/>
    <w:rsid w:val="00C513DC"/>
    <w:rsid w:val="00C52111"/>
    <w:rsid w:val="00C56C48"/>
    <w:rsid w:val="00C618E7"/>
    <w:rsid w:val="00C62DA0"/>
    <w:rsid w:val="00C63C3D"/>
    <w:rsid w:val="00C63D38"/>
    <w:rsid w:val="00C66DC4"/>
    <w:rsid w:val="00C7063A"/>
    <w:rsid w:val="00C729A7"/>
    <w:rsid w:val="00C737E8"/>
    <w:rsid w:val="00C75725"/>
    <w:rsid w:val="00C75CCD"/>
    <w:rsid w:val="00C773E0"/>
    <w:rsid w:val="00C77A37"/>
    <w:rsid w:val="00C84029"/>
    <w:rsid w:val="00C8688B"/>
    <w:rsid w:val="00C86BAB"/>
    <w:rsid w:val="00C8721A"/>
    <w:rsid w:val="00C9324E"/>
    <w:rsid w:val="00C93A78"/>
    <w:rsid w:val="00C973F1"/>
    <w:rsid w:val="00CA04A8"/>
    <w:rsid w:val="00CA1A0D"/>
    <w:rsid w:val="00CA3E1A"/>
    <w:rsid w:val="00CA619D"/>
    <w:rsid w:val="00CA73CA"/>
    <w:rsid w:val="00CB01F6"/>
    <w:rsid w:val="00CB44B4"/>
    <w:rsid w:val="00CB7D5F"/>
    <w:rsid w:val="00CC2A8B"/>
    <w:rsid w:val="00CC606F"/>
    <w:rsid w:val="00CC7A3C"/>
    <w:rsid w:val="00CD0B3B"/>
    <w:rsid w:val="00CD4F3C"/>
    <w:rsid w:val="00CD6DB6"/>
    <w:rsid w:val="00CE0A8E"/>
    <w:rsid w:val="00CE7CE0"/>
    <w:rsid w:val="00CF68CB"/>
    <w:rsid w:val="00CF788B"/>
    <w:rsid w:val="00D04BA7"/>
    <w:rsid w:val="00D04D61"/>
    <w:rsid w:val="00D07E50"/>
    <w:rsid w:val="00D26040"/>
    <w:rsid w:val="00D27004"/>
    <w:rsid w:val="00D27EEB"/>
    <w:rsid w:val="00D30F48"/>
    <w:rsid w:val="00D33A6B"/>
    <w:rsid w:val="00D365E3"/>
    <w:rsid w:val="00D45AC7"/>
    <w:rsid w:val="00D47275"/>
    <w:rsid w:val="00D51184"/>
    <w:rsid w:val="00D53E3D"/>
    <w:rsid w:val="00D53FB6"/>
    <w:rsid w:val="00D61487"/>
    <w:rsid w:val="00D660C5"/>
    <w:rsid w:val="00D7436F"/>
    <w:rsid w:val="00D75541"/>
    <w:rsid w:val="00D868AF"/>
    <w:rsid w:val="00D8749B"/>
    <w:rsid w:val="00D92128"/>
    <w:rsid w:val="00D93217"/>
    <w:rsid w:val="00D93A37"/>
    <w:rsid w:val="00D95367"/>
    <w:rsid w:val="00D9642A"/>
    <w:rsid w:val="00D97A67"/>
    <w:rsid w:val="00DA57B8"/>
    <w:rsid w:val="00DA603B"/>
    <w:rsid w:val="00DB27A6"/>
    <w:rsid w:val="00DB2C35"/>
    <w:rsid w:val="00DB3F40"/>
    <w:rsid w:val="00DB6D7E"/>
    <w:rsid w:val="00DB7389"/>
    <w:rsid w:val="00DB7D68"/>
    <w:rsid w:val="00DC22F0"/>
    <w:rsid w:val="00DC5EB1"/>
    <w:rsid w:val="00DD0CF8"/>
    <w:rsid w:val="00DD112A"/>
    <w:rsid w:val="00DD2576"/>
    <w:rsid w:val="00DD3A1B"/>
    <w:rsid w:val="00DD3B72"/>
    <w:rsid w:val="00DD45C6"/>
    <w:rsid w:val="00DD51FB"/>
    <w:rsid w:val="00DD6854"/>
    <w:rsid w:val="00DD7A67"/>
    <w:rsid w:val="00DE50A6"/>
    <w:rsid w:val="00DE5796"/>
    <w:rsid w:val="00DE59E0"/>
    <w:rsid w:val="00DF02B1"/>
    <w:rsid w:val="00DF58F2"/>
    <w:rsid w:val="00DF746C"/>
    <w:rsid w:val="00E02879"/>
    <w:rsid w:val="00E034E2"/>
    <w:rsid w:val="00E03743"/>
    <w:rsid w:val="00E042E4"/>
    <w:rsid w:val="00E06321"/>
    <w:rsid w:val="00E0764C"/>
    <w:rsid w:val="00E105A1"/>
    <w:rsid w:val="00E12E76"/>
    <w:rsid w:val="00E16F66"/>
    <w:rsid w:val="00E20CDB"/>
    <w:rsid w:val="00E248D3"/>
    <w:rsid w:val="00E25F78"/>
    <w:rsid w:val="00E267A6"/>
    <w:rsid w:val="00E27267"/>
    <w:rsid w:val="00E35959"/>
    <w:rsid w:val="00E37568"/>
    <w:rsid w:val="00E37600"/>
    <w:rsid w:val="00E426EE"/>
    <w:rsid w:val="00E46CE3"/>
    <w:rsid w:val="00E5241E"/>
    <w:rsid w:val="00E537BF"/>
    <w:rsid w:val="00E54A92"/>
    <w:rsid w:val="00E5592F"/>
    <w:rsid w:val="00E573A0"/>
    <w:rsid w:val="00E61681"/>
    <w:rsid w:val="00E626B7"/>
    <w:rsid w:val="00E643F9"/>
    <w:rsid w:val="00E668DB"/>
    <w:rsid w:val="00E71E02"/>
    <w:rsid w:val="00E73256"/>
    <w:rsid w:val="00E82C15"/>
    <w:rsid w:val="00E833F8"/>
    <w:rsid w:val="00E91D7F"/>
    <w:rsid w:val="00E93EBB"/>
    <w:rsid w:val="00E957B7"/>
    <w:rsid w:val="00EA0972"/>
    <w:rsid w:val="00EA49C9"/>
    <w:rsid w:val="00EA4D8A"/>
    <w:rsid w:val="00EB151A"/>
    <w:rsid w:val="00EB1C86"/>
    <w:rsid w:val="00EB4C04"/>
    <w:rsid w:val="00EB7E4F"/>
    <w:rsid w:val="00EC12AF"/>
    <w:rsid w:val="00EC19ED"/>
    <w:rsid w:val="00EC1AE7"/>
    <w:rsid w:val="00EC2C1B"/>
    <w:rsid w:val="00EC2E55"/>
    <w:rsid w:val="00EC350E"/>
    <w:rsid w:val="00EC3BC4"/>
    <w:rsid w:val="00EC3DAB"/>
    <w:rsid w:val="00EC60B6"/>
    <w:rsid w:val="00EC72DF"/>
    <w:rsid w:val="00EC74B8"/>
    <w:rsid w:val="00ED1DB8"/>
    <w:rsid w:val="00ED47FD"/>
    <w:rsid w:val="00ED555B"/>
    <w:rsid w:val="00ED7DEA"/>
    <w:rsid w:val="00EE248B"/>
    <w:rsid w:val="00EE7B3B"/>
    <w:rsid w:val="00EF176A"/>
    <w:rsid w:val="00EF21A1"/>
    <w:rsid w:val="00F03EA3"/>
    <w:rsid w:val="00F03EB2"/>
    <w:rsid w:val="00F07CF2"/>
    <w:rsid w:val="00F07E96"/>
    <w:rsid w:val="00F12DDF"/>
    <w:rsid w:val="00F165B5"/>
    <w:rsid w:val="00F2042A"/>
    <w:rsid w:val="00F257B1"/>
    <w:rsid w:val="00F26A0F"/>
    <w:rsid w:val="00F308B8"/>
    <w:rsid w:val="00F3205B"/>
    <w:rsid w:val="00F3385D"/>
    <w:rsid w:val="00F3386A"/>
    <w:rsid w:val="00F44366"/>
    <w:rsid w:val="00F44913"/>
    <w:rsid w:val="00F459F3"/>
    <w:rsid w:val="00F45A05"/>
    <w:rsid w:val="00F51A06"/>
    <w:rsid w:val="00F5727C"/>
    <w:rsid w:val="00F606A6"/>
    <w:rsid w:val="00F61D54"/>
    <w:rsid w:val="00F63E3F"/>
    <w:rsid w:val="00F669D5"/>
    <w:rsid w:val="00F67FFE"/>
    <w:rsid w:val="00F7175C"/>
    <w:rsid w:val="00F724A0"/>
    <w:rsid w:val="00F74E1B"/>
    <w:rsid w:val="00F802A1"/>
    <w:rsid w:val="00F805A3"/>
    <w:rsid w:val="00F826C2"/>
    <w:rsid w:val="00F84F52"/>
    <w:rsid w:val="00F85356"/>
    <w:rsid w:val="00F864CB"/>
    <w:rsid w:val="00F86EAC"/>
    <w:rsid w:val="00F93322"/>
    <w:rsid w:val="00F934B6"/>
    <w:rsid w:val="00F95404"/>
    <w:rsid w:val="00F95A64"/>
    <w:rsid w:val="00FA5AB2"/>
    <w:rsid w:val="00FA5FB2"/>
    <w:rsid w:val="00FB1FE9"/>
    <w:rsid w:val="00FB2EB1"/>
    <w:rsid w:val="00FB3234"/>
    <w:rsid w:val="00FB4828"/>
    <w:rsid w:val="00FB491F"/>
    <w:rsid w:val="00FB4A4A"/>
    <w:rsid w:val="00FB6864"/>
    <w:rsid w:val="00FB756F"/>
    <w:rsid w:val="00FB76C0"/>
    <w:rsid w:val="00FC11BB"/>
    <w:rsid w:val="00FC5071"/>
    <w:rsid w:val="00FC517D"/>
    <w:rsid w:val="00FC7B98"/>
    <w:rsid w:val="00FD1651"/>
    <w:rsid w:val="00FD4065"/>
    <w:rsid w:val="00FF30F6"/>
    <w:rsid w:val="00FF5301"/>
    <w:rsid w:val="00FF6B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9330"/>
    <o:shapelayout v:ext="edit">
      <o:idmap v:ext="edit" data="1"/>
      <o:rules v:ext="edit">
        <o:r id="V:Rule2" type="connector" idref="#_x0000_s11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36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B3426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075B10"/>
    <w:pPr>
      <w:keepNext/>
      <w:suppressAutoHyphens/>
      <w:spacing w:before="240" w:after="60" w:line="360" w:lineRule="auto"/>
      <w:ind w:left="1440" w:hanging="360"/>
      <w:jc w:val="both"/>
      <w:outlineLvl w:val="1"/>
    </w:pPr>
    <w:rPr>
      <w:rFonts w:ascii="Arial" w:hAnsi="Arial" w:cs="Arial"/>
      <w:b/>
      <w:bCs/>
      <w:i/>
      <w:iCs/>
      <w:sz w:val="28"/>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536E"/>
    <w:rPr>
      <w:rFonts w:ascii="Tahoma" w:hAnsi="Tahoma" w:cs="Tahoma"/>
      <w:sz w:val="16"/>
      <w:szCs w:val="16"/>
    </w:rPr>
  </w:style>
  <w:style w:type="character" w:customStyle="1" w:styleId="BalloonTextChar">
    <w:name w:val="Balloon Text Char"/>
    <w:basedOn w:val="DefaultParagraphFont"/>
    <w:link w:val="BalloonText"/>
    <w:uiPriority w:val="99"/>
    <w:semiHidden/>
    <w:rsid w:val="0088536E"/>
    <w:rPr>
      <w:rFonts w:ascii="Tahoma" w:eastAsia="Times New Roman" w:hAnsi="Tahoma" w:cs="Tahoma"/>
      <w:sz w:val="16"/>
      <w:szCs w:val="16"/>
      <w:lang w:val="en-US"/>
    </w:rPr>
  </w:style>
  <w:style w:type="paragraph" w:styleId="ListParagraph">
    <w:name w:val="List Paragraph"/>
    <w:basedOn w:val="Normal"/>
    <w:uiPriority w:val="34"/>
    <w:qFormat/>
    <w:rsid w:val="006C0C18"/>
    <w:pPr>
      <w:spacing w:after="200" w:line="480" w:lineRule="auto"/>
      <w:contextualSpacing/>
    </w:pPr>
    <w:rPr>
      <w:rFonts w:eastAsiaTheme="minorHAnsi"/>
      <w:szCs w:val="22"/>
      <w:lang w:val="en-GB"/>
    </w:rPr>
  </w:style>
  <w:style w:type="paragraph" w:customStyle="1" w:styleId="Default">
    <w:name w:val="Default"/>
    <w:rsid w:val="00791773"/>
    <w:pPr>
      <w:autoSpaceDE w:val="0"/>
      <w:autoSpaceDN w:val="0"/>
      <w:adjustRightInd w:val="0"/>
      <w:spacing w:after="0" w:line="240" w:lineRule="auto"/>
    </w:pPr>
    <w:rPr>
      <w:rFonts w:ascii="Times New Roman" w:eastAsiaTheme="minorEastAsia" w:hAnsi="Times New Roman" w:cs="Times New Roman"/>
      <w:color w:val="000000"/>
      <w:sz w:val="24"/>
      <w:szCs w:val="24"/>
      <w:lang w:eastAsia="en-IN"/>
    </w:rPr>
  </w:style>
  <w:style w:type="character" w:customStyle="1" w:styleId="Heading2Char">
    <w:name w:val="Heading 2 Char"/>
    <w:basedOn w:val="DefaultParagraphFont"/>
    <w:link w:val="Heading2"/>
    <w:rsid w:val="00075B10"/>
    <w:rPr>
      <w:rFonts w:ascii="Arial" w:eastAsia="Times New Roman" w:hAnsi="Arial" w:cs="Arial"/>
      <w:b/>
      <w:bCs/>
      <w:i/>
      <w:iCs/>
      <w:sz w:val="28"/>
      <w:szCs w:val="28"/>
      <w:lang w:val="en-US" w:eastAsia="ar-SA"/>
    </w:rPr>
  </w:style>
  <w:style w:type="table" w:styleId="TableGrid">
    <w:name w:val="Table Grid"/>
    <w:basedOn w:val="TableNormal"/>
    <w:uiPriority w:val="59"/>
    <w:rsid w:val="001A79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ontents">
    <w:name w:val="Table Contents"/>
    <w:basedOn w:val="BodyText"/>
    <w:rsid w:val="001A791C"/>
    <w:pPr>
      <w:widowControl w:val="0"/>
      <w:suppressAutoHyphens/>
      <w:spacing w:line="240" w:lineRule="auto"/>
    </w:pPr>
    <w:rPr>
      <w:rFonts w:ascii="Nimbus Roman No9 L" w:eastAsia="Nimbus Sans L" w:hAnsi="Nimbus Roman No9 L" w:cs="Times New Roman"/>
      <w:sz w:val="24"/>
      <w:szCs w:val="20"/>
      <w:lang w:val="en-US" w:eastAsia="en-IN"/>
    </w:rPr>
  </w:style>
  <w:style w:type="paragraph" w:styleId="BodyText">
    <w:name w:val="Body Text"/>
    <w:basedOn w:val="Normal"/>
    <w:link w:val="BodyTextChar"/>
    <w:uiPriority w:val="99"/>
    <w:semiHidden/>
    <w:unhideWhenUsed/>
    <w:rsid w:val="001A791C"/>
    <w:pPr>
      <w:spacing w:after="120" w:line="27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uiPriority w:val="99"/>
    <w:semiHidden/>
    <w:rsid w:val="001A791C"/>
    <w:rPr>
      <w:lang w:val="en-GB"/>
    </w:rPr>
  </w:style>
  <w:style w:type="paragraph" w:customStyle="1" w:styleId="WW-Default">
    <w:name w:val="WW-Default"/>
    <w:rsid w:val="001A791C"/>
    <w:pPr>
      <w:suppressAutoHyphens/>
      <w:autoSpaceDE w:val="0"/>
      <w:spacing w:after="0" w:line="360" w:lineRule="auto"/>
      <w:jc w:val="both"/>
    </w:pPr>
    <w:rPr>
      <w:rFonts w:ascii="Times New Roman" w:eastAsia="Arial" w:hAnsi="Times New Roman" w:cs="Times New Roman"/>
      <w:color w:val="000000"/>
      <w:sz w:val="24"/>
      <w:szCs w:val="24"/>
      <w:lang w:val="en-US" w:eastAsia="ar-SA"/>
    </w:rPr>
  </w:style>
  <w:style w:type="character" w:styleId="Hyperlink">
    <w:name w:val="Hyperlink"/>
    <w:basedOn w:val="DefaultParagraphFont"/>
    <w:uiPriority w:val="99"/>
    <w:unhideWhenUsed/>
    <w:rsid w:val="001A791C"/>
    <w:rPr>
      <w:color w:val="0000FF" w:themeColor="hyperlink"/>
      <w:u w:val="single"/>
    </w:rPr>
  </w:style>
  <w:style w:type="paragraph" w:styleId="BodyText3">
    <w:name w:val="Body Text 3"/>
    <w:basedOn w:val="Normal"/>
    <w:link w:val="BodyText3Char"/>
    <w:uiPriority w:val="99"/>
    <w:unhideWhenUsed/>
    <w:rsid w:val="00562F65"/>
    <w:pPr>
      <w:spacing w:after="120"/>
    </w:pPr>
    <w:rPr>
      <w:sz w:val="16"/>
      <w:szCs w:val="16"/>
    </w:rPr>
  </w:style>
  <w:style w:type="character" w:customStyle="1" w:styleId="BodyText3Char">
    <w:name w:val="Body Text 3 Char"/>
    <w:basedOn w:val="DefaultParagraphFont"/>
    <w:link w:val="BodyText3"/>
    <w:uiPriority w:val="99"/>
    <w:rsid w:val="00562F65"/>
    <w:rPr>
      <w:rFonts w:ascii="Times New Roman" w:eastAsia="Times New Roman" w:hAnsi="Times New Roman" w:cs="Times New Roman"/>
      <w:sz w:val="16"/>
      <w:szCs w:val="16"/>
      <w:lang w:val="en-US"/>
    </w:rPr>
  </w:style>
  <w:style w:type="paragraph" w:styleId="BodyTextIndent">
    <w:name w:val="Body Text Indent"/>
    <w:basedOn w:val="Normal"/>
    <w:link w:val="BodyTextIndentChar"/>
    <w:uiPriority w:val="99"/>
    <w:semiHidden/>
    <w:unhideWhenUsed/>
    <w:rsid w:val="00562F65"/>
    <w:pPr>
      <w:spacing w:after="120"/>
      <w:ind w:left="283"/>
    </w:pPr>
  </w:style>
  <w:style w:type="character" w:customStyle="1" w:styleId="BodyTextIndentChar">
    <w:name w:val="Body Text Indent Char"/>
    <w:basedOn w:val="DefaultParagraphFont"/>
    <w:link w:val="BodyTextIndent"/>
    <w:uiPriority w:val="99"/>
    <w:semiHidden/>
    <w:rsid w:val="00562F65"/>
    <w:rPr>
      <w:rFonts w:ascii="Times New Roman" w:eastAsia="Times New Roman" w:hAnsi="Times New Roman" w:cs="Times New Roman"/>
      <w:sz w:val="24"/>
      <w:szCs w:val="24"/>
      <w:lang w:val="en-US"/>
    </w:rPr>
  </w:style>
  <w:style w:type="paragraph" w:styleId="BodyText2">
    <w:name w:val="Body Text 2"/>
    <w:basedOn w:val="Normal"/>
    <w:link w:val="BodyText2Char"/>
    <w:uiPriority w:val="99"/>
    <w:semiHidden/>
    <w:unhideWhenUsed/>
    <w:rsid w:val="00562F65"/>
    <w:pPr>
      <w:spacing w:after="120" w:line="480" w:lineRule="auto"/>
    </w:pPr>
  </w:style>
  <w:style w:type="character" w:customStyle="1" w:styleId="BodyText2Char">
    <w:name w:val="Body Text 2 Char"/>
    <w:basedOn w:val="DefaultParagraphFont"/>
    <w:link w:val="BodyText2"/>
    <w:uiPriority w:val="99"/>
    <w:semiHidden/>
    <w:rsid w:val="00562F65"/>
    <w:rPr>
      <w:rFonts w:ascii="Times New Roman" w:eastAsia="Times New Roman" w:hAnsi="Times New Roman" w:cs="Times New Roman"/>
      <w:sz w:val="24"/>
      <w:szCs w:val="24"/>
      <w:lang w:val="en-US"/>
    </w:rPr>
  </w:style>
  <w:style w:type="paragraph" w:customStyle="1" w:styleId="pparagraph">
    <w:name w:val="pparagraph"/>
    <w:basedOn w:val="Normal"/>
    <w:rsid w:val="00562F65"/>
    <w:pPr>
      <w:widowControl w:val="0"/>
      <w:suppressAutoHyphens/>
      <w:spacing w:before="280" w:after="280"/>
    </w:pPr>
    <w:rPr>
      <w:rFonts w:ascii="Liberation Serif" w:eastAsia="DejaVu Sans" w:hAnsi="Liberation Serif" w:cs="DejaVu Sans"/>
      <w:color w:val="000000"/>
      <w:kern w:val="1"/>
      <w:lang w:val="en-IN" w:eastAsia="hi-IN" w:bidi="hi-IN"/>
    </w:rPr>
  </w:style>
  <w:style w:type="character" w:customStyle="1" w:styleId="Heading1Char">
    <w:name w:val="Heading 1 Char"/>
    <w:basedOn w:val="DefaultParagraphFont"/>
    <w:link w:val="Heading1"/>
    <w:uiPriority w:val="9"/>
    <w:rsid w:val="00B3426D"/>
    <w:rPr>
      <w:rFonts w:asciiTheme="majorHAnsi" w:eastAsiaTheme="majorEastAsia" w:hAnsiTheme="majorHAnsi" w:cstheme="majorBidi"/>
      <w:b/>
      <w:bCs/>
      <w:color w:val="365F91" w:themeColor="accent1" w:themeShade="BF"/>
      <w:sz w:val="28"/>
      <w:szCs w:val="28"/>
      <w:lang w:val="en-US"/>
    </w:rPr>
  </w:style>
  <w:style w:type="character" w:customStyle="1" w:styleId="apple-converted-space">
    <w:name w:val="apple-converted-space"/>
    <w:basedOn w:val="DefaultParagraphFont"/>
    <w:rsid w:val="00E93EBB"/>
  </w:style>
  <w:style w:type="character" w:customStyle="1" w:styleId="mw-headline">
    <w:name w:val="mw-headline"/>
    <w:basedOn w:val="DefaultParagraphFont"/>
    <w:rsid w:val="00E93EBB"/>
  </w:style>
  <w:style w:type="paragraph" w:styleId="NormalWeb">
    <w:name w:val="Normal (Web)"/>
    <w:basedOn w:val="Normal"/>
    <w:rsid w:val="00E93EBB"/>
    <w:pPr>
      <w:suppressAutoHyphens/>
      <w:spacing w:before="280" w:after="280"/>
    </w:pPr>
    <w:rPr>
      <w:lang w:eastAsia="ar-SA"/>
    </w:rPr>
  </w:style>
  <w:style w:type="character" w:customStyle="1" w:styleId="apple-style-span">
    <w:name w:val="apple-style-span"/>
    <w:basedOn w:val="DefaultParagraphFont"/>
    <w:rsid w:val="00423B15"/>
  </w:style>
  <w:style w:type="paragraph" w:customStyle="1" w:styleId="TableHeading">
    <w:name w:val="Table Heading"/>
    <w:basedOn w:val="TableContents"/>
    <w:rsid w:val="00A467FD"/>
    <w:pPr>
      <w:suppressLineNumbers/>
      <w:jc w:val="center"/>
    </w:pPr>
    <w:rPr>
      <w:b/>
      <w:bCs/>
      <w:i/>
      <w:iCs/>
      <w:szCs w:val="24"/>
    </w:rPr>
  </w:style>
  <w:style w:type="paragraph" w:styleId="Header">
    <w:name w:val="header"/>
    <w:basedOn w:val="Normal"/>
    <w:link w:val="HeaderChar"/>
    <w:uiPriority w:val="99"/>
    <w:unhideWhenUsed/>
    <w:rsid w:val="009E66E2"/>
    <w:pPr>
      <w:tabs>
        <w:tab w:val="center" w:pos="4513"/>
        <w:tab w:val="right" w:pos="9026"/>
      </w:tabs>
    </w:pPr>
  </w:style>
  <w:style w:type="character" w:customStyle="1" w:styleId="HeaderChar">
    <w:name w:val="Header Char"/>
    <w:basedOn w:val="DefaultParagraphFont"/>
    <w:link w:val="Header"/>
    <w:uiPriority w:val="99"/>
    <w:rsid w:val="009E66E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E66E2"/>
    <w:pPr>
      <w:tabs>
        <w:tab w:val="center" w:pos="4513"/>
        <w:tab w:val="right" w:pos="9026"/>
      </w:tabs>
    </w:pPr>
  </w:style>
  <w:style w:type="character" w:customStyle="1" w:styleId="FooterChar">
    <w:name w:val="Footer Char"/>
    <w:basedOn w:val="DefaultParagraphFont"/>
    <w:link w:val="Footer"/>
    <w:uiPriority w:val="99"/>
    <w:rsid w:val="009E66E2"/>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492CF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0036204">
      <w:bodyDiv w:val="1"/>
      <w:marLeft w:val="0"/>
      <w:marRight w:val="0"/>
      <w:marTop w:val="0"/>
      <w:marBottom w:val="0"/>
      <w:divBdr>
        <w:top w:val="none" w:sz="0" w:space="0" w:color="auto"/>
        <w:left w:val="none" w:sz="0" w:space="0" w:color="auto"/>
        <w:bottom w:val="none" w:sz="0" w:space="0" w:color="auto"/>
        <w:right w:val="none" w:sz="0" w:space="0" w:color="auto"/>
      </w:divBdr>
    </w:div>
    <w:div w:id="864368846">
      <w:bodyDiv w:val="1"/>
      <w:marLeft w:val="0"/>
      <w:marRight w:val="0"/>
      <w:marTop w:val="0"/>
      <w:marBottom w:val="0"/>
      <w:divBdr>
        <w:top w:val="none" w:sz="0" w:space="0" w:color="auto"/>
        <w:left w:val="none" w:sz="0" w:space="0" w:color="auto"/>
        <w:bottom w:val="none" w:sz="0" w:space="0" w:color="auto"/>
        <w:right w:val="none" w:sz="0" w:space="0" w:color="auto"/>
      </w:divBdr>
    </w:div>
    <w:div w:id="1234776195">
      <w:bodyDiv w:val="1"/>
      <w:marLeft w:val="0"/>
      <w:marRight w:val="0"/>
      <w:marTop w:val="0"/>
      <w:marBottom w:val="0"/>
      <w:divBdr>
        <w:top w:val="none" w:sz="0" w:space="0" w:color="auto"/>
        <w:left w:val="none" w:sz="0" w:space="0" w:color="auto"/>
        <w:bottom w:val="none" w:sz="0" w:space="0" w:color="auto"/>
        <w:right w:val="none" w:sz="0" w:space="0" w:color="auto"/>
      </w:divBdr>
    </w:div>
    <w:div w:id="1307055625">
      <w:bodyDiv w:val="1"/>
      <w:marLeft w:val="0"/>
      <w:marRight w:val="0"/>
      <w:marTop w:val="0"/>
      <w:marBottom w:val="0"/>
      <w:divBdr>
        <w:top w:val="none" w:sz="0" w:space="0" w:color="auto"/>
        <w:left w:val="none" w:sz="0" w:space="0" w:color="auto"/>
        <w:bottom w:val="none" w:sz="0" w:space="0" w:color="auto"/>
        <w:right w:val="none" w:sz="0" w:space="0" w:color="auto"/>
      </w:divBdr>
    </w:div>
    <w:div w:id="144148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1D6D1-7C86-4C4F-8240-536E08F3D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65</Pages>
  <Words>7168</Words>
  <Characters>40862</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prajeesh</dc:creator>
  <cp:lastModifiedBy>rinto</cp:lastModifiedBy>
  <cp:revision>1107</cp:revision>
  <dcterms:created xsi:type="dcterms:W3CDTF">2012-01-26T07:56:00Z</dcterms:created>
  <dcterms:modified xsi:type="dcterms:W3CDTF">2013-02-12T03:33:00Z</dcterms:modified>
</cp:coreProperties>
</file>