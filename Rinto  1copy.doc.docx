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AF" w:rsidRDefault="009657AF" w:rsidP="009657AF">
      <w:pPr>
        <w:tabs>
          <w:tab w:val="left" w:pos="0"/>
        </w:tabs>
        <w:jc w:val="center"/>
        <w:rPr>
          <w:b/>
          <w:bCs/>
          <w:color w:val="800080"/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UNIVERSITY OF CALICUT</w:t>
      </w:r>
    </w:p>
    <w:p w:rsidR="009657AF" w:rsidRDefault="009657AF" w:rsidP="009657AF">
      <w:pPr>
        <w:jc w:val="center"/>
        <w:rPr>
          <w:b/>
          <w:bCs/>
          <w:color w:val="800080"/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CENTRE FOR COMPUTER SCIENCE AND INFORMATION TECHNOLOGY</w:t>
      </w:r>
    </w:p>
    <w:p w:rsidR="009657AF" w:rsidRDefault="009657AF" w:rsidP="009657AF">
      <w:pPr>
        <w:jc w:val="center"/>
        <w:rPr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THALIKULAM - 680569</w:t>
      </w:r>
    </w:p>
    <w:p w:rsidR="009657AF" w:rsidRDefault="009657AF" w:rsidP="009657AF">
      <w:pPr>
        <w:jc w:val="center"/>
      </w:pPr>
    </w:p>
    <w:p w:rsidR="009657AF" w:rsidRDefault="009657AF" w:rsidP="009657AF">
      <w:pPr>
        <w:jc w:val="center"/>
        <w:rPr>
          <w:rFonts w:ascii="Georgia" w:hAnsi="Georgia"/>
        </w:rPr>
      </w:pPr>
    </w:p>
    <w:p w:rsidR="009657AF" w:rsidRDefault="009657AF" w:rsidP="009657AF">
      <w:pPr>
        <w:jc w:val="center"/>
      </w:pPr>
      <w:r>
        <w:rPr>
          <w:noProof/>
        </w:rPr>
        <w:drawing>
          <wp:inline distT="0" distB="0" distL="0" distR="0">
            <wp:extent cx="1511300" cy="1397000"/>
            <wp:effectExtent l="0" t="0" r="0" b="0"/>
            <wp:docPr id="1" name="Picture 1" descr="EMB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AF" w:rsidRDefault="009657AF" w:rsidP="009657AF">
      <w:pPr>
        <w:jc w:val="center"/>
        <w:rPr>
          <w:rFonts w:ascii="Georgia" w:hAnsi="Georgia"/>
        </w:rPr>
      </w:pPr>
    </w:p>
    <w:p w:rsidR="009657AF" w:rsidRDefault="009657AF" w:rsidP="009657AF">
      <w:pPr>
        <w:jc w:val="center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0">
            <wp:simplePos x="0" y="0"/>
            <wp:positionH relativeFrom="column">
              <wp:posOffset>393700</wp:posOffset>
            </wp:positionH>
            <wp:positionV relativeFrom="paragraph">
              <wp:posOffset>51435</wp:posOffset>
            </wp:positionV>
            <wp:extent cx="5410200" cy="5459095"/>
            <wp:effectExtent l="0" t="0" r="0" b="0"/>
            <wp:wrapNone/>
            <wp:docPr id="2" name="Picture 2" descr="EMB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4000" contrast="-9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5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57AF" w:rsidRDefault="00D715DF" w:rsidP="002E3054">
      <w:pPr>
        <w:pStyle w:val="BodyText2"/>
        <w:spacing w:line="360" w:lineRule="auto"/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POLYTHENE COMPANY MANAGEMENT SYSTEM</w:t>
      </w:r>
    </w:p>
    <w:p w:rsidR="009657AF" w:rsidRPr="008747AE" w:rsidRDefault="009657AF" w:rsidP="009657AF">
      <w:pPr>
        <w:pStyle w:val="BodyText2"/>
        <w:jc w:val="center"/>
        <w:rPr>
          <w:b/>
          <w:sz w:val="40"/>
          <w:szCs w:val="40"/>
        </w:rPr>
      </w:pPr>
      <w:r w:rsidRPr="008747AE">
        <w:rPr>
          <w:b/>
          <w:sz w:val="40"/>
          <w:szCs w:val="40"/>
        </w:rPr>
        <w:t>A PROJECT WORK</w:t>
      </w:r>
    </w:p>
    <w:p w:rsidR="009657AF" w:rsidRDefault="009657AF" w:rsidP="00D24543">
      <w:pPr>
        <w:pStyle w:val="BodyText2"/>
        <w:spacing w:line="276" w:lineRule="auto"/>
        <w:jc w:val="center"/>
        <w:rPr>
          <w:b/>
          <w:sz w:val="36"/>
          <w:szCs w:val="36"/>
        </w:rPr>
      </w:pPr>
      <w:r w:rsidRPr="00042988">
        <w:rPr>
          <w:b/>
          <w:sz w:val="36"/>
          <w:szCs w:val="36"/>
        </w:rPr>
        <w:t xml:space="preserve">Submitted to the University of Calicut in partial </w:t>
      </w:r>
      <w:r>
        <w:rPr>
          <w:b/>
          <w:sz w:val="36"/>
          <w:szCs w:val="36"/>
        </w:rPr>
        <w:t>ful</w:t>
      </w:r>
      <w:r w:rsidRPr="00042988">
        <w:rPr>
          <w:b/>
          <w:sz w:val="36"/>
          <w:szCs w:val="36"/>
        </w:rPr>
        <w:t>fillment of the requirements for the award of degree of</w:t>
      </w:r>
    </w:p>
    <w:p w:rsidR="009657AF" w:rsidRPr="00D2034A" w:rsidRDefault="009657AF" w:rsidP="002E3054">
      <w:pPr>
        <w:pStyle w:val="BodyText2"/>
        <w:spacing w:line="276" w:lineRule="auto"/>
        <w:jc w:val="center"/>
        <w:rPr>
          <w:b/>
          <w:sz w:val="36"/>
          <w:szCs w:val="36"/>
        </w:rPr>
      </w:pPr>
      <w:r w:rsidRPr="00D2034A">
        <w:rPr>
          <w:b/>
          <w:sz w:val="36"/>
          <w:szCs w:val="36"/>
        </w:rPr>
        <w:t>MASTER OF COMPUTER APPLICATION</w:t>
      </w:r>
    </w:p>
    <w:p w:rsidR="009657AF" w:rsidRPr="00042988" w:rsidRDefault="009657AF" w:rsidP="002E3054">
      <w:pPr>
        <w:pStyle w:val="BodyText2"/>
        <w:spacing w:line="276" w:lineRule="auto"/>
        <w:jc w:val="center"/>
        <w:rPr>
          <w:b/>
        </w:rPr>
      </w:pPr>
      <w:r w:rsidRPr="00042988">
        <w:rPr>
          <w:b/>
        </w:rPr>
        <w:t>BY</w:t>
      </w:r>
    </w:p>
    <w:p w:rsidR="00955451" w:rsidRPr="00BB65D5" w:rsidRDefault="00955451" w:rsidP="00955451">
      <w:pPr>
        <w:jc w:val="center"/>
        <w:rPr>
          <w:b/>
          <w:sz w:val="32"/>
          <w:szCs w:val="32"/>
        </w:rPr>
      </w:pPr>
      <w:r w:rsidRPr="00BB65D5">
        <w:rPr>
          <w:b/>
          <w:sz w:val="32"/>
          <w:szCs w:val="32"/>
        </w:rPr>
        <w:t>Rinto Andrews</w:t>
      </w:r>
    </w:p>
    <w:p w:rsidR="00680768" w:rsidRPr="004F2DC8" w:rsidRDefault="00680768" w:rsidP="00680768">
      <w:pPr>
        <w:jc w:val="center"/>
        <w:rPr>
          <w:b/>
          <w:sz w:val="32"/>
          <w:szCs w:val="32"/>
        </w:rPr>
      </w:pPr>
      <w:r w:rsidRPr="004F2DC8">
        <w:rPr>
          <w:b/>
          <w:sz w:val="32"/>
          <w:szCs w:val="32"/>
        </w:rPr>
        <w:t>TTAKMCA021</w:t>
      </w:r>
    </w:p>
    <w:p w:rsidR="009657AF" w:rsidRDefault="009657AF" w:rsidP="009657AF">
      <w:pPr>
        <w:pStyle w:val="BodyText2"/>
        <w:spacing w:line="240" w:lineRule="auto"/>
        <w:jc w:val="center"/>
        <w:rPr>
          <w:b/>
          <w:sz w:val="40"/>
          <w:szCs w:val="40"/>
        </w:rPr>
      </w:pPr>
    </w:p>
    <w:p w:rsidR="009657AF" w:rsidRPr="00F15003" w:rsidRDefault="009657AF" w:rsidP="00F15003">
      <w:pPr>
        <w:pStyle w:val="BodyText2"/>
        <w:spacing w:line="240" w:lineRule="auto"/>
        <w:jc w:val="center"/>
        <w:rPr>
          <w:b/>
          <w:sz w:val="32"/>
          <w:szCs w:val="32"/>
        </w:rPr>
      </w:pPr>
      <w:r w:rsidRPr="00F15003">
        <w:rPr>
          <w:b/>
          <w:sz w:val="32"/>
          <w:szCs w:val="32"/>
        </w:rPr>
        <w:t>Under the guidance of</w:t>
      </w:r>
    </w:p>
    <w:p w:rsidR="00865A7A" w:rsidRPr="00865A7A" w:rsidRDefault="00865A7A" w:rsidP="00865A7A">
      <w:pPr>
        <w:jc w:val="center"/>
        <w:rPr>
          <w:b/>
          <w:sz w:val="32"/>
          <w:szCs w:val="32"/>
        </w:rPr>
      </w:pPr>
      <w:r w:rsidRPr="00865A7A">
        <w:rPr>
          <w:b/>
          <w:sz w:val="32"/>
          <w:szCs w:val="32"/>
        </w:rPr>
        <w:t>Ms. Sari K S</w:t>
      </w:r>
    </w:p>
    <w:p w:rsidR="00865A7A" w:rsidRPr="00865A7A" w:rsidRDefault="00865A7A" w:rsidP="00865A7A">
      <w:pPr>
        <w:jc w:val="center"/>
        <w:rPr>
          <w:b/>
          <w:sz w:val="32"/>
          <w:szCs w:val="32"/>
        </w:rPr>
      </w:pPr>
      <w:r w:rsidRPr="00865A7A">
        <w:rPr>
          <w:sz w:val="32"/>
          <w:szCs w:val="32"/>
        </w:rPr>
        <w:t>(MCA</w:t>
      </w:r>
      <w:r w:rsidRPr="00865A7A">
        <w:rPr>
          <w:b/>
          <w:sz w:val="32"/>
          <w:szCs w:val="32"/>
        </w:rPr>
        <w:t>)</w:t>
      </w:r>
    </w:p>
    <w:p w:rsidR="009657AF" w:rsidRPr="00F15003" w:rsidRDefault="009657AF" w:rsidP="00F15003">
      <w:pPr>
        <w:pStyle w:val="BodyText2"/>
        <w:spacing w:line="240" w:lineRule="auto"/>
        <w:jc w:val="center"/>
        <w:rPr>
          <w:b/>
          <w:sz w:val="32"/>
          <w:szCs w:val="32"/>
        </w:rPr>
      </w:pPr>
      <w:r w:rsidRPr="00F15003">
        <w:rPr>
          <w:b/>
          <w:sz w:val="32"/>
          <w:szCs w:val="32"/>
        </w:rPr>
        <w:t>Lecturer, Centre for Computer Science and Information Technology, Thalikulam.</w:t>
      </w:r>
    </w:p>
    <w:p w:rsidR="007526F1" w:rsidRDefault="007526F1" w:rsidP="007526F1">
      <w:pPr>
        <w:tabs>
          <w:tab w:val="left" w:pos="0"/>
        </w:tabs>
        <w:jc w:val="center"/>
        <w:rPr>
          <w:b/>
          <w:bCs/>
          <w:color w:val="800080"/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lastRenderedPageBreak/>
        <w:t>UNIVERSITY OF CALICUT</w:t>
      </w:r>
    </w:p>
    <w:p w:rsidR="007526F1" w:rsidRDefault="007526F1" w:rsidP="007526F1">
      <w:pPr>
        <w:jc w:val="center"/>
        <w:rPr>
          <w:b/>
          <w:bCs/>
          <w:color w:val="800080"/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CENTRE FOR COMPUTER SCIENCE AND INFORMATION TECHNOLOGY</w:t>
      </w:r>
    </w:p>
    <w:p w:rsidR="007526F1" w:rsidRDefault="007526F1" w:rsidP="007526F1">
      <w:pPr>
        <w:jc w:val="center"/>
        <w:rPr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THALIKULAM - 680569</w:t>
      </w:r>
    </w:p>
    <w:p w:rsidR="007526F1" w:rsidRDefault="007526F1" w:rsidP="007526F1">
      <w:pPr>
        <w:jc w:val="center"/>
        <w:rPr>
          <w:sz w:val="40"/>
          <w:szCs w:val="40"/>
        </w:rPr>
      </w:pPr>
    </w:p>
    <w:p w:rsidR="007526F1" w:rsidRDefault="007526F1" w:rsidP="007526F1">
      <w:pPr>
        <w:jc w:val="center"/>
      </w:pPr>
      <w:r>
        <w:rPr>
          <w:noProof/>
        </w:rPr>
        <w:drawing>
          <wp:inline distT="0" distB="0" distL="0" distR="0">
            <wp:extent cx="1495425" cy="1400175"/>
            <wp:effectExtent l="0" t="0" r="9525" b="0"/>
            <wp:docPr id="3" name="Picture 3" descr="EMB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7526F1" w:rsidRDefault="007526F1" w:rsidP="007526F1">
      <w:pPr>
        <w:jc w:val="center"/>
        <w:rPr>
          <w:rFonts w:ascii="Georgia" w:hAnsi="Georgia"/>
        </w:rPr>
      </w:pPr>
    </w:p>
    <w:p w:rsidR="007526F1" w:rsidRDefault="007526F1" w:rsidP="007526F1">
      <w:pPr>
        <w:jc w:val="center"/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0">
            <wp:simplePos x="0" y="0"/>
            <wp:positionH relativeFrom="column">
              <wp:posOffset>139700</wp:posOffset>
            </wp:positionH>
            <wp:positionV relativeFrom="paragraph">
              <wp:posOffset>3175</wp:posOffset>
            </wp:positionV>
            <wp:extent cx="5463540" cy="5887720"/>
            <wp:effectExtent l="0" t="0" r="3810" b="0"/>
            <wp:wrapNone/>
            <wp:docPr id="4" name="Picture 3" descr="EMB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4000" contrast="-9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588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6F1" w:rsidRPr="00CF2094" w:rsidRDefault="007526F1" w:rsidP="007526F1">
      <w:pPr>
        <w:pStyle w:val="Heading1"/>
        <w:rPr>
          <w:rFonts w:ascii="Georgia" w:hAnsi="Georgia"/>
          <w:sz w:val="48"/>
          <w:szCs w:val="32"/>
        </w:rPr>
      </w:pPr>
      <w:r>
        <w:rPr>
          <w:rFonts w:ascii="Georgia" w:hAnsi="Georgia"/>
          <w:sz w:val="48"/>
        </w:rPr>
        <w:t xml:space="preserve">                        </w:t>
      </w:r>
      <w:r w:rsidRPr="00CF2094">
        <w:rPr>
          <w:rFonts w:ascii="Georgia" w:hAnsi="Georgia"/>
          <w:sz w:val="48"/>
        </w:rPr>
        <w:t xml:space="preserve">  CERTIFICATE</w:t>
      </w:r>
    </w:p>
    <w:p w:rsidR="007526F1" w:rsidRPr="00CF2094" w:rsidRDefault="007526F1" w:rsidP="007526F1">
      <w:pPr>
        <w:jc w:val="center"/>
        <w:rPr>
          <w:sz w:val="32"/>
          <w:szCs w:val="32"/>
        </w:rPr>
      </w:pPr>
    </w:p>
    <w:p w:rsidR="007526F1" w:rsidRDefault="007526F1" w:rsidP="007526F1">
      <w:pPr>
        <w:spacing w:line="360" w:lineRule="auto"/>
        <w:jc w:val="both"/>
        <w:rPr>
          <w:rFonts w:ascii="Monotype Corsiva" w:hAnsi="Monotype Corsiva"/>
          <w:color w:val="C00000"/>
          <w:sz w:val="32"/>
          <w:szCs w:val="32"/>
        </w:rPr>
      </w:pPr>
      <w:r w:rsidRPr="00AF1F34">
        <w:rPr>
          <w:rFonts w:ascii="Monotype Corsiva" w:hAnsi="Monotype Corsiva"/>
          <w:sz w:val="32"/>
          <w:szCs w:val="32"/>
        </w:rPr>
        <w:t xml:space="preserve">            </w:t>
      </w:r>
      <w:r>
        <w:rPr>
          <w:rFonts w:ascii="Monotype Corsiva" w:hAnsi="Monotype Corsiva"/>
          <w:sz w:val="32"/>
          <w:szCs w:val="32"/>
        </w:rPr>
        <w:t xml:space="preserve">       </w:t>
      </w:r>
      <w:r w:rsidRPr="00B26CE1">
        <w:rPr>
          <w:rFonts w:ascii="Monotype Corsiva" w:hAnsi="Monotype Corsiva"/>
          <w:sz w:val="32"/>
          <w:szCs w:val="32"/>
        </w:rPr>
        <w:t xml:space="preserve">This is to certify that the project report entitled </w:t>
      </w:r>
      <w:r w:rsidR="007E526E">
        <w:rPr>
          <w:rFonts w:ascii="Monotype Corsiva" w:hAnsi="Monotype Corsiva"/>
          <w:color w:val="C00000"/>
          <w:sz w:val="32"/>
          <w:szCs w:val="32"/>
        </w:rPr>
        <w:t xml:space="preserve">Polythene </w:t>
      </w:r>
      <w:r w:rsidR="009F2808">
        <w:rPr>
          <w:rFonts w:ascii="Monotype Corsiva" w:hAnsi="Monotype Corsiva"/>
          <w:color w:val="C00000"/>
          <w:sz w:val="32"/>
          <w:szCs w:val="32"/>
        </w:rPr>
        <w:t>Company Management System</w:t>
      </w:r>
      <w:r>
        <w:rPr>
          <w:rFonts w:ascii="Monotype Corsiva" w:hAnsi="Monotype Corsiva"/>
          <w:color w:val="C00000"/>
          <w:sz w:val="32"/>
          <w:szCs w:val="32"/>
        </w:rPr>
        <w:t xml:space="preserve"> </w:t>
      </w:r>
      <w:r w:rsidRPr="00B26CE1">
        <w:rPr>
          <w:rFonts w:ascii="Monotype Corsiva" w:hAnsi="Monotype Corsiva"/>
          <w:sz w:val="32"/>
          <w:szCs w:val="32"/>
        </w:rPr>
        <w:t>is done</w:t>
      </w:r>
      <w:r>
        <w:rPr>
          <w:rFonts w:ascii="Monotype Corsiva" w:hAnsi="Monotype Corsiva"/>
          <w:sz w:val="32"/>
          <w:szCs w:val="32"/>
        </w:rPr>
        <w:t xml:space="preserve"> by </w:t>
      </w:r>
      <w:r w:rsidR="003B64E4" w:rsidRPr="003B64E4">
        <w:rPr>
          <w:rFonts w:ascii="Monotype Corsiva" w:hAnsi="Monotype Corsiva"/>
          <w:sz w:val="32"/>
          <w:szCs w:val="32"/>
        </w:rPr>
        <w:t>Rinto Andrews</w:t>
      </w:r>
      <w:r w:rsidR="003B64E4">
        <w:rPr>
          <w:rFonts w:ascii="Monotype Corsiva" w:hAnsi="Monotype Corsiva"/>
          <w:sz w:val="32"/>
          <w:szCs w:val="32"/>
        </w:rPr>
        <w:t>,</w:t>
      </w:r>
      <w:r w:rsidR="00950BC2">
        <w:rPr>
          <w:rFonts w:ascii="Monotype Corsiva" w:hAnsi="Monotype Corsiva"/>
          <w:sz w:val="32"/>
          <w:szCs w:val="32"/>
        </w:rPr>
        <w:t xml:space="preserve"> Register No TTAKMCA021 </w:t>
      </w:r>
      <w:r w:rsidRPr="00B26CE1">
        <w:rPr>
          <w:rFonts w:ascii="Monotype Corsiva" w:hAnsi="Monotype Corsiva"/>
          <w:sz w:val="32"/>
          <w:szCs w:val="32"/>
        </w:rPr>
        <w:t xml:space="preserve">of MCA </w:t>
      </w:r>
      <w:r w:rsidR="00E76B55">
        <w:rPr>
          <w:rFonts w:ascii="Monotype Corsiva" w:hAnsi="Monotype Corsiva"/>
          <w:sz w:val="32"/>
          <w:szCs w:val="32"/>
        </w:rPr>
        <w:t>Fourth</w:t>
      </w:r>
      <w:r w:rsidRPr="00B26CE1">
        <w:rPr>
          <w:rFonts w:ascii="Monotype Corsiva" w:hAnsi="Monotype Corsiva"/>
          <w:sz w:val="32"/>
          <w:szCs w:val="32"/>
        </w:rPr>
        <w:t xml:space="preserve"> semester, in partial fulfillment of requirements of the award of Degree</w:t>
      </w:r>
      <w:r w:rsidR="009D60CF">
        <w:rPr>
          <w:rFonts w:ascii="Monotype Corsiva" w:hAnsi="Monotype Corsiva"/>
          <w:sz w:val="32"/>
          <w:szCs w:val="32"/>
        </w:rPr>
        <w:t xml:space="preserve"> </w:t>
      </w:r>
      <w:r w:rsidR="00320039">
        <w:rPr>
          <w:rFonts w:ascii="Monotype Corsiva" w:hAnsi="Monotype Corsiva"/>
          <w:sz w:val="32"/>
          <w:szCs w:val="32"/>
        </w:rPr>
        <w:t>”</w:t>
      </w:r>
      <w:r w:rsidRPr="00B26CE1">
        <w:rPr>
          <w:rFonts w:ascii="Monotype Corsiva" w:hAnsi="Monotype Corsiva"/>
          <w:sz w:val="32"/>
          <w:szCs w:val="32"/>
        </w:rPr>
        <w:t xml:space="preserve">Master of Computer Application” under the University of Calicut during the academic year </w:t>
      </w:r>
      <w:r w:rsidR="001049F6">
        <w:rPr>
          <w:rFonts w:ascii="Monotype Corsiva" w:hAnsi="Monotype Corsiva"/>
          <w:color w:val="C00000"/>
          <w:sz w:val="32"/>
          <w:szCs w:val="32"/>
        </w:rPr>
        <w:t>2010</w:t>
      </w:r>
      <w:r w:rsidR="0002395D">
        <w:rPr>
          <w:rFonts w:ascii="Monotype Corsiva" w:hAnsi="Monotype Corsiva"/>
          <w:color w:val="C00000"/>
          <w:sz w:val="32"/>
          <w:szCs w:val="32"/>
        </w:rPr>
        <w:t>-2013</w:t>
      </w:r>
      <w:r w:rsidRPr="00B26CE1">
        <w:rPr>
          <w:rFonts w:ascii="Monotype Corsiva" w:hAnsi="Monotype Corsiva"/>
          <w:color w:val="C00000"/>
          <w:sz w:val="32"/>
          <w:szCs w:val="32"/>
        </w:rPr>
        <w:t>.</w:t>
      </w:r>
    </w:p>
    <w:p w:rsidR="003020FF" w:rsidRDefault="003020FF" w:rsidP="007526F1">
      <w:pPr>
        <w:spacing w:line="360" w:lineRule="auto"/>
        <w:jc w:val="both"/>
        <w:rPr>
          <w:rFonts w:ascii="Monotype Corsiva" w:hAnsi="Monotype Corsiva"/>
          <w:color w:val="C00000"/>
          <w:sz w:val="32"/>
          <w:szCs w:val="32"/>
        </w:rPr>
      </w:pPr>
    </w:p>
    <w:p w:rsidR="007526F1" w:rsidRPr="003020FF" w:rsidRDefault="007526F1" w:rsidP="003020FF">
      <w:pPr>
        <w:rPr>
          <w:sz w:val="28"/>
          <w:szCs w:val="28"/>
        </w:rPr>
      </w:pPr>
      <w:r w:rsidRPr="003020FF">
        <w:rPr>
          <w:sz w:val="28"/>
          <w:szCs w:val="28"/>
        </w:rPr>
        <w:t xml:space="preserve"> </w:t>
      </w:r>
      <w:r w:rsidR="00B207ED" w:rsidRPr="003020FF">
        <w:rPr>
          <w:sz w:val="28"/>
          <w:szCs w:val="28"/>
        </w:rPr>
        <w:t>Date:</w:t>
      </w:r>
      <w:r w:rsidR="00B207ED">
        <w:rPr>
          <w:sz w:val="28"/>
          <w:szCs w:val="28"/>
        </w:rPr>
        <w:t xml:space="preserve"> </w:t>
      </w:r>
      <w:r w:rsidRPr="003020FF">
        <w:rPr>
          <w:sz w:val="28"/>
          <w:szCs w:val="28"/>
        </w:rPr>
        <w:t xml:space="preserve">…………                                                     Faculty Guide                          </w:t>
      </w:r>
      <w:r w:rsidRPr="003020FF">
        <w:rPr>
          <w:sz w:val="28"/>
          <w:szCs w:val="28"/>
        </w:rPr>
        <w:tab/>
        <w:t xml:space="preserve">    </w:t>
      </w:r>
    </w:p>
    <w:p w:rsidR="007526F1" w:rsidRDefault="007526F1" w:rsidP="007526F1">
      <w:pPr>
        <w:tabs>
          <w:tab w:val="left" w:pos="5610"/>
        </w:tabs>
        <w:rPr>
          <w:b/>
          <w:sz w:val="32"/>
          <w:szCs w:val="32"/>
        </w:rPr>
      </w:pPr>
    </w:p>
    <w:p w:rsidR="007526F1" w:rsidRDefault="007526F1" w:rsidP="007526F1">
      <w:pPr>
        <w:tabs>
          <w:tab w:val="left" w:pos="56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</w:t>
      </w:r>
      <w:r w:rsidRPr="00BC5D78">
        <w:rPr>
          <w:b/>
          <w:sz w:val="32"/>
          <w:szCs w:val="32"/>
        </w:rPr>
        <w:t>Associate</w:t>
      </w:r>
      <w:r>
        <w:rPr>
          <w:b/>
          <w:sz w:val="32"/>
          <w:szCs w:val="32"/>
        </w:rPr>
        <w:t xml:space="preserve"> </w:t>
      </w:r>
      <w:r w:rsidRPr="00BC5D78">
        <w:rPr>
          <w:b/>
          <w:sz w:val="32"/>
          <w:szCs w:val="32"/>
        </w:rPr>
        <w:t>Coordinator</w:t>
      </w:r>
    </w:p>
    <w:p w:rsidR="007526F1" w:rsidRDefault="007526F1" w:rsidP="007526F1">
      <w:pPr>
        <w:tabs>
          <w:tab w:val="left" w:pos="5610"/>
        </w:tabs>
        <w:rPr>
          <w:b/>
          <w:sz w:val="32"/>
          <w:szCs w:val="32"/>
        </w:rPr>
      </w:pPr>
    </w:p>
    <w:p w:rsidR="007526F1" w:rsidRDefault="007526F1" w:rsidP="007526F1">
      <w:pPr>
        <w:tabs>
          <w:tab w:val="left" w:pos="5610"/>
        </w:tabs>
        <w:rPr>
          <w:b/>
          <w:sz w:val="32"/>
          <w:szCs w:val="32"/>
        </w:rPr>
      </w:pPr>
    </w:p>
    <w:p w:rsidR="007526F1" w:rsidRDefault="007526F1" w:rsidP="00F22498">
      <w:pPr>
        <w:tabs>
          <w:tab w:val="left" w:pos="5610"/>
        </w:tabs>
        <w:jc w:val="both"/>
        <w:rPr>
          <w:sz w:val="32"/>
          <w:szCs w:val="32"/>
        </w:rPr>
      </w:pPr>
      <w:r w:rsidRPr="00352581">
        <w:rPr>
          <w:sz w:val="32"/>
          <w:szCs w:val="32"/>
        </w:rPr>
        <w:t xml:space="preserve">Submitted for </w:t>
      </w:r>
      <w:r w:rsidR="001666CD">
        <w:rPr>
          <w:sz w:val="32"/>
          <w:szCs w:val="32"/>
        </w:rPr>
        <w:t xml:space="preserve">University Examination </w:t>
      </w:r>
      <w:r w:rsidRPr="00352581">
        <w:rPr>
          <w:sz w:val="32"/>
          <w:szCs w:val="32"/>
        </w:rPr>
        <w:t xml:space="preserve">held on ……………….at </w:t>
      </w:r>
      <w:r>
        <w:rPr>
          <w:sz w:val="32"/>
          <w:szCs w:val="32"/>
        </w:rPr>
        <w:t>C</w:t>
      </w:r>
      <w:r w:rsidRPr="00352581">
        <w:rPr>
          <w:sz w:val="32"/>
          <w:szCs w:val="32"/>
        </w:rPr>
        <w:t>entre for Computer Science and Information Technology</w:t>
      </w:r>
      <w:r>
        <w:rPr>
          <w:sz w:val="32"/>
          <w:szCs w:val="32"/>
        </w:rPr>
        <w:t>, Thalikulam.</w:t>
      </w:r>
    </w:p>
    <w:p w:rsidR="007526F1" w:rsidRPr="00AF1F34" w:rsidRDefault="007526F1" w:rsidP="00F22498">
      <w:pPr>
        <w:tabs>
          <w:tab w:val="left" w:pos="5610"/>
        </w:tabs>
        <w:jc w:val="both"/>
        <w:rPr>
          <w:sz w:val="32"/>
          <w:szCs w:val="32"/>
        </w:rPr>
      </w:pPr>
    </w:p>
    <w:p w:rsidR="001E40F8" w:rsidRPr="004109ED" w:rsidRDefault="007526F1" w:rsidP="004109ED">
      <w:pPr>
        <w:spacing w:line="360" w:lineRule="auto"/>
        <w:rPr>
          <w:b/>
          <w:sz w:val="28"/>
          <w:szCs w:val="28"/>
          <w:u w:val="single"/>
        </w:rPr>
      </w:pPr>
      <w:r w:rsidRPr="004109ED">
        <w:rPr>
          <w:b/>
          <w:sz w:val="28"/>
          <w:szCs w:val="28"/>
        </w:rPr>
        <w:t>Examiner(s</w:t>
      </w:r>
      <w:r w:rsidR="002D5B7B" w:rsidRPr="004109ED">
        <w:rPr>
          <w:b/>
          <w:sz w:val="28"/>
          <w:szCs w:val="28"/>
        </w:rPr>
        <w:t>):</w:t>
      </w:r>
      <w:r w:rsidRPr="004109ED">
        <w:rPr>
          <w:b/>
          <w:sz w:val="28"/>
          <w:szCs w:val="28"/>
        </w:rPr>
        <w:t xml:space="preserve"> 1)                                              2)</w:t>
      </w:r>
    </w:p>
    <w:p w:rsidR="00317AC9" w:rsidRDefault="00317AC9" w:rsidP="008A1DA2">
      <w:pPr>
        <w:spacing w:line="360" w:lineRule="auto"/>
        <w:jc w:val="center"/>
        <w:rPr>
          <w:b/>
          <w:sz w:val="48"/>
          <w:szCs w:val="48"/>
          <w:u w:val="single"/>
        </w:rPr>
      </w:pPr>
    </w:p>
    <w:p w:rsidR="003875A7" w:rsidRDefault="003875A7" w:rsidP="008A1DA2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3C7405">
        <w:rPr>
          <w:b/>
          <w:sz w:val="48"/>
          <w:szCs w:val="48"/>
          <w:u w:val="single"/>
        </w:rPr>
        <w:t>DECLARATION</w:t>
      </w:r>
    </w:p>
    <w:p w:rsidR="001E40F8" w:rsidRPr="00C63D38" w:rsidRDefault="001E40F8" w:rsidP="008A1DA2">
      <w:pPr>
        <w:spacing w:line="360" w:lineRule="auto"/>
        <w:jc w:val="center"/>
      </w:pPr>
    </w:p>
    <w:p w:rsidR="008A1DA2" w:rsidRPr="00C63D38" w:rsidRDefault="00FC4EDF" w:rsidP="008A1DA2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396108">
        <w:rPr>
          <w:sz w:val="28"/>
          <w:szCs w:val="28"/>
        </w:rPr>
        <w:t xml:space="preserve"> </w:t>
      </w:r>
      <w:r w:rsidR="00396108" w:rsidRPr="00396108">
        <w:rPr>
          <w:b/>
          <w:sz w:val="28"/>
          <w:szCs w:val="28"/>
        </w:rPr>
        <w:t>Rinto Andrews,</w:t>
      </w:r>
      <w:r>
        <w:rPr>
          <w:b/>
          <w:sz w:val="28"/>
          <w:szCs w:val="28"/>
        </w:rPr>
        <w:t xml:space="preserve"> </w:t>
      </w:r>
      <w:r w:rsidR="00954EC7">
        <w:rPr>
          <w:sz w:val="28"/>
          <w:szCs w:val="28"/>
        </w:rPr>
        <w:t>do</w:t>
      </w:r>
      <w:r w:rsidR="008A1DA2">
        <w:rPr>
          <w:sz w:val="28"/>
          <w:szCs w:val="28"/>
        </w:rPr>
        <w:t xml:space="preserve"> here by declare that the project work entitled </w:t>
      </w:r>
      <w:r w:rsidR="00324EA6">
        <w:rPr>
          <w:b/>
          <w:sz w:val="28"/>
          <w:szCs w:val="28"/>
        </w:rPr>
        <w:t xml:space="preserve">“POLYTHENE </w:t>
      </w:r>
      <w:r w:rsidR="00954EC7">
        <w:rPr>
          <w:b/>
          <w:sz w:val="28"/>
          <w:szCs w:val="28"/>
        </w:rPr>
        <w:t>COMPANY MANAGEMENT</w:t>
      </w:r>
      <w:r w:rsidR="00324EA6">
        <w:rPr>
          <w:b/>
          <w:sz w:val="28"/>
          <w:szCs w:val="28"/>
        </w:rPr>
        <w:t xml:space="preserve"> SYSTEM</w:t>
      </w:r>
      <w:r w:rsidR="008A1DA2" w:rsidRPr="00225693">
        <w:rPr>
          <w:b/>
          <w:sz w:val="28"/>
          <w:szCs w:val="28"/>
        </w:rPr>
        <w:t>”</w:t>
      </w:r>
      <w:r w:rsidR="008A1DA2">
        <w:rPr>
          <w:sz w:val="28"/>
          <w:szCs w:val="28"/>
        </w:rPr>
        <w:t xml:space="preserve"> submitted to Calicut University in partial fulfillment </w:t>
      </w:r>
      <w:r w:rsidR="00954EC7">
        <w:rPr>
          <w:sz w:val="28"/>
          <w:szCs w:val="28"/>
        </w:rPr>
        <w:t>of the</w:t>
      </w:r>
      <w:r w:rsidR="008A1DA2">
        <w:rPr>
          <w:sz w:val="28"/>
          <w:szCs w:val="28"/>
        </w:rPr>
        <w:t xml:space="preserve"> requirement for the Degree of Master of Computer Application is </w:t>
      </w:r>
      <w:r w:rsidR="00954EC7">
        <w:rPr>
          <w:sz w:val="28"/>
          <w:szCs w:val="28"/>
        </w:rPr>
        <w:t>an</w:t>
      </w:r>
      <w:r w:rsidR="008A1DA2">
        <w:rPr>
          <w:sz w:val="28"/>
          <w:szCs w:val="28"/>
        </w:rPr>
        <w:t xml:space="preserve"> </w:t>
      </w:r>
      <w:r w:rsidR="00F05388">
        <w:rPr>
          <w:sz w:val="28"/>
          <w:szCs w:val="28"/>
        </w:rPr>
        <w:t>original</w:t>
      </w:r>
      <w:r w:rsidR="00F02243">
        <w:rPr>
          <w:sz w:val="28"/>
          <w:szCs w:val="28"/>
        </w:rPr>
        <w:t xml:space="preserve"> work done by us</w:t>
      </w:r>
      <w:r w:rsidR="008A1DA2">
        <w:rPr>
          <w:sz w:val="28"/>
          <w:szCs w:val="28"/>
        </w:rPr>
        <w:t xml:space="preserve"> under the guidance of </w:t>
      </w:r>
      <w:r w:rsidR="00324EA6">
        <w:rPr>
          <w:b/>
          <w:sz w:val="28"/>
          <w:szCs w:val="28"/>
        </w:rPr>
        <w:t>Ms. Sari</w:t>
      </w:r>
      <w:r w:rsidR="008A1DA2" w:rsidRPr="00225693">
        <w:rPr>
          <w:b/>
          <w:sz w:val="28"/>
          <w:szCs w:val="28"/>
        </w:rPr>
        <w:t xml:space="preserve"> Lecturer</w:t>
      </w:r>
    </w:p>
    <w:p w:rsidR="003875A7" w:rsidRPr="00C63D38" w:rsidRDefault="003875A7" w:rsidP="00E626B7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</w:p>
    <w:p w:rsidR="003875A7" w:rsidRPr="00324EA6" w:rsidRDefault="00324EA6" w:rsidP="00324EA6">
      <w:pPr>
        <w:spacing w:before="100" w:beforeAutospacing="1" w:after="100" w:afterAutospacing="1"/>
        <w:ind w:firstLine="720"/>
        <w:jc w:val="both"/>
        <w:rPr>
          <w:b/>
          <w:sz w:val="28"/>
          <w:szCs w:val="28"/>
        </w:rPr>
      </w:pPr>
      <w:r>
        <w:t xml:space="preserve">                                                               </w:t>
      </w:r>
      <w:r w:rsidR="003C0509">
        <w:t xml:space="preserve">                    </w:t>
      </w:r>
      <w:r w:rsidRPr="00324EA6">
        <w:rPr>
          <w:b/>
          <w:sz w:val="28"/>
          <w:szCs w:val="28"/>
        </w:rPr>
        <w:t>Rinto Andrews</w:t>
      </w:r>
    </w:p>
    <w:p w:rsidR="00324EA6" w:rsidRDefault="00324EA6" w:rsidP="00324EA6">
      <w:pPr>
        <w:tabs>
          <w:tab w:val="left" w:pos="2786"/>
        </w:tabs>
        <w:spacing w:before="100" w:beforeAutospacing="1" w:after="100" w:afterAutospacing="1" w:line="360" w:lineRule="auto"/>
        <w:ind w:firstLine="720"/>
        <w:rPr>
          <w:b/>
          <w:sz w:val="28"/>
          <w:szCs w:val="28"/>
        </w:rPr>
      </w:pPr>
    </w:p>
    <w:p w:rsidR="00324EA6" w:rsidRDefault="00324EA6" w:rsidP="00324EA6">
      <w:pPr>
        <w:tabs>
          <w:tab w:val="left" w:pos="2786"/>
        </w:tabs>
        <w:spacing w:before="100" w:beforeAutospacing="1" w:after="100" w:afterAutospacing="1" w:line="360" w:lineRule="auto"/>
        <w:ind w:firstLine="720"/>
        <w:rPr>
          <w:b/>
          <w:sz w:val="28"/>
          <w:szCs w:val="28"/>
        </w:rPr>
      </w:pPr>
    </w:p>
    <w:p w:rsidR="00324EA6" w:rsidRDefault="0000346F" w:rsidP="00324EA6">
      <w:pPr>
        <w:tabs>
          <w:tab w:val="left" w:pos="2786"/>
        </w:tabs>
        <w:spacing w:before="100" w:beforeAutospacing="1" w:after="100" w:afterAutospacing="1"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Place:</w:t>
      </w:r>
      <w:r w:rsidR="00324EA6">
        <w:rPr>
          <w:b/>
          <w:sz w:val="28"/>
          <w:szCs w:val="28"/>
        </w:rPr>
        <w:t xml:space="preserve"> Thalikulam                                                                                             </w:t>
      </w:r>
    </w:p>
    <w:p w:rsidR="003875A7" w:rsidRPr="00DC22F0" w:rsidRDefault="0000346F" w:rsidP="00E626B7">
      <w:pPr>
        <w:spacing w:before="100" w:beforeAutospacing="1" w:after="100" w:afterAutospacing="1" w:line="360" w:lineRule="auto"/>
        <w:ind w:firstLine="720"/>
        <w:jc w:val="both"/>
        <w:rPr>
          <w:b/>
          <w:sz w:val="28"/>
          <w:szCs w:val="28"/>
        </w:rPr>
      </w:pPr>
      <w:r w:rsidRPr="00DC22F0">
        <w:rPr>
          <w:b/>
          <w:sz w:val="28"/>
          <w:szCs w:val="28"/>
        </w:rPr>
        <w:t>Date:</w:t>
      </w:r>
    </w:p>
    <w:p w:rsidR="003875A7" w:rsidRPr="00C63D38" w:rsidRDefault="009A03E3" w:rsidP="00DC22F0">
      <w:pPr>
        <w:spacing w:before="100" w:beforeAutospacing="1" w:after="100" w:afterAutospacing="1" w:line="480" w:lineRule="auto"/>
        <w:ind w:firstLine="720"/>
        <w:jc w:val="both"/>
        <w:rPr>
          <w:b/>
        </w:rPr>
      </w:pPr>
      <w:r w:rsidRPr="00C63D38">
        <w:rPr>
          <w:b/>
        </w:rPr>
        <w:tab/>
      </w:r>
      <w:r w:rsidRPr="00C63D38">
        <w:rPr>
          <w:b/>
        </w:rPr>
        <w:tab/>
      </w:r>
      <w:r w:rsidRPr="00C63D38">
        <w:rPr>
          <w:b/>
        </w:rPr>
        <w:tab/>
      </w:r>
      <w:r w:rsidRPr="00C63D38">
        <w:rPr>
          <w:b/>
        </w:rPr>
        <w:tab/>
      </w:r>
      <w:r w:rsidRPr="00C63D38">
        <w:rPr>
          <w:b/>
        </w:rPr>
        <w:tab/>
      </w:r>
      <w:r w:rsidRPr="00C63D38">
        <w:rPr>
          <w:b/>
        </w:rPr>
        <w:tab/>
      </w:r>
      <w:r w:rsidRPr="00C63D38">
        <w:rPr>
          <w:b/>
        </w:rPr>
        <w:tab/>
      </w:r>
      <w:r w:rsidR="003875A7" w:rsidRPr="00C63D38">
        <w:rPr>
          <w:b/>
        </w:rPr>
        <w:tab/>
      </w:r>
      <w:r w:rsidR="003875A7" w:rsidRPr="00C63D38">
        <w:rPr>
          <w:b/>
        </w:rPr>
        <w:tab/>
      </w:r>
      <w:r w:rsidR="003875A7" w:rsidRPr="00C63D38">
        <w:rPr>
          <w:b/>
        </w:rPr>
        <w:tab/>
      </w:r>
    </w:p>
    <w:p w:rsidR="003875A7" w:rsidRPr="00C63D38" w:rsidRDefault="003875A7" w:rsidP="003875A7">
      <w:pPr>
        <w:spacing w:before="100" w:beforeAutospacing="1" w:after="100" w:afterAutospacing="1" w:line="480" w:lineRule="auto"/>
        <w:ind w:firstLine="720"/>
        <w:jc w:val="both"/>
      </w:pP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</w:p>
    <w:p w:rsidR="003875A7" w:rsidRPr="00C63D38" w:rsidRDefault="003875A7" w:rsidP="003875A7">
      <w:pPr>
        <w:spacing w:before="100" w:beforeAutospacing="1" w:after="100" w:afterAutospacing="1" w:line="480" w:lineRule="auto"/>
        <w:ind w:firstLine="720"/>
        <w:jc w:val="both"/>
      </w:pP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</w:r>
      <w:r w:rsidRPr="00C63D38">
        <w:tab/>
        <w:t xml:space="preserve"> </w:t>
      </w:r>
    </w:p>
    <w:p w:rsidR="0027675B" w:rsidRDefault="0027675B" w:rsidP="008C4C70">
      <w:pPr>
        <w:spacing w:before="100" w:beforeAutospacing="1" w:after="100" w:afterAutospacing="1" w:line="360" w:lineRule="auto"/>
        <w:jc w:val="center"/>
        <w:rPr>
          <w:b/>
          <w:sz w:val="48"/>
          <w:szCs w:val="48"/>
          <w:u w:val="single"/>
        </w:rPr>
      </w:pPr>
    </w:p>
    <w:p w:rsidR="00CD18A9" w:rsidRDefault="00CD18A9" w:rsidP="00980681">
      <w:pPr>
        <w:spacing w:before="100" w:beforeAutospacing="1" w:after="100" w:afterAutospacing="1" w:line="360" w:lineRule="auto"/>
        <w:jc w:val="center"/>
        <w:rPr>
          <w:b/>
          <w:sz w:val="48"/>
          <w:szCs w:val="48"/>
          <w:u w:val="single"/>
        </w:rPr>
      </w:pPr>
    </w:p>
    <w:p w:rsidR="00980681" w:rsidRPr="00483D02" w:rsidRDefault="00980681" w:rsidP="00980681">
      <w:pPr>
        <w:spacing w:before="100" w:beforeAutospacing="1" w:after="100" w:afterAutospacing="1" w:line="360" w:lineRule="auto"/>
        <w:jc w:val="center"/>
        <w:rPr>
          <w:b/>
          <w:sz w:val="48"/>
          <w:szCs w:val="48"/>
          <w:u w:val="single"/>
        </w:rPr>
      </w:pPr>
      <w:r w:rsidRPr="00483D02">
        <w:rPr>
          <w:b/>
          <w:sz w:val="48"/>
          <w:szCs w:val="48"/>
          <w:u w:val="single"/>
        </w:rPr>
        <w:t>ACKNOWLEDGEMENT</w:t>
      </w:r>
    </w:p>
    <w:p w:rsidR="00980681" w:rsidRDefault="00980681" w:rsidP="00980681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 wish to place on record my</w:t>
      </w:r>
      <w:r w:rsidRPr="00483D02">
        <w:rPr>
          <w:sz w:val="28"/>
          <w:szCs w:val="28"/>
        </w:rPr>
        <w:t xml:space="preserve"> profound indebtedness and gratitude to all those who have contributed, directly or indirectly, to make this project work a success.</w:t>
      </w:r>
    </w:p>
    <w:p w:rsidR="00980681" w:rsidRPr="00483D02" w:rsidRDefault="00980681" w:rsidP="00980681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At the very first, I express my</w:t>
      </w:r>
      <w:r w:rsidRPr="00483D02">
        <w:rPr>
          <w:sz w:val="28"/>
          <w:szCs w:val="28"/>
        </w:rPr>
        <w:t xml:space="preserve"> deep gratitude to </w:t>
      </w:r>
      <w:r w:rsidRPr="00483D02">
        <w:rPr>
          <w:b/>
          <w:sz w:val="28"/>
          <w:szCs w:val="28"/>
        </w:rPr>
        <w:t xml:space="preserve">God </w:t>
      </w:r>
      <w:r>
        <w:rPr>
          <w:sz w:val="28"/>
          <w:szCs w:val="28"/>
        </w:rPr>
        <w:t>almightily, for lending me</w:t>
      </w:r>
      <w:r w:rsidRPr="00483D02">
        <w:rPr>
          <w:sz w:val="28"/>
          <w:szCs w:val="28"/>
        </w:rPr>
        <w:t xml:space="preserve"> the talent to complete this project successfully.</w:t>
      </w:r>
    </w:p>
    <w:p w:rsidR="00980681" w:rsidRPr="00483D02" w:rsidRDefault="00980681" w:rsidP="00980681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 am</w:t>
      </w:r>
      <w:r w:rsidRPr="00483D02">
        <w:rPr>
          <w:sz w:val="28"/>
          <w:szCs w:val="28"/>
        </w:rPr>
        <w:t xml:space="preserve"> thankful to </w:t>
      </w:r>
      <w:r w:rsidRPr="00AD7740">
        <w:rPr>
          <w:b/>
          <w:sz w:val="28"/>
          <w:szCs w:val="28"/>
        </w:rPr>
        <w:t>Mr.</w:t>
      </w:r>
      <w:r w:rsidR="000E7DDF">
        <w:rPr>
          <w:b/>
          <w:sz w:val="28"/>
          <w:szCs w:val="28"/>
        </w:rPr>
        <w:t xml:space="preserve"> </w:t>
      </w:r>
      <w:proofErr w:type="spellStart"/>
      <w:r w:rsidRPr="00483D02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anshad</w:t>
      </w:r>
      <w:proofErr w:type="spellEnd"/>
      <w:r>
        <w:rPr>
          <w:b/>
          <w:sz w:val="28"/>
          <w:szCs w:val="28"/>
        </w:rPr>
        <w:t xml:space="preserve"> V A</w:t>
      </w:r>
      <w:r w:rsidRPr="00483D0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83D02">
        <w:rPr>
          <w:sz w:val="28"/>
          <w:szCs w:val="28"/>
        </w:rPr>
        <w:t>Administrative Officer,</w:t>
      </w:r>
      <w:r w:rsidRPr="008117D1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Mrs.Vidhya</w:t>
      </w:r>
      <w:proofErr w:type="spellEnd"/>
      <w:r w:rsidR="000E7D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</w:t>
      </w:r>
      <w:r w:rsidRPr="00483D02">
        <w:rPr>
          <w:sz w:val="28"/>
          <w:szCs w:val="28"/>
        </w:rPr>
        <w:t>, Associative Coordinator of CCSIT Th</w:t>
      </w:r>
      <w:r>
        <w:rPr>
          <w:sz w:val="28"/>
          <w:szCs w:val="28"/>
        </w:rPr>
        <w:t>alikulam for having permitted me to undertake this project for Cherukayil Polymers Arimpur. I express my</w:t>
      </w:r>
      <w:r w:rsidRPr="00483D02">
        <w:rPr>
          <w:sz w:val="28"/>
          <w:szCs w:val="28"/>
        </w:rPr>
        <w:t xml:space="preserve"> sincere thanks to </w:t>
      </w:r>
      <w:r w:rsidRPr="00483D02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s.Sari K.S</w:t>
      </w:r>
      <w:r w:rsidRPr="00483D0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83D02">
        <w:rPr>
          <w:sz w:val="28"/>
          <w:szCs w:val="28"/>
        </w:rPr>
        <w:t>internal guide, for her valuable advices and proper guidance.</w:t>
      </w:r>
    </w:p>
    <w:p w:rsidR="00980681" w:rsidRPr="00483D02" w:rsidRDefault="00980681" w:rsidP="00980681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My</w:t>
      </w:r>
      <w:r w:rsidRPr="00483D02">
        <w:rPr>
          <w:sz w:val="28"/>
          <w:szCs w:val="28"/>
        </w:rPr>
        <w:t xml:space="preserve"> heartfelt gratitude to </w:t>
      </w:r>
      <w:r>
        <w:rPr>
          <w:b/>
          <w:sz w:val="28"/>
          <w:szCs w:val="28"/>
        </w:rPr>
        <w:t>Mr</w:t>
      </w:r>
      <w:r w:rsidRPr="00483D02">
        <w:rPr>
          <w:b/>
          <w:sz w:val="28"/>
          <w:szCs w:val="28"/>
        </w:rPr>
        <w:t>.S</w:t>
      </w:r>
      <w:r>
        <w:rPr>
          <w:b/>
          <w:sz w:val="28"/>
          <w:szCs w:val="28"/>
        </w:rPr>
        <w:t>reejith Krishnan</w:t>
      </w:r>
      <w:r w:rsidRPr="00483D02">
        <w:rPr>
          <w:sz w:val="28"/>
          <w:szCs w:val="28"/>
        </w:rPr>
        <w:t xml:space="preserve"> ,Man</w:t>
      </w:r>
      <w:r>
        <w:rPr>
          <w:sz w:val="28"/>
          <w:szCs w:val="28"/>
        </w:rPr>
        <w:t xml:space="preserve">aging Director of Cherukayil polymers Arimpur </w:t>
      </w:r>
      <w:r w:rsidRPr="00483D02">
        <w:rPr>
          <w:sz w:val="28"/>
          <w:szCs w:val="28"/>
        </w:rPr>
        <w:t xml:space="preserve">,for </w:t>
      </w:r>
      <w:r>
        <w:rPr>
          <w:sz w:val="28"/>
          <w:szCs w:val="28"/>
        </w:rPr>
        <w:t>giving me</w:t>
      </w:r>
      <w:r w:rsidRPr="00483D02">
        <w:rPr>
          <w:sz w:val="28"/>
          <w:szCs w:val="28"/>
        </w:rPr>
        <w:t xml:space="preserve"> this opportunity </w:t>
      </w:r>
      <w:r>
        <w:rPr>
          <w:sz w:val="28"/>
          <w:szCs w:val="28"/>
        </w:rPr>
        <w:t>to carry out this project in his</w:t>
      </w:r>
      <w:r w:rsidRPr="00483D02">
        <w:rPr>
          <w:sz w:val="28"/>
          <w:szCs w:val="28"/>
        </w:rPr>
        <w:t xml:space="preserve"> reputed organization</w:t>
      </w:r>
      <w:r>
        <w:rPr>
          <w:sz w:val="28"/>
          <w:szCs w:val="28"/>
        </w:rPr>
        <w:t>, and</w:t>
      </w:r>
      <w:r w:rsidRPr="00483D02">
        <w:rPr>
          <w:sz w:val="28"/>
          <w:szCs w:val="28"/>
        </w:rPr>
        <w:t xml:space="preserve"> sincere and valuable guidance throughout the project period.</w:t>
      </w:r>
    </w:p>
    <w:p w:rsidR="00980681" w:rsidRPr="00483D02" w:rsidRDefault="0090329D" w:rsidP="00980681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 extending</w:t>
      </w:r>
      <w:r w:rsidR="00980681">
        <w:rPr>
          <w:sz w:val="28"/>
          <w:szCs w:val="28"/>
        </w:rPr>
        <w:t xml:space="preserve"> my thanks to my </w:t>
      </w:r>
      <w:r w:rsidR="00980681" w:rsidRPr="00483D02">
        <w:rPr>
          <w:sz w:val="28"/>
          <w:szCs w:val="28"/>
        </w:rPr>
        <w:t>parents</w:t>
      </w:r>
      <w:r w:rsidR="00980681" w:rsidRPr="00483D02">
        <w:rPr>
          <w:b/>
          <w:sz w:val="28"/>
          <w:szCs w:val="28"/>
        </w:rPr>
        <w:t>, teachers</w:t>
      </w:r>
      <w:r w:rsidR="00980681" w:rsidRPr="00483D02">
        <w:rPr>
          <w:sz w:val="28"/>
          <w:szCs w:val="28"/>
        </w:rPr>
        <w:t xml:space="preserve"> and </w:t>
      </w:r>
      <w:r w:rsidR="00980681" w:rsidRPr="00483D02">
        <w:rPr>
          <w:b/>
          <w:sz w:val="28"/>
          <w:szCs w:val="28"/>
        </w:rPr>
        <w:t xml:space="preserve">friends </w:t>
      </w:r>
      <w:r w:rsidR="00980681">
        <w:rPr>
          <w:sz w:val="28"/>
          <w:szCs w:val="28"/>
        </w:rPr>
        <w:t>who have always stood with my and encouraged for my</w:t>
      </w:r>
      <w:r w:rsidR="00980681" w:rsidRPr="00483D02">
        <w:rPr>
          <w:sz w:val="28"/>
          <w:szCs w:val="28"/>
        </w:rPr>
        <w:t xml:space="preserve"> successful completion of project. </w:t>
      </w:r>
    </w:p>
    <w:p w:rsidR="005E00FD" w:rsidRDefault="00980681" w:rsidP="00980681">
      <w:pPr>
        <w:spacing w:before="100" w:beforeAutospacing="1" w:after="100" w:afterAutospacing="1" w:line="480" w:lineRule="auto"/>
        <w:ind w:firstLine="720"/>
        <w:jc w:val="both"/>
        <w:rPr>
          <w:b/>
          <w:sz w:val="28"/>
          <w:szCs w:val="28"/>
        </w:rPr>
      </w:pPr>
      <w:r w:rsidRPr="00483D02">
        <w:rPr>
          <w:sz w:val="28"/>
          <w:szCs w:val="28"/>
        </w:rPr>
        <w:tab/>
      </w:r>
      <w:r w:rsidRPr="00483D02">
        <w:rPr>
          <w:sz w:val="28"/>
          <w:szCs w:val="28"/>
        </w:rPr>
        <w:tab/>
      </w:r>
      <w:r w:rsidRPr="00483D02">
        <w:rPr>
          <w:sz w:val="28"/>
          <w:szCs w:val="28"/>
        </w:rPr>
        <w:tab/>
      </w:r>
      <w:r w:rsidRPr="00483D02">
        <w:rPr>
          <w:sz w:val="28"/>
          <w:szCs w:val="28"/>
        </w:rPr>
        <w:tab/>
      </w:r>
      <w:r w:rsidRPr="00483D02">
        <w:rPr>
          <w:sz w:val="28"/>
          <w:szCs w:val="28"/>
        </w:rPr>
        <w:tab/>
      </w:r>
      <w:r w:rsidRPr="00483D02">
        <w:rPr>
          <w:sz w:val="28"/>
          <w:szCs w:val="28"/>
        </w:rPr>
        <w:tab/>
      </w:r>
      <w:r w:rsidRPr="00483D02">
        <w:rPr>
          <w:sz w:val="28"/>
          <w:szCs w:val="28"/>
        </w:rPr>
        <w:tab/>
      </w:r>
      <w:r w:rsidRPr="00483D02">
        <w:rPr>
          <w:b/>
          <w:sz w:val="28"/>
          <w:szCs w:val="28"/>
        </w:rPr>
        <w:tab/>
      </w:r>
      <w:r>
        <w:rPr>
          <w:b/>
          <w:sz w:val="28"/>
          <w:szCs w:val="28"/>
        </w:rPr>
        <w:t>Rinto Andrews</w:t>
      </w:r>
    </w:p>
    <w:p w:rsidR="00980681" w:rsidRPr="00C63D38" w:rsidRDefault="00980681" w:rsidP="00980681">
      <w:pPr>
        <w:spacing w:before="100" w:beforeAutospacing="1" w:after="100" w:afterAutospacing="1" w:line="480" w:lineRule="auto"/>
        <w:ind w:firstLine="720"/>
        <w:jc w:val="both"/>
      </w:pPr>
    </w:p>
    <w:p w:rsidR="00980681" w:rsidRDefault="00980681" w:rsidP="00B75171">
      <w:pPr>
        <w:spacing w:before="100" w:beforeAutospacing="1" w:after="100" w:afterAutospacing="1" w:line="480" w:lineRule="auto"/>
        <w:jc w:val="center"/>
        <w:rPr>
          <w:b/>
          <w:sz w:val="48"/>
          <w:szCs w:val="48"/>
          <w:u w:val="single"/>
        </w:rPr>
      </w:pPr>
    </w:p>
    <w:p w:rsidR="00C23335" w:rsidRPr="007E4AA6" w:rsidRDefault="00AB4CC2" w:rsidP="00B75171">
      <w:pPr>
        <w:spacing w:before="100" w:beforeAutospacing="1" w:after="100" w:afterAutospacing="1" w:line="480" w:lineRule="auto"/>
        <w:jc w:val="center"/>
        <w:rPr>
          <w:b/>
          <w:sz w:val="48"/>
          <w:szCs w:val="48"/>
          <w:u w:val="single"/>
        </w:rPr>
      </w:pPr>
      <w:r w:rsidRPr="007E4AA6">
        <w:rPr>
          <w:b/>
          <w:sz w:val="48"/>
          <w:szCs w:val="48"/>
          <w:u w:val="single"/>
        </w:rPr>
        <w:lastRenderedPageBreak/>
        <w:t>SYNOPSIS</w:t>
      </w:r>
    </w:p>
    <w:p w:rsidR="00AB4CC2" w:rsidRDefault="00E77CA7" w:rsidP="00F328B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Polythene </w:t>
      </w:r>
      <w:r w:rsidR="00D96240">
        <w:rPr>
          <w:rFonts w:eastAsia="Arial Unicode MS"/>
          <w:sz w:val="28"/>
          <w:szCs w:val="28"/>
        </w:rPr>
        <w:t xml:space="preserve">Company Management System is a desktop based software system which facilitates the account management of the company. It </w:t>
      </w:r>
      <w:r w:rsidR="00F328B3">
        <w:rPr>
          <w:rFonts w:eastAsia="Arial Unicode MS"/>
          <w:sz w:val="28"/>
          <w:szCs w:val="28"/>
        </w:rPr>
        <w:t>maintains</w:t>
      </w:r>
      <w:r w:rsidR="00D96240">
        <w:rPr>
          <w:rFonts w:eastAsia="Arial Unicode MS"/>
          <w:sz w:val="28"/>
          <w:szCs w:val="28"/>
        </w:rPr>
        <w:t xml:space="preserve"> the purchase, order, sales records.</w:t>
      </w:r>
      <w:r w:rsidR="00783BF8">
        <w:rPr>
          <w:rFonts w:eastAsia="Arial Unicode MS"/>
          <w:sz w:val="28"/>
          <w:szCs w:val="28"/>
        </w:rPr>
        <w:t xml:space="preserve"> It makes easy to identify </w:t>
      </w:r>
      <w:r w:rsidR="0024260D">
        <w:rPr>
          <w:rFonts w:eastAsia="Arial Unicode MS"/>
          <w:sz w:val="28"/>
          <w:szCs w:val="28"/>
        </w:rPr>
        <w:t xml:space="preserve">the stock details, cash details and settlement details. It also stores the details about suppliers and customers. </w:t>
      </w:r>
      <w:r w:rsidR="00207FD8">
        <w:rPr>
          <w:rFonts w:eastAsia="Arial Unicode MS"/>
          <w:sz w:val="28"/>
          <w:szCs w:val="28"/>
        </w:rPr>
        <w:t>The reports are helpful to look out the industrial growth.</w:t>
      </w:r>
    </w:p>
    <w:p w:rsidR="00670DE1" w:rsidRPr="00C478D1" w:rsidRDefault="00670DE1" w:rsidP="00F328B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Arial Unicode MS"/>
          <w:sz w:val="28"/>
          <w:szCs w:val="28"/>
        </w:rPr>
      </w:pPr>
    </w:p>
    <w:p w:rsidR="00AB4CC2" w:rsidRDefault="00AB4CC2" w:rsidP="00C478D1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Arial Unicode MS"/>
          <w:sz w:val="28"/>
          <w:szCs w:val="28"/>
        </w:rPr>
      </w:pPr>
      <w:r w:rsidRPr="00C478D1">
        <w:rPr>
          <w:rFonts w:eastAsia="Arial Unicode MS"/>
          <w:sz w:val="28"/>
          <w:szCs w:val="28"/>
        </w:rPr>
        <w:t xml:space="preserve">The project consists of </w:t>
      </w:r>
      <w:r w:rsidR="002E404C">
        <w:rPr>
          <w:rFonts w:eastAsia="Arial Unicode MS"/>
          <w:sz w:val="28"/>
          <w:szCs w:val="28"/>
        </w:rPr>
        <w:t>5</w:t>
      </w:r>
      <w:r w:rsidRPr="00C478D1">
        <w:rPr>
          <w:rFonts w:eastAsia="Arial Unicode MS"/>
          <w:sz w:val="28"/>
          <w:szCs w:val="28"/>
        </w:rPr>
        <w:t xml:space="preserve"> </w:t>
      </w:r>
      <w:r w:rsidR="002E404C" w:rsidRPr="00C478D1">
        <w:rPr>
          <w:rFonts w:eastAsia="Arial Unicode MS"/>
          <w:sz w:val="28"/>
          <w:szCs w:val="28"/>
        </w:rPr>
        <w:t>modules. They</w:t>
      </w:r>
      <w:r w:rsidRPr="00C478D1">
        <w:rPr>
          <w:rFonts w:eastAsia="Arial Unicode MS"/>
          <w:sz w:val="28"/>
          <w:szCs w:val="28"/>
        </w:rPr>
        <w:t xml:space="preserve"> are,</w:t>
      </w:r>
    </w:p>
    <w:p w:rsidR="005A0B84" w:rsidRPr="00C478D1" w:rsidRDefault="005A0B84" w:rsidP="00C478D1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Arial Unicode MS"/>
          <w:sz w:val="28"/>
          <w:szCs w:val="28"/>
        </w:rPr>
      </w:pPr>
    </w:p>
    <w:p w:rsidR="00AB4CC2" w:rsidRPr="00C478D1" w:rsidRDefault="00E80214" w:rsidP="00C478D1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1. </w:t>
      </w:r>
      <w:r w:rsidRPr="00E80214">
        <w:rPr>
          <w:rFonts w:eastAsia="Arial Unicode MS"/>
          <w:sz w:val="28"/>
          <w:szCs w:val="28"/>
        </w:rPr>
        <w:t>Administration</w:t>
      </w:r>
    </w:p>
    <w:p w:rsidR="00AB4CC2" w:rsidRPr="00C478D1" w:rsidRDefault="00AB4CC2" w:rsidP="00C478D1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Arial Unicode MS"/>
          <w:sz w:val="28"/>
          <w:szCs w:val="28"/>
        </w:rPr>
      </w:pPr>
      <w:r w:rsidRPr="00C478D1">
        <w:rPr>
          <w:rFonts w:eastAsia="Arial Unicode MS"/>
          <w:sz w:val="28"/>
          <w:szCs w:val="28"/>
        </w:rPr>
        <w:t xml:space="preserve">2. </w:t>
      </w:r>
      <w:r w:rsidR="00E80214" w:rsidRPr="00E80214">
        <w:rPr>
          <w:rFonts w:eastAsia="Arial Unicode MS"/>
          <w:sz w:val="28"/>
          <w:szCs w:val="28"/>
        </w:rPr>
        <w:t>Purchase Material</w:t>
      </w:r>
    </w:p>
    <w:p w:rsidR="00AB4CC2" w:rsidRPr="00C478D1" w:rsidRDefault="00AB4CC2" w:rsidP="00C478D1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Arial Unicode MS"/>
          <w:sz w:val="28"/>
          <w:szCs w:val="28"/>
        </w:rPr>
      </w:pPr>
      <w:r w:rsidRPr="00C478D1">
        <w:rPr>
          <w:rFonts w:eastAsia="Arial Unicode MS"/>
          <w:sz w:val="28"/>
          <w:szCs w:val="28"/>
        </w:rPr>
        <w:t xml:space="preserve">3. </w:t>
      </w:r>
      <w:r w:rsidR="00E80214" w:rsidRPr="00E80214">
        <w:rPr>
          <w:rFonts w:eastAsia="Arial Unicode MS"/>
          <w:sz w:val="28"/>
          <w:szCs w:val="28"/>
        </w:rPr>
        <w:t>Order Polythene Bags</w:t>
      </w:r>
    </w:p>
    <w:p w:rsidR="00AB4CC2" w:rsidRPr="00C478D1" w:rsidRDefault="00AB4CC2" w:rsidP="00C478D1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Arial Unicode MS"/>
          <w:sz w:val="28"/>
          <w:szCs w:val="28"/>
        </w:rPr>
      </w:pPr>
      <w:r w:rsidRPr="00C478D1">
        <w:rPr>
          <w:rFonts w:eastAsia="Arial Unicode MS"/>
          <w:sz w:val="28"/>
          <w:szCs w:val="28"/>
        </w:rPr>
        <w:t xml:space="preserve">4. </w:t>
      </w:r>
      <w:r w:rsidR="00E80214" w:rsidRPr="00E80214">
        <w:rPr>
          <w:rFonts w:eastAsia="Arial Unicode MS"/>
          <w:sz w:val="28"/>
          <w:szCs w:val="28"/>
        </w:rPr>
        <w:t>Sales and Billing</w:t>
      </w:r>
    </w:p>
    <w:p w:rsidR="002817A9" w:rsidRDefault="00AB4CC2" w:rsidP="00C478D1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Arial Unicode MS"/>
          <w:sz w:val="28"/>
          <w:szCs w:val="28"/>
        </w:rPr>
      </w:pPr>
      <w:r w:rsidRPr="00C478D1">
        <w:rPr>
          <w:rFonts w:eastAsia="Arial Unicode MS"/>
          <w:sz w:val="28"/>
          <w:szCs w:val="28"/>
        </w:rPr>
        <w:t xml:space="preserve">5. </w:t>
      </w:r>
      <w:r w:rsidR="002817A9" w:rsidRPr="002817A9">
        <w:rPr>
          <w:rFonts w:eastAsia="Arial Unicode MS"/>
          <w:sz w:val="28"/>
          <w:szCs w:val="28"/>
        </w:rPr>
        <w:t>Payments</w:t>
      </w:r>
    </w:p>
    <w:p w:rsidR="00C478D1" w:rsidRPr="00C478D1" w:rsidRDefault="00C478D1" w:rsidP="00C478D1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Arial Unicode MS"/>
          <w:sz w:val="28"/>
          <w:szCs w:val="28"/>
        </w:rPr>
      </w:pPr>
    </w:p>
    <w:p w:rsidR="004E45A3" w:rsidRPr="00923D0C" w:rsidRDefault="004E45A3" w:rsidP="00C478D1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b/>
          <w:sz w:val="28"/>
          <w:szCs w:val="28"/>
        </w:rPr>
      </w:pPr>
      <w:r w:rsidRPr="00923D0C">
        <w:rPr>
          <w:rFonts w:eastAsia="Arial Unicode MS"/>
          <w:b/>
          <w:sz w:val="28"/>
          <w:szCs w:val="28"/>
        </w:rPr>
        <w:t xml:space="preserve">1. Administration: </w:t>
      </w:r>
    </w:p>
    <w:p w:rsidR="00A76CBC" w:rsidRDefault="00C70FE6" w:rsidP="0008467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Arial Unicode MS"/>
          <w:sz w:val="28"/>
          <w:szCs w:val="28"/>
        </w:rPr>
      </w:pPr>
      <w:proofErr w:type="gramStart"/>
      <w:r>
        <w:rPr>
          <w:rFonts w:eastAsia="Arial Unicode MS"/>
          <w:sz w:val="28"/>
          <w:szCs w:val="28"/>
        </w:rPr>
        <w:t>The person who has the central control of the software.</w:t>
      </w:r>
      <w:proofErr w:type="gramEnd"/>
      <w:r>
        <w:rPr>
          <w:rFonts w:eastAsia="Arial Unicode MS"/>
          <w:sz w:val="28"/>
          <w:szCs w:val="28"/>
        </w:rPr>
        <w:t xml:space="preserve"> H</w:t>
      </w:r>
      <w:r w:rsidR="00065F50">
        <w:rPr>
          <w:rFonts w:eastAsia="Arial Unicode MS"/>
          <w:sz w:val="28"/>
          <w:szCs w:val="28"/>
        </w:rPr>
        <w:t xml:space="preserve">e can purchase material from suppliers, take orders from customers and sale products. </w:t>
      </w:r>
    </w:p>
    <w:p w:rsidR="005A2F2C" w:rsidRPr="00C478D1" w:rsidRDefault="005A2F2C" w:rsidP="0008467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Arial Unicode MS"/>
          <w:sz w:val="28"/>
          <w:szCs w:val="28"/>
        </w:rPr>
      </w:pPr>
    </w:p>
    <w:p w:rsidR="00EF619E" w:rsidRDefault="00AB4CC2" w:rsidP="00EF619E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b/>
          <w:sz w:val="28"/>
          <w:szCs w:val="28"/>
        </w:rPr>
      </w:pPr>
      <w:r w:rsidRPr="00C478D1">
        <w:rPr>
          <w:rFonts w:eastAsia="Arial Unicode MS"/>
          <w:b/>
          <w:sz w:val="28"/>
          <w:szCs w:val="28"/>
        </w:rPr>
        <w:t>2.</w:t>
      </w:r>
      <w:r w:rsidR="00EF619E" w:rsidRPr="00EF619E">
        <w:t xml:space="preserve"> </w:t>
      </w:r>
      <w:r w:rsidR="00EF619E" w:rsidRPr="00EF619E">
        <w:rPr>
          <w:rFonts w:eastAsia="Arial Unicode MS"/>
          <w:b/>
          <w:sz w:val="28"/>
          <w:szCs w:val="28"/>
        </w:rPr>
        <w:t xml:space="preserve">Purchase Material: </w:t>
      </w:r>
    </w:p>
    <w:p w:rsidR="00AB4CC2" w:rsidRPr="00EF619E" w:rsidRDefault="00EF619E" w:rsidP="00EF619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Arial Unicode MS"/>
          <w:sz w:val="28"/>
          <w:szCs w:val="28"/>
        </w:rPr>
      </w:pPr>
      <w:r w:rsidRPr="00EF619E">
        <w:rPr>
          <w:rFonts w:eastAsia="Arial Unicode MS"/>
          <w:sz w:val="28"/>
          <w:szCs w:val="28"/>
        </w:rPr>
        <w:t>The main functionalities of the module related to purchase material. It store purchase details and show reports depend on search criteria.</w:t>
      </w:r>
    </w:p>
    <w:p w:rsidR="00F24A26" w:rsidRPr="00C478D1" w:rsidRDefault="00F24A26" w:rsidP="00C478D1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sz w:val="28"/>
          <w:szCs w:val="28"/>
        </w:rPr>
      </w:pPr>
    </w:p>
    <w:p w:rsidR="00AB4CC2" w:rsidRPr="00C478D1" w:rsidRDefault="00AB4CC2" w:rsidP="00C478D1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b/>
          <w:sz w:val="28"/>
          <w:szCs w:val="28"/>
        </w:rPr>
      </w:pPr>
      <w:r w:rsidRPr="00C478D1">
        <w:rPr>
          <w:rFonts w:eastAsia="Arial Unicode MS"/>
          <w:b/>
          <w:sz w:val="28"/>
          <w:szCs w:val="28"/>
        </w:rPr>
        <w:t>3.</w:t>
      </w:r>
      <w:r w:rsidR="0024142E">
        <w:rPr>
          <w:rFonts w:eastAsia="Arial Unicode MS"/>
          <w:b/>
          <w:sz w:val="28"/>
          <w:szCs w:val="28"/>
        </w:rPr>
        <w:t xml:space="preserve"> </w:t>
      </w:r>
      <w:r w:rsidR="00C364FA">
        <w:rPr>
          <w:rFonts w:eastAsia="Arial Unicode MS"/>
          <w:b/>
          <w:sz w:val="28"/>
          <w:szCs w:val="28"/>
        </w:rPr>
        <w:t>Order</w:t>
      </w:r>
    </w:p>
    <w:p w:rsidR="00C478D1" w:rsidRDefault="00D97A91" w:rsidP="0011182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It maintains order details and items with company </w:t>
      </w:r>
      <w:r w:rsidR="00111825">
        <w:rPr>
          <w:rFonts w:eastAsia="Arial Unicode MS"/>
          <w:sz w:val="28"/>
          <w:szCs w:val="28"/>
        </w:rPr>
        <w:t>names. It</w:t>
      </w:r>
      <w:r w:rsidR="00B40296">
        <w:rPr>
          <w:rFonts w:eastAsia="Arial Unicode MS"/>
          <w:sz w:val="28"/>
          <w:szCs w:val="28"/>
        </w:rPr>
        <w:t xml:space="preserve"> shows reports about orders by date. It also store customer details.</w:t>
      </w:r>
    </w:p>
    <w:p w:rsidR="0002405B" w:rsidRPr="00C478D1" w:rsidRDefault="0002405B" w:rsidP="0011182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Arial Unicode MS"/>
          <w:sz w:val="28"/>
          <w:szCs w:val="28"/>
        </w:rPr>
      </w:pPr>
    </w:p>
    <w:p w:rsidR="0002405B" w:rsidRDefault="00E8394C" w:rsidP="00C478D1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lastRenderedPageBreak/>
        <w:t xml:space="preserve">4. </w:t>
      </w:r>
      <w:r w:rsidRPr="00843236">
        <w:rPr>
          <w:rFonts w:eastAsia="Arial Unicode MS"/>
          <w:b/>
          <w:sz w:val="28"/>
          <w:szCs w:val="28"/>
        </w:rPr>
        <w:t>Sales and Billing:</w:t>
      </w:r>
      <w:r w:rsidRPr="00E8394C">
        <w:rPr>
          <w:rFonts w:eastAsia="Arial Unicode MS"/>
          <w:sz w:val="28"/>
          <w:szCs w:val="28"/>
        </w:rPr>
        <w:t xml:space="preserve"> </w:t>
      </w:r>
    </w:p>
    <w:p w:rsidR="00C478D1" w:rsidRDefault="00E8394C" w:rsidP="00AE5B7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Arial Unicode MS"/>
          <w:sz w:val="28"/>
          <w:szCs w:val="28"/>
        </w:rPr>
      </w:pPr>
      <w:r w:rsidRPr="00E8394C">
        <w:rPr>
          <w:rFonts w:eastAsia="Arial Unicode MS"/>
          <w:sz w:val="28"/>
          <w:szCs w:val="28"/>
        </w:rPr>
        <w:t xml:space="preserve">This module deals with billing of sold products. It related to sails of product. It store </w:t>
      </w:r>
      <w:r w:rsidR="00AE5B76" w:rsidRPr="00E8394C">
        <w:rPr>
          <w:rFonts w:eastAsia="Arial Unicode MS"/>
          <w:sz w:val="28"/>
          <w:szCs w:val="28"/>
        </w:rPr>
        <w:t>sales</w:t>
      </w:r>
      <w:r w:rsidRPr="00E8394C">
        <w:rPr>
          <w:rFonts w:eastAsia="Arial Unicode MS"/>
          <w:sz w:val="28"/>
          <w:szCs w:val="28"/>
        </w:rPr>
        <w:t xml:space="preserve"> details and show reports depend on search criteria.</w:t>
      </w:r>
    </w:p>
    <w:p w:rsidR="00AE5B76" w:rsidRPr="00C478D1" w:rsidRDefault="00AE5B76" w:rsidP="00C478D1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sz w:val="28"/>
          <w:szCs w:val="28"/>
        </w:rPr>
      </w:pPr>
    </w:p>
    <w:p w:rsidR="005955AE" w:rsidRDefault="00AB4CC2" w:rsidP="005955AE">
      <w:pPr>
        <w:autoSpaceDE w:val="0"/>
        <w:autoSpaceDN w:val="0"/>
        <w:adjustRightInd w:val="0"/>
        <w:spacing w:line="360" w:lineRule="auto"/>
        <w:jc w:val="both"/>
        <w:rPr>
          <w:rFonts w:eastAsia="Arial Unicode MS"/>
          <w:b/>
          <w:sz w:val="28"/>
          <w:szCs w:val="28"/>
        </w:rPr>
      </w:pPr>
      <w:r w:rsidRPr="00C478D1">
        <w:rPr>
          <w:rFonts w:eastAsia="Arial Unicode MS"/>
          <w:b/>
          <w:sz w:val="28"/>
          <w:szCs w:val="28"/>
        </w:rPr>
        <w:t>5</w:t>
      </w:r>
      <w:r w:rsidR="005955AE" w:rsidRPr="005955AE">
        <w:t xml:space="preserve"> </w:t>
      </w:r>
      <w:r w:rsidR="005955AE" w:rsidRPr="005955AE">
        <w:rPr>
          <w:rFonts w:eastAsia="Arial Unicode MS"/>
          <w:b/>
          <w:sz w:val="28"/>
          <w:szCs w:val="28"/>
        </w:rPr>
        <w:t xml:space="preserve">Payments: </w:t>
      </w:r>
    </w:p>
    <w:p w:rsidR="00842434" w:rsidRPr="005955AE" w:rsidRDefault="005955AE" w:rsidP="005955AE">
      <w:pPr>
        <w:autoSpaceDE w:val="0"/>
        <w:autoSpaceDN w:val="0"/>
        <w:adjustRightInd w:val="0"/>
        <w:spacing w:line="360" w:lineRule="auto"/>
        <w:jc w:val="both"/>
      </w:pPr>
      <w:r w:rsidRPr="005955AE">
        <w:rPr>
          <w:rFonts w:eastAsia="Arial Unicode MS"/>
          <w:sz w:val="28"/>
          <w:szCs w:val="28"/>
        </w:rPr>
        <w:t>This module store payment details and generate reports about payments.</w:t>
      </w:r>
    </w:p>
    <w:p w:rsidR="00842434" w:rsidRPr="00C63D38" w:rsidRDefault="00842434" w:rsidP="00363E61"/>
    <w:p w:rsidR="00842434" w:rsidRPr="00C63D38" w:rsidRDefault="00842434" w:rsidP="00363E61"/>
    <w:p w:rsidR="00842434" w:rsidRPr="00C63D38" w:rsidRDefault="00842434" w:rsidP="00363E61"/>
    <w:p w:rsidR="00842434" w:rsidRPr="00C63D38" w:rsidRDefault="00842434" w:rsidP="00842434">
      <w:pPr>
        <w:spacing w:before="100" w:beforeAutospacing="1" w:after="100" w:afterAutospacing="1" w:line="480" w:lineRule="auto"/>
        <w:jc w:val="both"/>
      </w:pPr>
    </w:p>
    <w:p w:rsidR="00842434" w:rsidRPr="00C63D38" w:rsidRDefault="00842434" w:rsidP="00842434">
      <w:pPr>
        <w:spacing w:before="100" w:beforeAutospacing="1" w:after="100" w:afterAutospacing="1" w:line="480" w:lineRule="auto"/>
        <w:jc w:val="both"/>
      </w:pPr>
    </w:p>
    <w:p w:rsidR="00842434" w:rsidRPr="00C63D38" w:rsidRDefault="00842434" w:rsidP="00842434">
      <w:pPr>
        <w:spacing w:before="100" w:beforeAutospacing="1" w:after="100" w:afterAutospacing="1" w:line="480" w:lineRule="auto"/>
        <w:jc w:val="both"/>
      </w:pPr>
    </w:p>
    <w:p w:rsidR="00842434" w:rsidRPr="00C63D38" w:rsidRDefault="00842434" w:rsidP="00842434">
      <w:pPr>
        <w:spacing w:before="100" w:beforeAutospacing="1" w:after="100" w:afterAutospacing="1" w:line="480" w:lineRule="auto"/>
        <w:jc w:val="both"/>
      </w:pPr>
    </w:p>
    <w:p w:rsidR="00842434" w:rsidRPr="00C63D38" w:rsidRDefault="00842434" w:rsidP="00842434">
      <w:pPr>
        <w:spacing w:before="100" w:beforeAutospacing="1" w:after="100" w:afterAutospacing="1" w:line="480" w:lineRule="auto"/>
        <w:jc w:val="both"/>
      </w:pPr>
    </w:p>
    <w:p w:rsidR="00842434" w:rsidRDefault="00842434" w:rsidP="00842434">
      <w:pPr>
        <w:spacing w:before="100" w:beforeAutospacing="1" w:after="100" w:afterAutospacing="1" w:line="480" w:lineRule="auto"/>
        <w:jc w:val="both"/>
      </w:pPr>
    </w:p>
    <w:p w:rsidR="00916A23" w:rsidRDefault="00916A23" w:rsidP="00842434">
      <w:pPr>
        <w:spacing w:before="100" w:beforeAutospacing="1" w:after="100" w:afterAutospacing="1" w:line="480" w:lineRule="auto"/>
        <w:jc w:val="both"/>
      </w:pPr>
    </w:p>
    <w:p w:rsidR="00916A23" w:rsidRDefault="00916A23" w:rsidP="00842434">
      <w:pPr>
        <w:spacing w:before="100" w:beforeAutospacing="1" w:after="100" w:afterAutospacing="1" w:line="480" w:lineRule="auto"/>
        <w:jc w:val="both"/>
      </w:pPr>
    </w:p>
    <w:p w:rsidR="00454DB3" w:rsidRDefault="00454DB3" w:rsidP="00842434">
      <w:pPr>
        <w:spacing w:before="100" w:beforeAutospacing="1" w:after="100" w:afterAutospacing="1" w:line="480" w:lineRule="auto"/>
        <w:jc w:val="both"/>
      </w:pPr>
    </w:p>
    <w:p w:rsidR="00454DB3" w:rsidRDefault="00454DB3" w:rsidP="00842434">
      <w:pPr>
        <w:spacing w:before="100" w:beforeAutospacing="1" w:after="100" w:afterAutospacing="1" w:line="480" w:lineRule="auto"/>
        <w:jc w:val="both"/>
      </w:pPr>
    </w:p>
    <w:p w:rsidR="00454DB3" w:rsidRDefault="00454DB3" w:rsidP="00842434">
      <w:pPr>
        <w:spacing w:before="100" w:beforeAutospacing="1" w:after="100" w:afterAutospacing="1" w:line="480" w:lineRule="auto"/>
        <w:jc w:val="both"/>
      </w:pPr>
    </w:p>
    <w:p w:rsidR="00916A23" w:rsidRPr="00C63D38" w:rsidRDefault="00916A23" w:rsidP="00842434">
      <w:pPr>
        <w:spacing w:before="100" w:beforeAutospacing="1" w:after="100" w:afterAutospacing="1" w:line="480" w:lineRule="auto"/>
        <w:jc w:val="both"/>
      </w:pPr>
    </w:p>
    <w:p w:rsidR="00D56CF1" w:rsidRDefault="00D56CF1" w:rsidP="00D56CF1">
      <w:pPr>
        <w:spacing w:before="100" w:beforeAutospacing="1" w:after="100" w:afterAutospacing="1"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CONTENTS</w:t>
      </w:r>
    </w:p>
    <w:tbl>
      <w:tblPr>
        <w:tblStyle w:val="TableGrid"/>
        <w:tblW w:w="0" w:type="auto"/>
        <w:jc w:val="center"/>
        <w:tblLook w:val="04A0"/>
      </w:tblPr>
      <w:tblGrid>
        <w:gridCol w:w="1239"/>
        <w:gridCol w:w="6635"/>
        <w:gridCol w:w="1413"/>
      </w:tblGrid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SI.NO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TITLE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PAGE NO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INTRODUCTION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1.1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PROJECT OVERVIEW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1.2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ORGANIZATION PROFILE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SYSTEM ANALYSIS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2.1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EXISTING SYSTEM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2.2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PROPOSED SYSTEM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8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2.3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FEASIBILITY STUDY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8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SYSTEM REQUIREMENTS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11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3.1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SOFTWARE REQUIREMENTS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12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3.2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HARDWARE REQUIREMENTS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12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4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SYSTEM DESIGN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13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4.1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DATA FLOW DIAGRAM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14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4.2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ER DIAGRAM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19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4.3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INPUT DESIGN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4.4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OUTPUT DESIGN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4.5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DATABASE DESIGN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22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5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SYSTEM DEVELOPMENT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28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5.1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CODING STRUCTURE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29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6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TESTING &amp;IMPLEMENTATION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36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6.1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TESTING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37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6.2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IMPLEMENTATION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39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lang w:val="en-IN"/>
              </w:rPr>
            </w:pPr>
            <w:r>
              <w:rPr>
                <w:b/>
                <w:lang w:val="en-IN"/>
              </w:rPr>
              <w:lastRenderedPageBreak/>
              <w:t>7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SYSTEM MAINTANENCE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42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FUTURE ENHANCEMENT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44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lang w:val="en-IN"/>
              </w:rPr>
            </w:pPr>
            <w:r>
              <w:rPr>
                <w:b/>
                <w:lang w:val="en-IN"/>
              </w:rPr>
              <w:t>9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CONCLUSION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46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lang w:val="en-IN"/>
              </w:rPr>
            </w:pPr>
            <w:r>
              <w:rPr>
                <w:b/>
                <w:lang w:val="en-IN"/>
              </w:rPr>
              <w:t>10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SCREEN LAYOUT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48</w:t>
            </w:r>
          </w:p>
        </w:tc>
      </w:tr>
      <w:tr w:rsidR="00D56CF1" w:rsidTr="00D56CF1">
        <w:trPr>
          <w:jc w:val="center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lang w:val="en-IN"/>
              </w:rPr>
            </w:pPr>
            <w:r>
              <w:rPr>
                <w:b/>
                <w:lang w:val="en-IN"/>
              </w:rPr>
              <w:t>11</w:t>
            </w:r>
          </w:p>
        </w:tc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BIBLIOGRAPHY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6CF1" w:rsidRDefault="00D56CF1">
            <w:pPr>
              <w:spacing w:before="100" w:beforeAutospacing="1" w:after="100" w:afterAutospacing="1" w:line="48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</w:tr>
    </w:tbl>
    <w:p w:rsidR="00D56CF1" w:rsidRDefault="00D56CF1" w:rsidP="00D56CF1">
      <w:pPr>
        <w:spacing w:before="100" w:beforeAutospacing="1" w:after="100" w:afterAutospacing="1" w:line="480" w:lineRule="auto"/>
        <w:jc w:val="center"/>
        <w:rPr>
          <w:b/>
          <w:sz w:val="48"/>
          <w:szCs w:val="48"/>
          <w:u w:val="single"/>
        </w:rPr>
      </w:pPr>
    </w:p>
    <w:p w:rsidR="00D56CF1" w:rsidRDefault="00D56CF1" w:rsidP="00D56CF1"/>
    <w:p w:rsidR="00D56CF1" w:rsidRDefault="00D56CF1" w:rsidP="00D56CF1"/>
    <w:p w:rsidR="00D56CF1" w:rsidRDefault="00D56CF1" w:rsidP="00D56CF1"/>
    <w:p w:rsidR="00D56CF1" w:rsidRDefault="00D56CF1" w:rsidP="00D56CF1"/>
    <w:p w:rsidR="00D56CF1" w:rsidRDefault="00D56CF1" w:rsidP="00D56CF1"/>
    <w:p w:rsidR="00D56CF1" w:rsidRDefault="00D56CF1" w:rsidP="00D56CF1"/>
    <w:p w:rsidR="00D56CF1" w:rsidRDefault="00D56CF1" w:rsidP="00D56CF1"/>
    <w:p w:rsidR="00D56CF1" w:rsidRDefault="00D56CF1" w:rsidP="00D56CF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p w:rsidR="00343DD4" w:rsidRPr="00C63D38" w:rsidRDefault="00343DD4" w:rsidP="00363E61"/>
    <w:sectPr w:rsidR="00343DD4" w:rsidRPr="00C63D38" w:rsidSect="00134F4A">
      <w:pgSz w:w="11907" w:h="16839" w:code="9"/>
      <w:pgMar w:top="1418" w:right="1418" w:bottom="1418" w:left="1418" w:header="720" w:footer="720" w:gutter="0"/>
      <w:pgBorders w:zOrder="back">
        <w:top w:val="twistedLines1" w:sz="15" w:space="5" w:color="auto"/>
        <w:left w:val="twistedLines1" w:sz="15" w:space="5" w:color="auto"/>
        <w:bottom w:val="twistedLines1" w:sz="15" w:space="5" w:color="auto"/>
        <w:right w:val="twistedLines1" w:sz="15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861E9AB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00000005"/>
    <w:multiLevelType w:val="singleLevel"/>
    <w:tmpl w:val="00000005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>
    <w:nsid w:val="042A7889"/>
    <w:multiLevelType w:val="multilevel"/>
    <w:tmpl w:val="357AFC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2">
    <w:nsid w:val="06E24B13"/>
    <w:multiLevelType w:val="hybridMultilevel"/>
    <w:tmpl w:val="DD9C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7C0926"/>
    <w:multiLevelType w:val="hybridMultilevel"/>
    <w:tmpl w:val="350C5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8B5412"/>
    <w:multiLevelType w:val="hybridMultilevel"/>
    <w:tmpl w:val="0E68F86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1A0B4D89"/>
    <w:multiLevelType w:val="hybridMultilevel"/>
    <w:tmpl w:val="A6E65C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2802CA"/>
    <w:multiLevelType w:val="hybridMultilevel"/>
    <w:tmpl w:val="6BD0746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>
    <w:nsid w:val="1C6E5E37"/>
    <w:multiLevelType w:val="hybridMultilevel"/>
    <w:tmpl w:val="66EE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0B309C"/>
    <w:multiLevelType w:val="hybridMultilevel"/>
    <w:tmpl w:val="F9AE3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490E86"/>
    <w:multiLevelType w:val="hybridMultilevel"/>
    <w:tmpl w:val="AAE2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B03F21"/>
    <w:multiLevelType w:val="hybridMultilevel"/>
    <w:tmpl w:val="3E14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EA4950"/>
    <w:multiLevelType w:val="hybridMultilevel"/>
    <w:tmpl w:val="848A2A62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A55F28"/>
    <w:multiLevelType w:val="hybridMultilevel"/>
    <w:tmpl w:val="A81A5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541C1"/>
    <w:multiLevelType w:val="hybridMultilevel"/>
    <w:tmpl w:val="82206C5E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5F2BAD"/>
    <w:multiLevelType w:val="hybridMultilevel"/>
    <w:tmpl w:val="B4384C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6465D3"/>
    <w:multiLevelType w:val="hybridMultilevel"/>
    <w:tmpl w:val="250A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02010C"/>
    <w:multiLevelType w:val="hybridMultilevel"/>
    <w:tmpl w:val="A63014D8"/>
    <w:lvl w:ilvl="0" w:tplc="F4AA9D9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68378F"/>
    <w:multiLevelType w:val="hybridMultilevel"/>
    <w:tmpl w:val="3034C71C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BC436A"/>
    <w:multiLevelType w:val="hybridMultilevel"/>
    <w:tmpl w:val="EAEE322C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A91601"/>
    <w:multiLevelType w:val="hybridMultilevel"/>
    <w:tmpl w:val="BCC42B40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9800A8"/>
    <w:multiLevelType w:val="hybridMultilevel"/>
    <w:tmpl w:val="D6E6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131BC"/>
    <w:multiLevelType w:val="hybridMultilevel"/>
    <w:tmpl w:val="685E5740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60857"/>
    <w:multiLevelType w:val="hybridMultilevel"/>
    <w:tmpl w:val="6514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C876A1"/>
    <w:multiLevelType w:val="hybridMultilevel"/>
    <w:tmpl w:val="8BC0D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3C45D2"/>
    <w:multiLevelType w:val="hybridMultilevel"/>
    <w:tmpl w:val="BC72F18C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390F89"/>
    <w:multiLevelType w:val="hybridMultilevel"/>
    <w:tmpl w:val="46244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63BF0"/>
    <w:multiLevelType w:val="hybridMultilevel"/>
    <w:tmpl w:val="72BE5784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044AF"/>
    <w:multiLevelType w:val="hybridMultilevel"/>
    <w:tmpl w:val="7FD0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175294"/>
    <w:multiLevelType w:val="hybridMultilevel"/>
    <w:tmpl w:val="79449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B63E5"/>
    <w:multiLevelType w:val="hybridMultilevel"/>
    <w:tmpl w:val="1E224A14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41EC4"/>
    <w:multiLevelType w:val="hybridMultilevel"/>
    <w:tmpl w:val="BCC42B40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109CF"/>
    <w:multiLevelType w:val="hybridMultilevel"/>
    <w:tmpl w:val="F5C2B3E4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A25003"/>
    <w:multiLevelType w:val="hybridMultilevel"/>
    <w:tmpl w:val="7C14AAB0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30"/>
  </w:num>
  <w:num w:numId="5">
    <w:abstractNumId w:val="16"/>
  </w:num>
  <w:num w:numId="6">
    <w:abstractNumId w:val="25"/>
  </w:num>
  <w:num w:numId="7">
    <w:abstractNumId w:val="0"/>
  </w:num>
  <w:num w:numId="8">
    <w:abstractNumId w:val="32"/>
  </w:num>
  <w:num w:numId="9">
    <w:abstractNumId w:val="42"/>
  </w:num>
  <w:num w:numId="10">
    <w:abstractNumId w:val="29"/>
  </w:num>
  <w:num w:numId="11">
    <w:abstractNumId w:val="34"/>
  </w:num>
  <w:num w:numId="12">
    <w:abstractNumId w:val="27"/>
  </w:num>
  <w:num w:numId="13">
    <w:abstractNumId w:val="39"/>
  </w:num>
  <w:num w:numId="14">
    <w:abstractNumId w:val="31"/>
  </w:num>
  <w:num w:numId="15">
    <w:abstractNumId w:val="28"/>
  </w:num>
  <w:num w:numId="16">
    <w:abstractNumId w:val="21"/>
  </w:num>
  <w:num w:numId="17">
    <w:abstractNumId w:val="41"/>
  </w:num>
  <w:num w:numId="18">
    <w:abstractNumId w:val="23"/>
  </w:num>
  <w:num w:numId="19">
    <w:abstractNumId w:val="36"/>
  </w:num>
  <w:num w:numId="20">
    <w:abstractNumId w:val="37"/>
  </w:num>
  <w:num w:numId="21">
    <w:abstractNumId w:val="14"/>
  </w:num>
  <w:num w:numId="22">
    <w:abstractNumId w:val="15"/>
  </w:num>
  <w:num w:numId="23">
    <w:abstractNumId w:val="11"/>
  </w:num>
  <w:num w:numId="24">
    <w:abstractNumId w:val="40"/>
  </w:num>
  <w:num w:numId="25">
    <w:abstractNumId w:val="20"/>
  </w:num>
  <w:num w:numId="26">
    <w:abstractNumId w:val="18"/>
  </w:num>
  <w:num w:numId="27">
    <w:abstractNumId w:val="13"/>
  </w:num>
  <w:num w:numId="28">
    <w:abstractNumId w:val="1"/>
  </w:num>
  <w:num w:numId="29">
    <w:abstractNumId w:val="2"/>
  </w:num>
  <w:num w:numId="30">
    <w:abstractNumId w:val="4"/>
  </w:num>
  <w:num w:numId="31">
    <w:abstractNumId w:val="5"/>
  </w:num>
  <w:num w:numId="32">
    <w:abstractNumId w:val="6"/>
  </w:num>
  <w:num w:numId="33">
    <w:abstractNumId w:val="7"/>
  </w:num>
  <w:num w:numId="34">
    <w:abstractNumId w:val="8"/>
  </w:num>
  <w:num w:numId="35">
    <w:abstractNumId w:val="9"/>
  </w:num>
  <w:num w:numId="36">
    <w:abstractNumId w:val="10"/>
  </w:num>
  <w:num w:numId="37">
    <w:abstractNumId w:val="26"/>
  </w:num>
  <w:num w:numId="38">
    <w:abstractNumId w:val="22"/>
  </w:num>
  <w:num w:numId="39">
    <w:abstractNumId w:val="38"/>
  </w:num>
  <w:num w:numId="40">
    <w:abstractNumId w:val="19"/>
  </w:num>
  <w:num w:numId="41">
    <w:abstractNumId w:val="24"/>
  </w:num>
  <w:num w:numId="42">
    <w:abstractNumId w:val="33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F1149"/>
    <w:rsid w:val="00001252"/>
    <w:rsid w:val="0000346F"/>
    <w:rsid w:val="0002395D"/>
    <w:rsid w:val="0002405B"/>
    <w:rsid w:val="000468F4"/>
    <w:rsid w:val="00060138"/>
    <w:rsid w:val="00065F50"/>
    <w:rsid w:val="00075B10"/>
    <w:rsid w:val="00084673"/>
    <w:rsid w:val="00085300"/>
    <w:rsid w:val="00085E7B"/>
    <w:rsid w:val="000B28AE"/>
    <w:rsid w:val="000B2FBF"/>
    <w:rsid w:val="000B5818"/>
    <w:rsid w:val="000E0071"/>
    <w:rsid w:val="000E7DDF"/>
    <w:rsid w:val="000E7F89"/>
    <w:rsid w:val="000F2023"/>
    <w:rsid w:val="00101A18"/>
    <w:rsid w:val="00103303"/>
    <w:rsid w:val="001049F6"/>
    <w:rsid w:val="00107313"/>
    <w:rsid w:val="00111825"/>
    <w:rsid w:val="00127197"/>
    <w:rsid w:val="00134F4A"/>
    <w:rsid w:val="00136998"/>
    <w:rsid w:val="00137FA8"/>
    <w:rsid w:val="001537F2"/>
    <w:rsid w:val="00155800"/>
    <w:rsid w:val="001561FE"/>
    <w:rsid w:val="001666CD"/>
    <w:rsid w:val="00170E0C"/>
    <w:rsid w:val="00175319"/>
    <w:rsid w:val="001828BE"/>
    <w:rsid w:val="001A56BC"/>
    <w:rsid w:val="001A791C"/>
    <w:rsid w:val="001B1DCF"/>
    <w:rsid w:val="001C29FB"/>
    <w:rsid w:val="001C3226"/>
    <w:rsid w:val="001C4196"/>
    <w:rsid w:val="001C7AB8"/>
    <w:rsid w:val="001D2485"/>
    <w:rsid w:val="001D262C"/>
    <w:rsid w:val="001D3F27"/>
    <w:rsid w:val="001E40F8"/>
    <w:rsid w:val="001F00D3"/>
    <w:rsid w:val="001F37EF"/>
    <w:rsid w:val="00207FD8"/>
    <w:rsid w:val="002201F6"/>
    <w:rsid w:val="0022061B"/>
    <w:rsid w:val="00223C4E"/>
    <w:rsid w:val="0023613A"/>
    <w:rsid w:val="0024142E"/>
    <w:rsid w:val="0024260D"/>
    <w:rsid w:val="00251FD1"/>
    <w:rsid w:val="00267222"/>
    <w:rsid w:val="00272D03"/>
    <w:rsid w:val="0027675B"/>
    <w:rsid w:val="002817A9"/>
    <w:rsid w:val="002B6957"/>
    <w:rsid w:val="002D11B5"/>
    <w:rsid w:val="002D5B7B"/>
    <w:rsid w:val="002D5EB0"/>
    <w:rsid w:val="002E18CE"/>
    <w:rsid w:val="002E3054"/>
    <w:rsid w:val="002E404C"/>
    <w:rsid w:val="002E6EC6"/>
    <w:rsid w:val="002F22A2"/>
    <w:rsid w:val="003020FF"/>
    <w:rsid w:val="00307395"/>
    <w:rsid w:val="00310F35"/>
    <w:rsid w:val="0031650E"/>
    <w:rsid w:val="00317AC9"/>
    <w:rsid w:val="00317F1F"/>
    <w:rsid w:val="00320039"/>
    <w:rsid w:val="00322649"/>
    <w:rsid w:val="00324EA6"/>
    <w:rsid w:val="003340A6"/>
    <w:rsid w:val="00343DD4"/>
    <w:rsid w:val="0034588D"/>
    <w:rsid w:val="00350A5C"/>
    <w:rsid w:val="00352021"/>
    <w:rsid w:val="00363E61"/>
    <w:rsid w:val="00364425"/>
    <w:rsid w:val="0037278D"/>
    <w:rsid w:val="0037574B"/>
    <w:rsid w:val="0038217C"/>
    <w:rsid w:val="003875A7"/>
    <w:rsid w:val="00396108"/>
    <w:rsid w:val="00397904"/>
    <w:rsid w:val="003A2343"/>
    <w:rsid w:val="003A515A"/>
    <w:rsid w:val="003A5A3D"/>
    <w:rsid w:val="003B14E4"/>
    <w:rsid w:val="003B38B5"/>
    <w:rsid w:val="003B64E4"/>
    <w:rsid w:val="003B758F"/>
    <w:rsid w:val="003B75C9"/>
    <w:rsid w:val="003C0509"/>
    <w:rsid w:val="003C228A"/>
    <w:rsid w:val="003C7405"/>
    <w:rsid w:val="003E27B9"/>
    <w:rsid w:val="00402296"/>
    <w:rsid w:val="00403FC8"/>
    <w:rsid w:val="004109ED"/>
    <w:rsid w:val="00413E7F"/>
    <w:rsid w:val="004157E1"/>
    <w:rsid w:val="00435BE5"/>
    <w:rsid w:val="00454DB3"/>
    <w:rsid w:val="004650A5"/>
    <w:rsid w:val="00483D02"/>
    <w:rsid w:val="004875FA"/>
    <w:rsid w:val="00490F6D"/>
    <w:rsid w:val="00490FC0"/>
    <w:rsid w:val="004A3AAD"/>
    <w:rsid w:val="004B0B88"/>
    <w:rsid w:val="004B3747"/>
    <w:rsid w:val="004C12C3"/>
    <w:rsid w:val="004C7702"/>
    <w:rsid w:val="004D668B"/>
    <w:rsid w:val="004E228B"/>
    <w:rsid w:val="004E3965"/>
    <w:rsid w:val="004E4204"/>
    <w:rsid w:val="004E45A3"/>
    <w:rsid w:val="004E7B14"/>
    <w:rsid w:val="004F2DC8"/>
    <w:rsid w:val="004F7DF1"/>
    <w:rsid w:val="005005EF"/>
    <w:rsid w:val="00503AC4"/>
    <w:rsid w:val="00542461"/>
    <w:rsid w:val="00562F65"/>
    <w:rsid w:val="00566EB0"/>
    <w:rsid w:val="0057369C"/>
    <w:rsid w:val="005955AE"/>
    <w:rsid w:val="00597762"/>
    <w:rsid w:val="005A0B84"/>
    <w:rsid w:val="005A2F2C"/>
    <w:rsid w:val="005C1E26"/>
    <w:rsid w:val="005C3D30"/>
    <w:rsid w:val="005D1102"/>
    <w:rsid w:val="005E00FD"/>
    <w:rsid w:val="005E6E9B"/>
    <w:rsid w:val="005F116F"/>
    <w:rsid w:val="005F5D18"/>
    <w:rsid w:val="006012C9"/>
    <w:rsid w:val="00610F3D"/>
    <w:rsid w:val="00611C9D"/>
    <w:rsid w:val="006258B1"/>
    <w:rsid w:val="00636E3B"/>
    <w:rsid w:val="00643B8D"/>
    <w:rsid w:val="00656271"/>
    <w:rsid w:val="00657EC9"/>
    <w:rsid w:val="00660361"/>
    <w:rsid w:val="00670DE1"/>
    <w:rsid w:val="00680768"/>
    <w:rsid w:val="00684968"/>
    <w:rsid w:val="00691D30"/>
    <w:rsid w:val="006A74B2"/>
    <w:rsid w:val="006B514B"/>
    <w:rsid w:val="006C0E3B"/>
    <w:rsid w:val="006F714D"/>
    <w:rsid w:val="00713E98"/>
    <w:rsid w:val="007205A7"/>
    <w:rsid w:val="007214E5"/>
    <w:rsid w:val="007241B1"/>
    <w:rsid w:val="00730C89"/>
    <w:rsid w:val="007342F3"/>
    <w:rsid w:val="00742EC7"/>
    <w:rsid w:val="007526F1"/>
    <w:rsid w:val="00761E2B"/>
    <w:rsid w:val="00771F08"/>
    <w:rsid w:val="00772EB9"/>
    <w:rsid w:val="00783BF8"/>
    <w:rsid w:val="00784A13"/>
    <w:rsid w:val="00784DB0"/>
    <w:rsid w:val="00790AF9"/>
    <w:rsid w:val="00791773"/>
    <w:rsid w:val="00795A29"/>
    <w:rsid w:val="007A0606"/>
    <w:rsid w:val="007B01EA"/>
    <w:rsid w:val="007B4A6A"/>
    <w:rsid w:val="007B7C18"/>
    <w:rsid w:val="007C3AB1"/>
    <w:rsid w:val="007D5E30"/>
    <w:rsid w:val="007E4AA6"/>
    <w:rsid w:val="007E526E"/>
    <w:rsid w:val="007E724A"/>
    <w:rsid w:val="007F1149"/>
    <w:rsid w:val="00802C6F"/>
    <w:rsid w:val="008117D1"/>
    <w:rsid w:val="00823ACF"/>
    <w:rsid w:val="00824CBB"/>
    <w:rsid w:val="00840227"/>
    <w:rsid w:val="008408EF"/>
    <w:rsid w:val="00842434"/>
    <w:rsid w:val="00842C87"/>
    <w:rsid w:val="00843236"/>
    <w:rsid w:val="00846CAF"/>
    <w:rsid w:val="00865883"/>
    <w:rsid w:val="00865A7A"/>
    <w:rsid w:val="0088536E"/>
    <w:rsid w:val="00896768"/>
    <w:rsid w:val="008974A4"/>
    <w:rsid w:val="008A1DA2"/>
    <w:rsid w:val="008B0B9E"/>
    <w:rsid w:val="008C4C70"/>
    <w:rsid w:val="008F0CDF"/>
    <w:rsid w:val="0090329D"/>
    <w:rsid w:val="00913646"/>
    <w:rsid w:val="00916A23"/>
    <w:rsid w:val="00923D0C"/>
    <w:rsid w:val="00924BA2"/>
    <w:rsid w:val="009320FD"/>
    <w:rsid w:val="0094057A"/>
    <w:rsid w:val="0094548D"/>
    <w:rsid w:val="00946D59"/>
    <w:rsid w:val="00950BC2"/>
    <w:rsid w:val="00951333"/>
    <w:rsid w:val="00954A6C"/>
    <w:rsid w:val="00954EC7"/>
    <w:rsid w:val="0095527A"/>
    <w:rsid w:val="00955451"/>
    <w:rsid w:val="009657AF"/>
    <w:rsid w:val="00980681"/>
    <w:rsid w:val="00980B39"/>
    <w:rsid w:val="00981A26"/>
    <w:rsid w:val="00981F43"/>
    <w:rsid w:val="00993255"/>
    <w:rsid w:val="009A03E3"/>
    <w:rsid w:val="009B6F2C"/>
    <w:rsid w:val="009C1FC2"/>
    <w:rsid w:val="009C72D4"/>
    <w:rsid w:val="009D060F"/>
    <w:rsid w:val="009D60CF"/>
    <w:rsid w:val="009F2808"/>
    <w:rsid w:val="009F61E8"/>
    <w:rsid w:val="00A1483B"/>
    <w:rsid w:val="00A468F7"/>
    <w:rsid w:val="00A52F15"/>
    <w:rsid w:val="00A63000"/>
    <w:rsid w:val="00A76CBC"/>
    <w:rsid w:val="00A77818"/>
    <w:rsid w:val="00AA2B2F"/>
    <w:rsid w:val="00AA4E88"/>
    <w:rsid w:val="00AB0713"/>
    <w:rsid w:val="00AB4CC2"/>
    <w:rsid w:val="00AD7740"/>
    <w:rsid w:val="00AE55A2"/>
    <w:rsid w:val="00AE5B76"/>
    <w:rsid w:val="00AF010C"/>
    <w:rsid w:val="00AF0769"/>
    <w:rsid w:val="00B14164"/>
    <w:rsid w:val="00B15139"/>
    <w:rsid w:val="00B207ED"/>
    <w:rsid w:val="00B261B6"/>
    <w:rsid w:val="00B316B9"/>
    <w:rsid w:val="00B337C1"/>
    <w:rsid w:val="00B3426D"/>
    <w:rsid w:val="00B3768F"/>
    <w:rsid w:val="00B40296"/>
    <w:rsid w:val="00B47D7A"/>
    <w:rsid w:val="00B55723"/>
    <w:rsid w:val="00B66F25"/>
    <w:rsid w:val="00B671CF"/>
    <w:rsid w:val="00B75171"/>
    <w:rsid w:val="00B756AA"/>
    <w:rsid w:val="00B8048B"/>
    <w:rsid w:val="00B9299C"/>
    <w:rsid w:val="00B97757"/>
    <w:rsid w:val="00BB65D5"/>
    <w:rsid w:val="00BC686A"/>
    <w:rsid w:val="00BD4758"/>
    <w:rsid w:val="00BD4A70"/>
    <w:rsid w:val="00BE3A1F"/>
    <w:rsid w:val="00BE6182"/>
    <w:rsid w:val="00BF0A33"/>
    <w:rsid w:val="00C04B19"/>
    <w:rsid w:val="00C061CB"/>
    <w:rsid w:val="00C1328D"/>
    <w:rsid w:val="00C23335"/>
    <w:rsid w:val="00C33857"/>
    <w:rsid w:val="00C364FA"/>
    <w:rsid w:val="00C448B6"/>
    <w:rsid w:val="00C45838"/>
    <w:rsid w:val="00C46733"/>
    <w:rsid w:val="00C478D1"/>
    <w:rsid w:val="00C553E9"/>
    <w:rsid w:val="00C56BDF"/>
    <w:rsid w:val="00C63D38"/>
    <w:rsid w:val="00C649E8"/>
    <w:rsid w:val="00C66DC4"/>
    <w:rsid w:val="00C70FE6"/>
    <w:rsid w:val="00C737E8"/>
    <w:rsid w:val="00C84422"/>
    <w:rsid w:val="00C8688B"/>
    <w:rsid w:val="00C86BAB"/>
    <w:rsid w:val="00C9324E"/>
    <w:rsid w:val="00C93A78"/>
    <w:rsid w:val="00CA50A7"/>
    <w:rsid w:val="00CA59CD"/>
    <w:rsid w:val="00CB01F6"/>
    <w:rsid w:val="00CB5A24"/>
    <w:rsid w:val="00CC2A8B"/>
    <w:rsid w:val="00CC606F"/>
    <w:rsid w:val="00CD18A9"/>
    <w:rsid w:val="00CE2842"/>
    <w:rsid w:val="00CE5629"/>
    <w:rsid w:val="00CF5F72"/>
    <w:rsid w:val="00D056DC"/>
    <w:rsid w:val="00D2034A"/>
    <w:rsid w:val="00D20BCC"/>
    <w:rsid w:val="00D235D5"/>
    <w:rsid w:val="00D24543"/>
    <w:rsid w:val="00D445C4"/>
    <w:rsid w:val="00D51184"/>
    <w:rsid w:val="00D55E18"/>
    <w:rsid w:val="00D56CF1"/>
    <w:rsid w:val="00D715DF"/>
    <w:rsid w:val="00D826FD"/>
    <w:rsid w:val="00D8391B"/>
    <w:rsid w:val="00D86F3E"/>
    <w:rsid w:val="00D96240"/>
    <w:rsid w:val="00D97A91"/>
    <w:rsid w:val="00DC22F0"/>
    <w:rsid w:val="00DC5EB1"/>
    <w:rsid w:val="00DD0924"/>
    <w:rsid w:val="00DD3B72"/>
    <w:rsid w:val="00DD45C6"/>
    <w:rsid w:val="00DD5684"/>
    <w:rsid w:val="00DD7A67"/>
    <w:rsid w:val="00DE59E0"/>
    <w:rsid w:val="00DF58F2"/>
    <w:rsid w:val="00E042E4"/>
    <w:rsid w:val="00E07C75"/>
    <w:rsid w:val="00E12A37"/>
    <w:rsid w:val="00E12E76"/>
    <w:rsid w:val="00E20CDB"/>
    <w:rsid w:val="00E248D3"/>
    <w:rsid w:val="00E4056F"/>
    <w:rsid w:val="00E42A7E"/>
    <w:rsid w:val="00E451A3"/>
    <w:rsid w:val="00E51300"/>
    <w:rsid w:val="00E5241E"/>
    <w:rsid w:val="00E52443"/>
    <w:rsid w:val="00E537BF"/>
    <w:rsid w:val="00E626B7"/>
    <w:rsid w:val="00E643F9"/>
    <w:rsid w:val="00E668DB"/>
    <w:rsid w:val="00E739EE"/>
    <w:rsid w:val="00E74DA7"/>
    <w:rsid w:val="00E76B55"/>
    <w:rsid w:val="00E77CA7"/>
    <w:rsid w:val="00E80214"/>
    <w:rsid w:val="00E82443"/>
    <w:rsid w:val="00E82C15"/>
    <w:rsid w:val="00E8394C"/>
    <w:rsid w:val="00EA08E9"/>
    <w:rsid w:val="00EC2E55"/>
    <w:rsid w:val="00EC3219"/>
    <w:rsid w:val="00EC3BC4"/>
    <w:rsid w:val="00EC72DF"/>
    <w:rsid w:val="00ED7C79"/>
    <w:rsid w:val="00EE221B"/>
    <w:rsid w:val="00EF619E"/>
    <w:rsid w:val="00F02243"/>
    <w:rsid w:val="00F05388"/>
    <w:rsid w:val="00F0658B"/>
    <w:rsid w:val="00F1331C"/>
    <w:rsid w:val="00F15003"/>
    <w:rsid w:val="00F22498"/>
    <w:rsid w:val="00F24A26"/>
    <w:rsid w:val="00F3224A"/>
    <w:rsid w:val="00F328B3"/>
    <w:rsid w:val="00F531A3"/>
    <w:rsid w:val="00F63E3F"/>
    <w:rsid w:val="00F7175C"/>
    <w:rsid w:val="00F775D5"/>
    <w:rsid w:val="00F802A1"/>
    <w:rsid w:val="00F826C2"/>
    <w:rsid w:val="00F84F52"/>
    <w:rsid w:val="00F85916"/>
    <w:rsid w:val="00F864CB"/>
    <w:rsid w:val="00F92CCF"/>
    <w:rsid w:val="00F962F4"/>
    <w:rsid w:val="00FB285B"/>
    <w:rsid w:val="00FB36A4"/>
    <w:rsid w:val="00FB5686"/>
    <w:rsid w:val="00FC4EDF"/>
    <w:rsid w:val="00FF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75B10"/>
    <w:pPr>
      <w:keepNext/>
      <w:suppressAutoHyphens/>
      <w:spacing w:before="240" w:after="60" w:line="360" w:lineRule="auto"/>
      <w:ind w:left="1440" w:hanging="360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6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6E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175319"/>
    <w:pPr>
      <w:spacing w:after="200" w:line="480" w:lineRule="auto"/>
      <w:contextualSpacing/>
    </w:pPr>
    <w:rPr>
      <w:rFonts w:eastAsiaTheme="minorHAnsi"/>
      <w:b/>
      <w:i/>
      <w:sz w:val="28"/>
      <w:szCs w:val="22"/>
      <w:u w:val="single"/>
      <w:lang w:val="en-GB"/>
    </w:rPr>
  </w:style>
  <w:style w:type="paragraph" w:customStyle="1" w:styleId="Default">
    <w:name w:val="Default"/>
    <w:rsid w:val="0079177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rsid w:val="00075B10"/>
    <w:rPr>
      <w:rFonts w:ascii="Arial" w:eastAsia="Times New Roman" w:hAnsi="Arial" w:cs="Arial"/>
      <w:b/>
      <w:bCs/>
      <w:i/>
      <w:iCs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1A7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1A791C"/>
    <w:pPr>
      <w:widowControl w:val="0"/>
      <w:suppressAutoHyphens/>
      <w:spacing w:line="240" w:lineRule="auto"/>
    </w:pPr>
    <w:rPr>
      <w:rFonts w:ascii="Nimbus Roman No9 L" w:eastAsia="Nimbus Sans L" w:hAnsi="Nimbus Roman No9 L" w:cs="Times New Roman"/>
      <w:sz w:val="24"/>
      <w:szCs w:val="20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1A791C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A791C"/>
    <w:rPr>
      <w:lang w:val="en-GB"/>
    </w:rPr>
  </w:style>
  <w:style w:type="paragraph" w:customStyle="1" w:styleId="WW-Default">
    <w:name w:val="WW-Default"/>
    <w:rsid w:val="001A791C"/>
    <w:pPr>
      <w:suppressAutoHyphens/>
      <w:autoSpaceDE w:val="0"/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1A791C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562F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62F6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2F6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2F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2F6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2F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paragraph">
    <w:name w:val="pparagraph"/>
    <w:basedOn w:val="Normal"/>
    <w:rsid w:val="00562F65"/>
    <w:pPr>
      <w:widowControl w:val="0"/>
      <w:suppressAutoHyphens/>
      <w:spacing w:before="280" w:after="280"/>
    </w:pPr>
    <w:rPr>
      <w:rFonts w:ascii="Liberation Serif" w:eastAsia="DejaVu Sans" w:hAnsi="Liberation Serif" w:cs="DejaVu Sans"/>
      <w:color w:val="000000"/>
      <w:kern w:val="1"/>
      <w:lang w:val="en-IN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34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6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0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B7C10-D501-422D-9CDB-4C0BD623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prajeesh</dc:creator>
  <cp:lastModifiedBy>rinto</cp:lastModifiedBy>
  <cp:revision>651</cp:revision>
  <dcterms:created xsi:type="dcterms:W3CDTF">2012-01-26T07:55:00Z</dcterms:created>
  <dcterms:modified xsi:type="dcterms:W3CDTF">2013-02-02T05:17:00Z</dcterms:modified>
</cp:coreProperties>
</file>