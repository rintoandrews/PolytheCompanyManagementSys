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97" w:rsidRDefault="00DE4997" w:rsidP="009657AF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</w:p>
    <w:p w:rsidR="00335E4E" w:rsidRDefault="00335E4E" w:rsidP="009657AF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</w:p>
    <w:p w:rsidR="009657AF" w:rsidRDefault="009657AF" w:rsidP="009657AF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UNIVERSITY OF CALICUT</w:t>
      </w:r>
    </w:p>
    <w:p w:rsidR="009657AF" w:rsidRDefault="009657AF" w:rsidP="009657AF">
      <w:pPr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CENTRE FOR COMPUTER SCIENCE AND INFORMATION TECHNOLOGY</w:t>
      </w:r>
    </w:p>
    <w:p w:rsidR="009657AF" w:rsidRDefault="009657AF" w:rsidP="009657AF">
      <w:pPr>
        <w:jc w:val="center"/>
        <w:rPr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THALIKULAM - 680569</w:t>
      </w:r>
    </w:p>
    <w:p w:rsidR="009657AF" w:rsidRDefault="009657AF" w:rsidP="009657AF">
      <w:pPr>
        <w:jc w:val="center"/>
      </w:pPr>
    </w:p>
    <w:p w:rsidR="009657AF" w:rsidRDefault="009657AF" w:rsidP="009657AF">
      <w:pPr>
        <w:jc w:val="center"/>
        <w:rPr>
          <w:rFonts w:ascii="Georgia" w:hAnsi="Georgia"/>
        </w:rPr>
      </w:pPr>
    </w:p>
    <w:p w:rsidR="009657AF" w:rsidRDefault="00FD5136" w:rsidP="009657AF">
      <w:pPr>
        <w:jc w:val="center"/>
      </w:pPr>
      <w:r>
        <w:rPr>
          <w:noProof/>
        </w:rPr>
        <w:drawing>
          <wp:anchor distT="0" distB="0" distL="114300" distR="114300" simplePos="0" relativeHeight="251716608" behindDoc="1" locked="0" layoutInCell="1" allowOverlap="0">
            <wp:simplePos x="0" y="0"/>
            <wp:positionH relativeFrom="column">
              <wp:posOffset>280670</wp:posOffset>
            </wp:positionH>
            <wp:positionV relativeFrom="paragraph">
              <wp:posOffset>1361440</wp:posOffset>
            </wp:positionV>
            <wp:extent cx="5410200" cy="5457825"/>
            <wp:effectExtent l="0" t="0" r="0" b="0"/>
            <wp:wrapNone/>
            <wp:docPr id="2" name="Picture 2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4000" contrast="-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7AF">
        <w:rPr>
          <w:noProof/>
        </w:rPr>
        <w:drawing>
          <wp:inline distT="0" distB="0" distL="0" distR="0">
            <wp:extent cx="1511300" cy="1397000"/>
            <wp:effectExtent l="0" t="0" r="0" b="0"/>
            <wp:docPr id="1" name="Picture 1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3E" w:rsidRDefault="0052013E" w:rsidP="009657AF">
      <w:pPr>
        <w:jc w:val="center"/>
      </w:pPr>
    </w:p>
    <w:p w:rsidR="009657AF" w:rsidRDefault="009657AF" w:rsidP="009657AF">
      <w:pPr>
        <w:jc w:val="center"/>
        <w:rPr>
          <w:rFonts w:ascii="Georgia" w:hAnsi="Georgia"/>
        </w:rPr>
      </w:pPr>
    </w:p>
    <w:p w:rsidR="009657AF" w:rsidRDefault="009657AF" w:rsidP="009657AF">
      <w:pPr>
        <w:jc w:val="center"/>
        <w:rPr>
          <w:rFonts w:ascii="Georgia" w:hAnsi="Georgia"/>
        </w:rPr>
      </w:pPr>
    </w:p>
    <w:p w:rsidR="00306B86" w:rsidRDefault="00306B86" w:rsidP="002E3054">
      <w:pPr>
        <w:pStyle w:val="BodyText2"/>
        <w:spacing w:line="360" w:lineRule="auto"/>
        <w:jc w:val="center"/>
        <w:rPr>
          <w:b/>
          <w:sz w:val="52"/>
          <w:szCs w:val="48"/>
        </w:rPr>
      </w:pPr>
    </w:p>
    <w:p w:rsidR="009657AF" w:rsidRDefault="00FD661D" w:rsidP="002E3054">
      <w:pPr>
        <w:pStyle w:val="BodyText2"/>
        <w:spacing w:line="360" w:lineRule="auto"/>
        <w:jc w:val="center"/>
        <w:rPr>
          <w:b/>
          <w:sz w:val="52"/>
          <w:szCs w:val="48"/>
        </w:rPr>
      </w:pPr>
      <w:r>
        <w:rPr>
          <w:b/>
          <w:sz w:val="52"/>
          <w:szCs w:val="48"/>
        </w:rPr>
        <w:t>BODY AREA NETWORK</w:t>
      </w:r>
    </w:p>
    <w:p w:rsidR="00705B3A" w:rsidRDefault="00705B3A" w:rsidP="006928AF">
      <w:pPr>
        <w:jc w:val="center"/>
        <w:rPr>
          <w:b/>
          <w:noProof/>
          <w:sz w:val="44"/>
          <w:szCs w:val="44"/>
        </w:rPr>
      </w:pPr>
    </w:p>
    <w:p w:rsidR="006928AF" w:rsidRPr="000F6613" w:rsidRDefault="006928AF" w:rsidP="006928AF">
      <w:pPr>
        <w:jc w:val="center"/>
        <w:rPr>
          <w:b/>
          <w:noProof/>
          <w:sz w:val="44"/>
          <w:szCs w:val="44"/>
        </w:rPr>
      </w:pPr>
      <w:r w:rsidRPr="000F6613">
        <w:rPr>
          <w:b/>
          <w:noProof/>
          <w:sz w:val="44"/>
          <w:szCs w:val="44"/>
        </w:rPr>
        <w:t>SEMINAR PRESENTED BY</w:t>
      </w:r>
    </w:p>
    <w:p w:rsidR="007E30D1" w:rsidRDefault="007E30D1" w:rsidP="00705B3A">
      <w:pPr>
        <w:pStyle w:val="BodyText2"/>
        <w:spacing w:line="360" w:lineRule="auto"/>
        <w:jc w:val="center"/>
        <w:rPr>
          <w:b/>
          <w:noProof/>
          <w:sz w:val="44"/>
          <w:szCs w:val="44"/>
        </w:rPr>
      </w:pPr>
    </w:p>
    <w:p w:rsidR="00705B3A" w:rsidRPr="00571470" w:rsidRDefault="003B2B4E" w:rsidP="00705B3A">
      <w:pPr>
        <w:pStyle w:val="BodyText2"/>
        <w:spacing w:line="360" w:lineRule="auto"/>
        <w:jc w:val="center"/>
        <w:rPr>
          <w:b/>
          <w:noProof/>
          <w:sz w:val="36"/>
          <w:szCs w:val="36"/>
        </w:rPr>
      </w:pPr>
      <w:r w:rsidRPr="00571470">
        <w:rPr>
          <w:b/>
          <w:noProof/>
          <w:sz w:val="36"/>
          <w:szCs w:val="36"/>
        </w:rPr>
        <w:t>GREESHMA</w:t>
      </w:r>
      <w:r w:rsidR="00705B3A" w:rsidRPr="00571470">
        <w:rPr>
          <w:b/>
          <w:noProof/>
          <w:sz w:val="36"/>
          <w:szCs w:val="36"/>
        </w:rPr>
        <w:t xml:space="preserve"> M.J</w:t>
      </w:r>
    </w:p>
    <w:p w:rsidR="00A71096" w:rsidRPr="00571470" w:rsidRDefault="00284ED4" w:rsidP="00705B3A">
      <w:pPr>
        <w:pStyle w:val="BodyText2"/>
        <w:spacing w:line="360" w:lineRule="auto"/>
        <w:jc w:val="center"/>
        <w:rPr>
          <w:b/>
          <w:sz w:val="36"/>
          <w:szCs w:val="36"/>
        </w:rPr>
      </w:pPr>
      <w:r w:rsidRPr="00571470">
        <w:rPr>
          <w:b/>
          <w:noProof/>
          <w:sz w:val="36"/>
          <w:szCs w:val="36"/>
        </w:rPr>
        <w:t>TTAKMCA</w:t>
      </w:r>
      <w:r w:rsidR="00705B3A" w:rsidRPr="00571470">
        <w:rPr>
          <w:b/>
          <w:noProof/>
          <w:sz w:val="36"/>
          <w:szCs w:val="36"/>
        </w:rPr>
        <w:t>009</w:t>
      </w:r>
    </w:p>
    <w:p w:rsidR="00A71096" w:rsidRDefault="00A71096" w:rsidP="002E3054">
      <w:pPr>
        <w:pStyle w:val="BodyText2"/>
        <w:spacing w:line="360" w:lineRule="auto"/>
        <w:jc w:val="center"/>
        <w:rPr>
          <w:b/>
          <w:sz w:val="52"/>
          <w:szCs w:val="48"/>
        </w:rPr>
      </w:pPr>
    </w:p>
    <w:p w:rsidR="009657AF" w:rsidRDefault="009657AF" w:rsidP="009657AF">
      <w:pPr>
        <w:pStyle w:val="BodyText2"/>
        <w:spacing w:line="240" w:lineRule="auto"/>
        <w:jc w:val="center"/>
        <w:rPr>
          <w:b/>
          <w:sz w:val="40"/>
          <w:szCs w:val="40"/>
        </w:rPr>
      </w:pPr>
    </w:p>
    <w:p w:rsidR="00413D6B" w:rsidRDefault="00413D6B" w:rsidP="009657AF">
      <w:pPr>
        <w:pStyle w:val="BodyText2"/>
        <w:spacing w:line="240" w:lineRule="auto"/>
        <w:jc w:val="center"/>
        <w:rPr>
          <w:b/>
          <w:sz w:val="40"/>
          <w:szCs w:val="40"/>
        </w:rPr>
      </w:pPr>
    </w:p>
    <w:p w:rsidR="001B3B0D" w:rsidRPr="00F15003" w:rsidRDefault="001B3B0D" w:rsidP="00F15003">
      <w:pPr>
        <w:pStyle w:val="BodyText2"/>
        <w:spacing w:line="240" w:lineRule="auto"/>
        <w:jc w:val="center"/>
        <w:rPr>
          <w:b/>
          <w:sz w:val="32"/>
          <w:szCs w:val="32"/>
        </w:rPr>
      </w:pPr>
    </w:p>
    <w:p w:rsidR="007526F1" w:rsidRDefault="007526F1" w:rsidP="007526F1">
      <w:pPr>
        <w:tabs>
          <w:tab w:val="left" w:pos="0"/>
        </w:tabs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UNIVERSITY OF CALICUT</w:t>
      </w:r>
    </w:p>
    <w:p w:rsidR="007526F1" w:rsidRDefault="007526F1" w:rsidP="007526F1">
      <w:pPr>
        <w:jc w:val="center"/>
        <w:rPr>
          <w:b/>
          <w:bCs/>
          <w:color w:val="800080"/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CENTRE FOR COMPUTER SCIENCE AND INFORMATION TECHNOLOGY</w:t>
      </w:r>
    </w:p>
    <w:p w:rsidR="007526F1" w:rsidRDefault="007526F1" w:rsidP="007526F1">
      <w:pPr>
        <w:jc w:val="center"/>
        <w:rPr>
          <w:sz w:val="40"/>
          <w:szCs w:val="40"/>
        </w:rPr>
      </w:pPr>
      <w:r>
        <w:rPr>
          <w:b/>
          <w:bCs/>
          <w:color w:val="800080"/>
          <w:sz w:val="40"/>
          <w:szCs w:val="40"/>
        </w:rPr>
        <w:t>THALIKULAM - 680569</w:t>
      </w:r>
    </w:p>
    <w:p w:rsidR="007526F1" w:rsidRDefault="007526F1" w:rsidP="007526F1">
      <w:pPr>
        <w:jc w:val="center"/>
        <w:rPr>
          <w:sz w:val="40"/>
          <w:szCs w:val="40"/>
        </w:rPr>
      </w:pPr>
    </w:p>
    <w:p w:rsidR="007526F1" w:rsidRDefault="007526F1" w:rsidP="007526F1">
      <w:pPr>
        <w:jc w:val="center"/>
      </w:pPr>
      <w:r>
        <w:rPr>
          <w:noProof/>
        </w:rPr>
        <w:drawing>
          <wp:inline distT="0" distB="0" distL="0" distR="0">
            <wp:extent cx="1495425" cy="1400175"/>
            <wp:effectExtent l="0" t="0" r="9525" b="0"/>
            <wp:docPr id="3" name="Picture 3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:rsidR="007526F1" w:rsidRDefault="004A33BD" w:rsidP="007526F1">
      <w:pPr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18656" behindDoc="1" locked="0" layoutInCell="1" allowOverlap="0">
            <wp:simplePos x="0" y="0"/>
            <wp:positionH relativeFrom="column">
              <wp:posOffset>144599</wp:posOffset>
            </wp:positionH>
            <wp:positionV relativeFrom="paragraph">
              <wp:posOffset>26002</wp:posOffset>
            </wp:positionV>
            <wp:extent cx="5450774" cy="5890161"/>
            <wp:effectExtent l="0" t="0" r="0" b="0"/>
            <wp:wrapNone/>
            <wp:docPr id="4" name="Picture 3" descr="EMB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BL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4000" contrast="-9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74" cy="58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6F1" w:rsidRDefault="007526F1" w:rsidP="007526F1">
      <w:pPr>
        <w:jc w:val="center"/>
        <w:rPr>
          <w:rFonts w:ascii="Georgia" w:hAnsi="Georgia"/>
        </w:rPr>
      </w:pPr>
    </w:p>
    <w:p w:rsidR="007526F1" w:rsidRDefault="007526F1" w:rsidP="007526F1">
      <w:pPr>
        <w:pStyle w:val="Heading1"/>
        <w:rPr>
          <w:rFonts w:ascii="Georgia" w:hAnsi="Georgia"/>
          <w:sz w:val="48"/>
        </w:rPr>
      </w:pPr>
      <w:r>
        <w:rPr>
          <w:rFonts w:ascii="Georgia" w:hAnsi="Georgia"/>
          <w:sz w:val="48"/>
        </w:rPr>
        <w:t xml:space="preserve">                        </w:t>
      </w:r>
      <w:r w:rsidRPr="00CF2094">
        <w:rPr>
          <w:rFonts w:ascii="Georgia" w:hAnsi="Georgia"/>
          <w:sz w:val="48"/>
        </w:rPr>
        <w:t xml:space="preserve">  CERTIFICATE</w:t>
      </w:r>
    </w:p>
    <w:p w:rsidR="00316A62" w:rsidRPr="00316A62" w:rsidRDefault="00316A62" w:rsidP="00316A62"/>
    <w:p w:rsidR="007526F1" w:rsidRPr="00CF2094" w:rsidRDefault="007526F1" w:rsidP="007526F1">
      <w:pPr>
        <w:jc w:val="center"/>
        <w:rPr>
          <w:sz w:val="32"/>
          <w:szCs w:val="32"/>
        </w:rPr>
      </w:pPr>
    </w:p>
    <w:p w:rsidR="003020FF" w:rsidRDefault="0069590F" w:rsidP="007526F1">
      <w:pPr>
        <w:spacing w:line="360" w:lineRule="auto"/>
        <w:jc w:val="both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  <w:r w:rsidR="0061458D" w:rsidRPr="0061458D">
        <w:rPr>
          <w:rFonts w:ascii="Monotype Corsiva" w:hAnsi="Monotype Corsiva"/>
          <w:sz w:val="32"/>
          <w:szCs w:val="32"/>
        </w:rPr>
        <w:t xml:space="preserve">This is certify that seminar entitled </w:t>
      </w:r>
      <w:r w:rsidR="00DE4CFB">
        <w:rPr>
          <w:rFonts w:ascii="Monotype Corsiva" w:hAnsi="Monotype Corsiva"/>
          <w:sz w:val="32"/>
          <w:szCs w:val="32"/>
        </w:rPr>
        <w:t>BODY AREA NETWORK</w:t>
      </w:r>
      <w:r w:rsidR="0061458D" w:rsidRPr="0061458D">
        <w:rPr>
          <w:rFonts w:ascii="Monotype Corsiva" w:hAnsi="Monotype Corsiva"/>
          <w:sz w:val="32"/>
          <w:szCs w:val="32"/>
        </w:rPr>
        <w:t xml:space="preserve"> is prepared </w:t>
      </w:r>
      <w:r w:rsidR="00BC1281">
        <w:rPr>
          <w:rFonts w:ascii="Monotype Corsiva" w:hAnsi="Monotype Corsiva"/>
          <w:sz w:val="32"/>
          <w:szCs w:val="32"/>
        </w:rPr>
        <w:t xml:space="preserve">and presented By Greeshma M.J </w:t>
      </w:r>
      <w:r w:rsidR="0061458D" w:rsidRPr="0061458D">
        <w:rPr>
          <w:rFonts w:ascii="Monotype Corsiva" w:hAnsi="Monotype Corsiva"/>
          <w:sz w:val="32"/>
          <w:szCs w:val="32"/>
        </w:rPr>
        <w:t>R</w:t>
      </w:r>
      <w:r w:rsidR="0018227B">
        <w:rPr>
          <w:rFonts w:ascii="Monotype Corsiva" w:hAnsi="Monotype Corsiva"/>
          <w:sz w:val="32"/>
          <w:szCs w:val="32"/>
        </w:rPr>
        <w:t>egister No.TTAKMCA009</w:t>
      </w:r>
      <w:r w:rsidR="0061458D" w:rsidRPr="0061458D">
        <w:rPr>
          <w:rFonts w:ascii="Monotype Corsiva" w:hAnsi="Monotype Corsiva"/>
          <w:sz w:val="32"/>
          <w:szCs w:val="32"/>
        </w:rPr>
        <w:t xml:space="preserve"> of MCA 5thsemester, 2010-2013 Batch as a part of course curriculum.</w:t>
      </w:r>
    </w:p>
    <w:p w:rsidR="00035F26" w:rsidRPr="00035F26" w:rsidRDefault="00035F26" w:rsidP="007526F1">
      <w:pPr>
        <w:spacing w:line="360" w:lineRule="auto"/>
        <w:jc w:val="both"/>
        <w:rPr>
          <w:rFonts w:ascii="Monotype Corsiva" w:hAnsi="Monotype Corsiva"/>
          <w:sz w:val="32"/>
          <w:szCs w:val="32"/>
        </w:rPr>
      </w:pPr>
    </w:p>
    <w:p w:rsidR="007526F1" w:rsidRPr="003020FF" w:rsidRDefault="007526F1" w:rsidP="003020FF">
      <w:pPr>
        <w:rPr>
          <w:sz w:val="28"/>
          <w:szCs w:val="28"/>
        </w:rPr>
      </w:pPr>
      <w:r w:rsidRPr="003020FF">
        <w:rPr>
          <w:sz w:val="28"/>
          <w:szCs w:val="28"/>
        </w:rPr>
        <w:t xml:space="preserve"> </w:t>
      </w:r>
      <w:r w:rsidR="00B207ED" w:rsidRPr="003020FF">
        <w:rPr>
          <w:sz w:val="28"/>
          <w:szCs w:val="28"/>
        </w:rPr>
        <w:t>Date:</w:t>
      </w:r>
      <w:r w:rsidRPr="003020FF">
        <w:rPr>
          <w:sz w:val="28"/>
          <w:szCs w:val="28"/>
        </w:rPr>
        <w:tab/>
        <w:t xml:space="preserve">    </w:t>
      </w: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</w:t>
      </w: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7526F1" w:rsidRDefault="007526F1" w:rsidP="007526F1">
      <w:pPr>
        <w:tabs>
          <w:tab w:val="left" w:pos="5610"/>
        </w:tabs>
        <w:rPr>
          <w:b/>
          <w:sz w:val="32"/>
          <w:szCs w:val="32"/>
        </w:rPr>
      </w:pPr>
    </w:p>
    <w:p w:rsidR="00536189" w:rsidRPr="00E63AFD" w:rsidRDefault="00536189" w:rsidP="00536189">
      <w:pPr>
        <w:rPr>
          <w:sz w:val="32"/>
          <w:szCs w:val="32"/>
        </w:rPr>
      </w:pPr>
      <w:r w:rsidRPr="00E63AFD">
        <w:rPr>
          <w:sz w:val="32"/>
          <w:szCs w:val="32"/>
        </w:rPr>
        <w:t>Lecturer In-Charge        Associate Coordinator</w:t>
      </w:r>
    </w:p>
    <w:p w:rsidR="007526F1" w:rsidRPr="00AF1F34" w:rsidRDefault="007526F1" w:rsidP="00536189">
      <w:pPr>
        <w:tabs>
          <w:tab w:val="left" w:pos="1935"/>
        </w:tabs>
        <w:jc w:val="both"/>
        <w:rPr>
          <w:sz w:val="32"/>
          <w:szCs w:val="32"/>
        </w:rPr>
      </w:pPr>
    </w:p>
    <w:p w:rsidR="001E40F8" w:rsidRDefault="007526F1" w:rsidP="004109ED">
      <w:pPr>
        <w:spacing w:line="360" w:lineRule="auto"/>
        <w:rPr>
          <w:b/>
          <w:sz w:val="28"/>
          <w:szCs w:val="28"/>
        </w:rPr>
      </w:pPr>
      <w:r w:rsidRPr="004109ED">
        <w:rPr>
          <w:b/>
          <w:sz w:val="28"/>
          <w:szCs w:val="28"/>
        </w:rPr>
        <w:t xml:space="preserve"> 1)                                              2)</w:t>
      </w:r>
    </w:p>
    <w:p w:rsidR="00C758C7" w:rsidRDefault="00C758C7" w:rsidP="004109ED">
      <w:pPr>
        <w:spacing w:line="360" w:lineRule="auto"/>
        <w:rPr>
          <w:b/>
          <w:sz w:val="28"/>
          <w:szCs w:val="28"/>
        </w:rPr>
      </w:pPr>
    </w:p>
    <w:p w:rsidR="00C758C7" w:rsidRDefault="00C758C7" w:rsidP="004109ED">
      <w:pPr>
        <w:spacing w:line="360" w:lineRule="auto"/>
        <w:rPr>
          <w:b/>
          <w:sz w:val="28"/>
          <w:szCs w:val="28"/>
        </w:rPr>
      </w:pPr>
    </w:p>
    <w:p w:rsidR="003875A7" w:rsidRPr="00C63D38" w:rsidRDefault="003875A7" w:rsidP="003875A7">
      <w:pPr>
        <w:spacing w:before="100" w:beforeAutospacing="1" w:after="100" w:afterAutospacing="1" w:line="480" w:lineRule="auto"/>
        <w:ind w:firstLine="720"/>
        <w:jc w:val="both"/>
      </w:pPr>
      <w:r w:rsidRPr="00C63D38">
        <w:tab/>
      </w:r>
      <w:r w:rsidRPr="00C63D38">
        <w:tab/>
      </w:r>
      <w:r w:rsidRPr="00C63D38">
        <w:tab/>
      </w:r>
    </w:p>
    <w:p w:rsidR="0027675B" w:rsidRPr="007D21A6" w:rsidRDefault="003875A7" w:rsidP="007D21A6">
      <w:pPr>
        <w:spacing w:before="100" w:beforeAutospacing="1" w:after="100" w:afterAutospacing="1" w:line="480" w:lineRule="auto"/>
        <w:ind w:firstLine="720"/>
        <w:jc w:val="both"/>
      </w:pPr>
      <w:r w:rsidRPr="00C63D38">
        <w:lastRenderedPageBreak/>
        <w:tab/>
      </w:r>
      <w:r w:rsidRPr="00C63D38">
        <w:tab/>
      </w:r>
      <w:r w:rsidRPr="00C63D38">
        <w:tab/>
      </w:r>
    </w:p>
    <w:p w:rsidR="005E00FD" w:rsidRDefault="005E00FD" w:rsidP="008C4C70">
      <w:pPr>
        <w:spacing w:before="100" w:beforeAutospacing="1" w:after="100" w:afterAutospacing="1" w:line="360" w:lineRule="auto"/>
        <w:jc w:val="center"/>
        <w:rPr>
          <w:b/>
          <w:sz w:val="48"/>
          <w:szCs w:val="48"/>
          <w:u w:val="single"/>
        </w:rPr>
      </w:pPr>
      <w:r w:rsidRPr="00483D02">
        <w:rPr>
          <w:b/>
          <w:sz w:val="48"/>
          <w:szCs w:val="48"/>
          <w:u w:val="single"/>
        </w:rPr>
        <w:t>ACKNOWLEDGEMENT</w:t>
      </w:r>
    </w:p>
    <w:p w:rsidR="003169B4" w:rsidRDefault="003169B4" w:rsidP="008C4C70">
      <w:pPr>
        <w:spacing w:before="100" w:beforeAutospacing="1" w:after="100" w:afterAutospacing="1" w:line="360" w:lineRule="auto"/>
        <w:jc w:val="center"/>
        <w:rPr>
          <w:b/>
          <w:sz w:val="48"/>
          <w:szCs w:val="48"/>
          <w:u w:val="single"/>
        </w:rPr>
      </w:pPr>
    </w:p>
    <w:p w:rsidR="00213803" w:rsidRPr="003169B4" w:rsidRDefault="00213803" w:rsidP="00AD60CF">
      <w:pPr>
        <w:spacing w:line="360" w:lineRule="auto"/>
        <w:jc w:val="both"/>
        <w:rPr>
          <w:sz w:val="28"/>
          <w:szCs w:val="28"/>
        </w:rPr>
      </w:pPr>
      <w:r w:rsidRPr="003169B4">
        <w:rPr>
          <w:sz w:val="28"/>
          <w:szCs w:val="28"/>
        </w:rPr>
        <w:t xml:space="preserve">    </w:t>
      </w:r>
      <w:r w:rsidR="00AD60CF">
        <w:rPr>
          <w:sz w:val="28"/>
          <w:szCs w:val="28"/>
        </w:rPr>
        <w:tab/>
      </w:r>
      <w:r w:rsidRPr="003169B4">
        <w:rPr>
          <w:sz w:val="28"/>
          <w:szCs w:val="28"/>
        </w:rPr>
        <w:t>I express my intense gratitude to each everyone who helped in the completion of this uphill task.</w:t>
      </w:r>
    </w:p>
    <w:p w:rsidR="00E951FD" w:rsidRPr="003169B4" w:rsidRDefault="00E951FD" w:rsidP="00AD60CF">
      <w:pPr>
        <w:spacing w:line="360" w:lineRule="auto"/>
        <w:jc w:val="both"/>
        <w:rPr>
          <w:sz w:val="28"/>
          <w:szCs w:val="28"/>
        </w:rPr>
      </w:pPr>
    </w:p>
    <w:p w:rsidR="00213803" w:rsidRPr="003169B4" w:rsidRDefault="00213803" w:rsidP="00AD60CF">
      <w:pPr>
        <w:spacing w:line="360" w:lineRule="auto"/>
        <w:jc w:val="both"/>
        <w:rPr>
          <w:sz w:val="28"/>
          <w:szCs w:val="28"/>
        </w:rPr>
      </w:pPr>
      <w:r w:rsidRPr="003169B4">
        <w:rPr>
          <w:sz w:val="28"/>
          <w:szCs w:val="28"/>
        </w:rPr>
        <w:t xml:space="preserve">   </w:t>
      </w:r>
      <w:r w:rsidR="000D6839">
        <w:rPr>
          <w:sz w:val="28"/>
          <w:szCs w:val="28"/>
        </w:rPr>
        <w:tab/>
      </w:r>
      <w:r w:rsidRPr="003169B4">
        <w:rPr>
          <w:sz w:val="28"/>
          <w:szCs w:val="28"/>
        </w:rPr>
        <w:t xml:space="preserve"> I give all the glory and honour to the God almighty who has showered his divine providence and graces on me in the successful completion of this task.</w:t>
      </w:r>
    </w:p>
    <w:p w:rsidR="00E951FD" w:rsidRPr="003169B4" w:rsidRDefault="00E951FD" w:rsidP="00AD60CF">
      <w:pPr>
        <w:spacing w:line="360" w:lineRule="auto"/>
        <w:jc w:val="both"/>
        <w:rPr>
          <w:sz w:val="28"/>
          <w:szCs w:val="28"/>
        </w:rPr>
      </w:pPr>
    </w:p>
    <w:p w:rsidR="00213803" w:rsidRPr="003169B4" w:rsidRDefault="00213803" w:rsidP="00AD60CF">
      <w:pPr>
        <w:spacing w:line="360" w:lineRule="auto"/>
        <w:jc w:val="both"/>
        <w:rPr>
          <w:sz w:val="28"/>
          <w:szCs w:val="28"/>
        </w:rPr>
      </w:pPr>
      <w:r w:rsidRPr="003169B4">
        <w:rPr>
          <w:sz w:val="28"/>
          <w:szCs w:val="28"/>
        </w:rPr>
        <w:t xml:space="preserve"> </w:t>
      </w:r>
      <w:r w:rsidR="000D6839">
        <w:rPr>
          <w:sz w:val="28"/>
          <w:szCs w:val="28"/>
        </w:rPr>
        <w:tab/>
      </w:r>
      <w:r w:rsidRPr="003169B4">
        <w:rPr>
          <w:sz w:val="28"/>
          <w:szCs w:val="28"/>
        </w:rPr>
        <w:t>I extend my sincere gratitude to Mrs. Vidhya.V, Associate Coordinator and staff in-charge of CCSIT Thalikulam, for their kind co-operation, extensive support, valuable advice and suggestions by providing me with necessary lab facilities for presenting the seminar.</w:t>
      </w:r>
    </w:p>
    <w:p w:rsidR="00E951FD" w:rsidRPr="003169B4" w:rsidRDefault="00E951FD" w:rsidP="00AD60CF">
      <w:pPr>
        <w:spacing w:line="360" w:lineRule="auto"/>
        <w:jc w:val="both"/>
        <w:rPr>
          <w:sz w:val="28"/>
          <w:szCs w:val="28"/>
        </w:rPr>
      </w:pPr>
    </w:p>
    <w:p w:rsidR="00213803" w:rsidRPr="003169B4" w:rsidRDefault="000D6839" w:rsidP="00AD60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13803" w:rsidRPr="003169B4">
        <w:rPr>
          <w:sz w:val="28"/>
          <w:szCs w:val="28"/>
        </w:rPr>
        <w:t xml:space="preserve">I express my proud and gratitude in thanking my friends and all those who guided me either directly or indirectly and encouraged me to consummate this seminar impeccably. </w:t>
      </w:r>
    </w:p>
    <w:p w:rsidR="00213803" w:rsidRPr="00E951FD" w:rsidRDefault="00213803" w:rsidP="00E951FD">
      <w:pPr>
        <w:spacing w:line="360" w:lineRule="auto"/>
        <w:rPr>
          <w:sz w:val="36"/>
          <w:szCs w:val="36"/>
        </w:rPr>
      </w:pPr>
    </w:p>
    <w:p w:rsidR="00213803" w:rsidRDefault="00CC3254" w:rsidP="00E951FD">
      <w:pPr>
        <w:spacing w:line="360" w:lineRule="auto"/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82874">
        <w:rPr>
          <w:sz w:val="32"/>
          <w:szCs w:val="32"/>
        </w:rPr>
        <w:tab/>
      </w:r>
      <w:r w:rsidR="00682874">
        <w:rPr>
          <w:sz w:val="32"/>
          <w:szCs w:val="32"/>
        </w:rPr>
        <w:tab/>
      </w:r>
      <w:r w:rsidR="00682874">
        <w:rPr>
          <w:sz w:val="32"/>
          <w:szCs w:val="32"/>
        </w:rPr>
        <w:tab/>
      </w:r>
      <w:r w:rsidR="00682874">
        <w:rPr>
          <w:sz w:val="32"/>
          <w:szCs w:val="32"/>
        </w:rPr>
        <w:tab/>
      </w:r>
      <w:r w:rsidRPr="00682874">
        <w:rPr>
          <w:sz w:val="32"/>
          <w:szCs w:val="32"/>
        </w:rPr>
        <w:t>Greeshma M.J</w:t>
      </w:r>
    </w:p>
    <w:p w:rsidR="00B0609D" w:rsidRDefault="00B0609D" w:rsidP="00E951FD">
      <w:pPr>
        <w:spacing w:line="360" w:lineRule="auto"/>
        <w:rPr>
          <w:sz w:val="32"/>
          <w:szCs w:val="32"/>
        </w:rPr>
      </w:pPr>
    </w:p>
    <w:p w:rsidR="00B0609D" w:rsidRDefault="00B0609D" w:rsidP="00E951FD">
      <w:pPr>
        <w:spacing w:line="360" w:lineRule="auto"/>
        <w:rPr>
          <w:sz w:val="32"/>
          <w:szCs w:val="32"/>
        </w:rPr>
      </w:pPr>
    </w:p>
    <w:p w:rsidR="00B0609D" w:rsidRDefault="00B0609D" w:rsidP="00E951FD">
      <w:pPr>
        <w:spacing w:line="360" w:lineRule="auto"/>
        <w:rPr>
          <w:sz w:val="32"/>
          <w:szCs w:val="32"/>
        </w:rPr>
      </w:pPr>
    </w:p>
    <w:p w:rsidR="00B0609D" w:rsidRDefault="00B0609D" w:rsidP="00E951FD">
      <w:pPr>
        <w:spacing w:line="360" w:lineRule="auto"/>
        <w:rPr>
          <w:sz w:val="32"/>
          <w:szCs w:val="32"/>
        </w:rPr>
      </w:pPr>
    </w:p>
    <w:p w:rsidR="00B0609D" w:rsidRPr="00682874" w:rsidRDefault="00B0609D" w:rsidP="00E951FD">
      <w:pPr>
        <w:spacing w:line="360" w:lineRule="auto"/>
        <w:rPr>
          <w:sz w:val="32"/>
          <w:szCs w:val="32"/>
        </w:rPr>
      </w:pPr>
    </w:p>
    <w:p w:rsidR="0039547F" w:rsidRPr="00685BD4" w:rsidRDefault="0039547F" w:rsidP="0039547F">
      <w:pPr>
        <w:spacing w:line="360" w:lineRule="auto"/>
        <w:jc w:val="center"/>
        <w:rPr>
          <w:b/>
          <w:sz w:val="56"/>
          <w:szCs w:val="56"/>
          <w:u w:val="single"/>
        </w:rPr>
      </w:pPr>
      <w:r w:rsidRPr="00685BD4">
        <w:rPr>
          <w:b/>
          <w:sz w:val="56"/>
          <w:szCs w:val="56"/>
          <w:u w:val="single"/>
        </w:rPr>
        <w:lastRenderedPageBreak/>
        <w:t>CONTENTS</w:t>
      </w:r>
    </w:p>
    <w:p w:rsidR="00343DD4" w:rsidRDefault="00343DD4" w:rsidP="00E951FD">
      <w:pPr>
        <w:spacing w:line="360" w:lineRule="auto"/>
        <w:rPr>
          <w:sz w:val="36"/>
          <w:szCs w:val="36"/>
        </w:rPr>
      </w:pPr>
    </w:p>
    <w:p w:rsidR="0039547F" w:rsidRPr="00E951FD" w:rsidRDefault="0039547F" w:rsidP="00E951FD">
      <w:pPr>
        <w:spacing w:line="360" w:lineRule="auto"/>
        <w:rPr>
          <w:sz w:val="36"/>
          <w:szCs w:val="36"/>
        </w:rPr>
      </w:pPr>
    </w:p>
    <w:sectPr w:rsidR="0039547F" w:rsidRPr="00E951FD" w:rsidSect="009A317D">
      <w:pgSz w:w="11907" w:h="16839" w:code="9"/>
      <w:pgMar w:top="1418" w:right="1418" w:bottom="1418" w:left="1418" w:header="720" w:footer="720" w:gutter="0"/>
      <w:pgBorders w:zOrder="back">
        <w:top w:val="twistedLines1" w:sz="15" w:space="5" w:color="auto"/>
        <w:left w:val="twistedLines1" w:sz="15" w:space="5" w:color="auto"/>
        <w:bottom w:val="twistedLines1" w:sz="15" w:space="5" w:color="auto"/>
        <w:right w:val="twistedLines1" w:sz="15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861E9AB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00000005"/>
    <w:multiLevelType w:val="singleLevel"/>
    <w:tmpl w:val="00000005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042A7889"/>
    <w:multiLevelType w:val="multilevel"/>
    <w:tmpl w:val="357AFC3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2">
    <w:nsid w:val="06E24B13"/>
    <w:multiLevelType w:val="hybridMultilevel"/>
    <w:tmpl w:val="DD9C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7C0926"/>
    <w:multiLevelType w:val="hybridMultilevel"/>
    <w:tmpl w:val="350C5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8B5412"/>
    <w:multiLevelType w:val="hybridMultilevel"/>
    <w:tmpl w:val="0E68F86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1A0B4D89"/>
    <w:multiLevelType w:val="hybridMultilevel"/>
    <w:tmpl w:val="A6E65C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802CA"/>
    <w:multiLevelType w:val="hybridMultilevel"/>
    <w:tmpl w:val="6BD0746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>
    <w:nsid w:val="1C6E5E37"/>
    <w:multiLevelType w:val="hybridMultilevel"/>
    <w:tmpl w:val="66EE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0B309C"/>
    <w:multiLevelType w:val="hybridMultilevel"/>
    <w:tmpl w:val="F9AE3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490E86"/>
    <w:multiLevelType w:val="hybridMultilevel"/>
    <w:tmpl w:val="AAE23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B03F21"/>
    <w:multiLevelType w:val="hybridMultilevel"/>
    <w:tmpl w:val="3E14E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A4950"/>
    <w:multiLevelType w:val="hybridMultilevel"/>
    <w:tmpl w:val="848A2A62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A55F28"/>
    <w:multiLevelType w:val="hybridMultilevel"/>
    <w:tmpl w:val="A81A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0541C1"/>
    <w:multiLevelType w:val="hybridMultilevel"/>
    <w:tmpl w:val="82206C5E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5F2BAD"/>
    <w:multiLevelType w:val="hybridMultilevel"/>
    <w:tmpl w:val="B4384C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6465D3"/>
    <w:multiLevelType w:val="hybridMultilevel"/>
    <w:tmpl w:val="250A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2010C"/>
    <w:multiLevelType w:val="hybridMultilevel"/>
    <w:tmpl w:val="A63014D8"/>
    <w:lvl w:ilvl="0" w:tplc="F4AA9D9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68378F"/>
    <w:multiLevelType w:val="hybridMultilevel"/>
    <w:tmpl w:val="3034C71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BC436A"/>
    <w:multiLevelType w:val="hybridMultilevel"/>
    <w:tmpl w:val="EAEE322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A91601"/>
    <w:multiLevelType w:val="hybridMultilevel"/>
    <w:tmpl w:val="BCC42B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9800A8"/>
    <w:multiLevelType w:val="hybridMultilevel"/>
    <w:tmpl w:val="D6E6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131BC"/>
    <w:multiLevelType w:val="hybridMultilevel"/>
    <w:tmpl w:val="685E57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60857"/>
    <w:multiLevelType w:val="hybridMultilevel"/>
    <w:tmpl w:val="65144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876A1"/>
    <w:multiLevelType w:val="hybridMultilevel"/>
    <w:tmpl w:val="8BC0D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3C45D2"/>
    <w:multiLevelType w:val="hybridMultilevel"/>
    <w:tmpl w:val="BC72F18C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390F89"/>
    <w:multiLevelType w:val="hybridMultilevel"/>
    <w:tmpl w:val="46244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63BF0"/>
    <w:multiLevelType w:val="hybridMultilevel"/>
    <w:tmpl w:val="72BE578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044AF"/>
    <w:multiLevelType w:val="hybridMultilevel"/>
    <w:tmpl w:val="7FD0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175294"/>
    <w:multiLevelType w:val="hybridMultilevel"/>
    <w:tmpl w:val="79449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2B63E5"/>
    <w:multiLevelType w:val="hybridMultilevel"/>
    <w:tmpl w:val="1E224A1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41EC4"/>
    <w:multiLevelType w:val="hybridMultilevel"/>
    <w:tmpl w:val="BCC42B4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109CF"/>
    <w:multiLevelType w:val="hybridMultilevel"/>
    <w:tmpl w:val="F5C2B3E4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A25003"/>
    <w:multiLevelType w:val="hybridMultilevel"/>
    <w:tmpl w:val="7C14AAB0"/>
    <w:lvl w:ilvl="0" w:tplc="8CF29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30"/>
  </w:num>
  <w:num w:numId="5">
    <w:abstractNumId w:val="16"/>
  </w:num>
  <w:num w:numId="6">
    <w:abstractNumId w:val="25"/>
  </w:num>
  <w:num w:numId="7">
    <w:abstractNumId w:val="0"/>
  </w:num>
  <w:num w:numId="8">
    <w:abstractNumId w:val="32"/>
  </w:num>
  <w:num w:numId="9">
    <w:abstractNumId w:val="42"/>
  </w:num>
  <w:num w:numId="10">
    <w:abstractNumId w:val="29"/>
  </w:num>
  <w:num w:numId="11">
    <w:abstractNumId w:val="34"/>
  </w:num>
  <w:num w:numId="12">
    <w:abstractNumId w:val="27"/>
  </w:num>
  <w:num w:numId="13">
    <w:abstractNumId w:val="39"/>
  </w:num>
  <w:num w:numId="14">
    <w:abstractNumId w:val="31"/>
  </w:num>
  <w:num w:numId="15">
    <w:abstractNumId w:val="28"/>
  </w:num>
  <w:num w:numId="16">
    <w:abstractNumId w:val="21"/>
  </w:num>
  <w:num w:numId="17">
    <w:abstractNumId w:val="41"/>
  </w:num>
  <w:num w:numId="18">
    <w:abstractNumId w:val="23"/>
  </w:num>
  <w:num w:numId="19">
    <w:abstractNumId w:val="36"/>
  </w:num>
  <w:num w:numId="20">
    <w:abstractNumId w:val="37"/>
  </w:num>
  <w:num w:numId="21">
    <w:abstractNumId w:val="14"/>
  </w:num>
  <w:num w:numId="22">
    <w:abstractNumId w:val="15"/>
  </w:num>
  <w:num w:numId="23">
    <w:abstractNumId w:val="11"/>
  </w:num>
  <w:num w:numId="24">
    <w:abstractNumId w:val="40"/>
  </w:num>
  <w:num w:numId="25">
    <w:abstractNumId w:val="20"/>
  </w:num>
  <w:num w:numId="26">
    <w:abstractNumId w:val="18"/>
  </w:num>
  <w:num w:numId="27">
    <w:abstractNumId w:val="13"/>
  </w:num>
  <w:num w:numId="28">
    <w:abstractNumId w:val="1"/>
  </w:num>
  <w:num w:numId="29">
    <w:abstractNumId w:val="2"/>
  </w:num>
  <w:num w:numId="30">
    <w:abstractNumId w:val="4"/>
  </w:num>
  <w:num w:numId="31">
    <w:abstractNumId w:val="5"/>
  </w:num>
  <w:num w:numId="32">
    <w:abstractNumId w:val="6"/>
  </w:num>
  <w:num w:numId="33">
    <w:abstractNumId w:val="7"/>
  </w:num>
  <w:num w:numId="34">
    <w:abstractNumId w:val="8"/>
  </w:num>
  <w:num w:numId="35">
    <w:abstractNumId w:val="9"/>
  </w:num>
  <w:num w:numId="36">
    <w:abstractNumId w:val="10"/>
  </w:num>
  <w:num w:numId="37">
    <w:abstractNumId w:val="26"/>
  </w:num>
  <w:num w:numId="38">
    <w:abstractNumId w:val="22"/>
  </w:num>
  <w:num w:numId="39">
    <w:abstractNumId w:val="38"/>
  </w:num>
  <w:num w:numId="40">
    <w:abstractNumId w:val="19"/>
  </w:num>
  <w:num w:numId="41">
    <w:abstractNumId w:val="24"/>
  </w:num>
  <w:num w:numId="42">
    <w:abstractNumId w:val="33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compat/>
  <w:rsids>
    <w:rsidRoot w:val="007F1149"/>
    <w:rsid w:val="00001252"/>
    <w:rsid w:val="0000346F"/>
    <w:rsid w:val="0002395D"/>
    <w:rsid w:val="0002405B"/>
    <w:rsid w:val="00035F26"/>
    <w:rsid w:val="000468F4"/>
    <w:rsid w:val="00050AFD"/>
    <w:rsid w:val="00052A59"/>
    <w:rsid w:val="00060138"/>
    <w:rsid w:val="00065F50"/>
    <w:rsid w:val="00075B10"/>
    <w:rsid w:val="00084673"/>
    <w:rsid w:val="00085300"/>
    <w:rsid w:val="00085E7B"/>
    <w:rsid w:val="000B28AE"/>
    <w:rsid w:val="000B2FBF"/>
    <w:rsid w:val="000B5818"/>
    <w:rsid w:val="000D6839"/>
    <w:rsid w:val="000E0071"/>
    <w:rsid w:val="000E7F89"/>
    <w:rsid w:val="000F2023"/>
    <w:rsid w:val="00101A18"/>
    <w:rsid w:val="00103303"/>
    <w:rsid w:val="001049F6"/>
    <w:rsid w:val="00107313"/>
    <w:rsid w:val="00111825"/>
    <w:rsid w:val="00127197"/>
    <w:rsid w:val="00136998"/>
    <w:rsid w:val="00137FA8"/>
    <w:rsid w:val="0014083F"/>
    <w:rsid w:val="001537F2"/>
    <w:rsid w:val="00155800"/>
    <w:rsid w:val="001561FE"/>
    <w:rsid w:val="001666CD"/>
    <w:rsid w:val="00170E0C"/>
    <w:rsid w:val="00175319"/>
    <w:rsid w:val="0018227B"/>
    <w:rsid w:val="001828BE"/>
    <w:rsid w:val="001A2E94"/>
    <w:rsid w:val="001A56BC"/>
    <w:rsid w:val="001A791C"/>
    <w:rsid w:val="001B1DCF"/>
    <w:rsid w:val="001B3B0D"/>
    <w:rsid w:val="001C29FB"/>
    <w:rsid w:val="001C3226"/>
    <w:rsid w:val="001C4196"/>
    <w:rsid w:val="001C7AB8"/>
    <w:rsid w:val="001D2485"/>
    <w:rsid w:val="001D262C"/>
    <w:rsid w:val="001E40F8"/>
    <w:rsid w:val="001F00D3"/>
    <w:rsid w:val="001F37EF"/>
    <w:rsid w:val="00207FD8"/>
    <w:rsid w:val="00213803"/>
    <w:rsid w:val="002201F6"/>
    <w:rsid w:val="0022061B"/>
    <w:rsid w:val="00223C4E"/>
    <w:rsid w:val="0023613A"/>
    <w:rsid w:val="0024142E"/>
    <w:rsid w:val="0024260D"/>
    <w:rsid w:val="00251FD1"/>
    <w:rsid w:val="00267222"/>
    <w:rsid w:val="00272D03"/>
    <w:rsid w:val="0027675B"/>
    <w:rsid w:val="002817A9"/>
    <w:rsid w:val="00284ED4"/>
    <w:rsid w:val="002B6957"/>
    <w:rsid w:val="002D11B5"/>
    <w:rsid w:val="002D5B7B"/>
    <w:rsid w:val="002D5EB0"/>
    <w:rsid w:val="002E18CE"/>
    <w:rsid w:val="002E3054"/>
    <w:rsid w:val="002E404C"/>
    <w:rsid w:val="002E6EC6"/>
    <w:rsid w:val="002F22A2"/>
    <w:rsid w:val="003020FF"/>
    <w:rsid w:val="00306B86"/>
    <w:rsid w:val="00307395"/>
    <w:rsid w:val="00310F35"/>
    <w:rsid w:val="0031650E"/>
    <w:rsid w:val="003169B4"/>
    <w:rsid w:val="00316A62"/>
    <w:rsid w:val="00317AC9"/>
    <w:rsid w:val="00317F1F"/>
    <w:rsid w:val="00320039"/>
    <w:rsid w:val="00322649"/>
    <w:rsid w:val="00324EA6"/>
    <w:rsid w:val="003340A6"/>
    <w:rsid w:val="00335E4E"/>
    <w:rsid w:val="00343DD4"/>
    <w:rsid w:val="0034588D"/>
    <w:rsid w:val="00350A5C"/>
    <w:rsid w:val="00352021"/>
    <w:rsid w:val="00361AA8"/>
    <w:rsid w:val="00363E61"/>
    <w:rsid w:val="00364425"/>
    <w:rsid w:val="003653AD"/>
    <w:rsid w:val="0037278D"/>
    <w:rsid w:val="0037574B"/>
    <w:rsid w:val="0038217C"/>
    <w:rsid w:val="003875A7"/>
    <w:rsid w:val="0039547F"/>
    <w:rsid w:val="00396108"/>
    <w:rsid w:val="00397904"/>
    <w:rsid w:val="003A2343"/>
    <w:rsid w:val="003A4101"/>
    <w:rsid w:val="003A515A"/>
    <w:rsid w:val="003A5A3D"/>
    <w:rsid w:val="003B14E4"/>
    <w:rsid w:val="003B2B4E"/>
    <w:rsid w:val="003B38B5"/>
    <w:rsid w:val="003B5230"/>
    <w:rsid w:val="003B64E4"/>
    <w:rsid w:val="003B758F"/>
    <w:rsid w:val="003B75C9"/>
    <w:rsid w:val="003C228A"/>
    <w:rsid w:val="003C7405"/>
    <w:rsid w:val="003E180A"/>
    <w:rsid w:val="003E27B9"/>
    <w:rsid w:val="00402296"/>
    <w:rsid w:val="00403FC8"/>
    <w:rsid w:val="004109ED"/>
    <w:rsid w:val="00413D6B"/>
    <w:rsid w:val="00413E7F"/>
    <w:rsid w:val="004157E1"/>
    <w:rsid w:val="00435BE5"/>
    <w:rsid w:val="00454DB3"/>
    <w:rsid w:val="004650A5"/>
    <w:rsid w:val="00470442"/>
    <w:rsid w:val="00483D02"/>
    <w:rsid w:val="004875FA"/>
    <w:rsid w:val="00490F6D"/>
    <w:rsid w:val="00490FC0"/>
    <w:rsid w:val="004A33BD"/>
    <w:rsid w:val="004B0B88"/>
    <w:rsid w:val="004B3747"/>
    <w:rsid w:val="004C12C3"/>
    <w:rsid w:val="004C7702"/>
    <w:rsid w:val="004D668B"/>
    <w:rsid w:val="004E228B"/>
    <w:rsid w:val="004E3965"/>
    <w:rsid w:val="004E4204"/>
    <w:rsid w:val="004E45A3"/>
    <w:rsid w:val="004E7B14"/>
    <w:rsid w:val="004F7DF1"/>
    <w:rsid w:val="005005EF"/>
    <w:rsid w:val="00503AC4"/>
    <w:rsid w:val="0052013E"/>
    <w:rsid w:val="00536189"/>
    <w:rsid w:val="00542461"/>
    <w:rsid w:val="00562F65"/>
    <w:rsid w:val="00565B97"/>
    <w:rsid w:val="00566EB0"/>
    <w:rsid w:val="00571470"/>
    <w:rsid w:val="0057369C"/>
    <w:rsid w:val="00581433"/>
    <w:rsid w:val="005955AE"/>
    <w:rsid w:val="00597762"/>
    <w:rsid w:val="005A0B84"/>
    <w:rsid w:val="005A2F2C"/>
    <w:rsid w:val="005C1E26"/>
    <w:rsid w:val="005C3D30"/>
    <w:rsid w:val="005D1102"/>
    <w:rsid w:val="005E00FD"/>
    <w:rsid w:val="005E6E9B"/>
    <w:rsid w:val="005F116F"/>
    <w:rsid w:val="005F5D18"/>
    <w:rsid w:val="006012C9"/>
    <w:rsid w:val="00610F3D"/>
    <w:rsid w:val="00611C9D"/>
    <w:rsid w:val="0061458D"/>
    <w:rsid w:val="006258B1"/>
    <w:rsid w:val="00636E3B"/>
    <w:rsid w:val="00643B8D"/>
    <w:rsid w:val="00656271"/>
    <w:rsid w:val="00657EC9"/>
    <w:rsid w:val="00670DE1"/>
    <w:rsid w:val="00682874"/>
    <w:rsid w:val="00684968"/>
    <w:rsid w:val="00691D30"/>
    <w:rsid w:val="006928AF"/>
    <w:rsid w:val="0069590F"/>
    <w:rsid w:val="006A74B2"/>
    <w:rsid w:val="006B3194"/>
    <w:rsid w:val="006B514B"/>
    <w:rsid w:val="006C0E3B"/>
    <w:rsid w:val="006F714D"/>
    <w:rsid w:val="00705B3A"/>
    <w:rsid w:val="00713E98"/>
    <w:rsid w:val="007214E5"/>
    <w:rsid w:val="007241B1"/>
    <w:rsid w:val="00730C89"/>
    <w:rsid w:val="007342F3"/>
    <w:rsid w:val="00740C3A"/>
    <w:rsid w:val="00742EC7"/>
    <w:rsid w:val="007526F1"/>
    <w:rsid w:val="00761E2B"/>
    <w:rsid w:val="00771F08"/>
    <w:rsid w:val="00772EB9"/>
    <w:rsid w:val="00783BF8"/>
    <w:rsid w:val="00784A13"/>
    <w:rsid w:val="00784DB0"/>
    <w:rsid w:val="00790AF9"/>
    <w:rsid w:val="00791773"/>
    <w:rsid w:val="00795A29"/>
    <w:rsid w:val="007A0606"/>
    <w:rsid w:val="007B01EA"/>
    <w:rsid w:val="007B4A6A"/>
    <w:rsid w:val="007B7C18"/>
    <w:rsid w:val="007C3AB1"/>
    <w:rsid w:val="007D21A6"/>
    <w:rsid w:val="007D5E30"/>
    <w:rsid w:val="007E212A"/>
    <w:rsid w:val="007E30D1"/>
    <w:rsid w:val="007E4AA6"/>
    <w:rsid w:val="007E526E"/>
    <w:rsid w:val="007E724A"/>
    <w:rsid w:val="007F1149"/>
    <w:rsid w:val="00802C6F"/>
    <w:rsid w:val="008117D1"/>
    <w:rsid w:val="008205AF"/>
    <w:rsid w:val="00823ACF"/>
    <w:rsid w:val="00824CBB"/>
    <w:rsid w:val="00840227"/>
    <w:rsid w:val="008408EF"/>
    <w:rsid w:val="00842434"/>
    <w:rsid w:val="00842C87"/>
    <w:rsid w:val="00843236"/>
    <w:rsid w:val="00846CAF"/>
    <w:rsid w:val="00865883"/>
    <w:rsid w:val="00865A7A"/>
    <w:rsid w:val="0088536E"/>
    <w:rsid w:val="00891955"/>
    <w:rsid w:val="008974A4"/>
    <w:rsid w:val="008A1DA2"/>
    <w:rsid w:val="008B0B9E"/>
    <w:rsid w:val="008C4C70"/>
    <w:rsid w:val="008F0CDF"/>
    <w:rsid w:val="008F3430"/>
    <w:rsid w:val="00913646"/>
    <w:rsid w:val="00916A23"/>
    <w:rsid w:val="00923D0C"/>
    <w:rsid w:val="00924BA2"/>
    <w:rsid w:val="009320FD"/>
    <w:rsid w:val="0094057A"/>
    <w:rsid w:val="0094548D"/>
    <w:rsid w:val="00946D59"/>
    <w:rsid w:val="00951333"/>
    <w:rsid w:val="00954A6C"/>
    <w:rsid w:val="00954EC7"/>
    <w:rsid w:val="0095527A"/>
    <w:rsid w:val="00955451"/>
    <w:rsid w:val="009657AF"/>
    <w:rsid w:val="00980B39"/>
    <w:rsid w:val="00981A26"/>
    <w:rsid w:val="00981F43"/>
    <w:rsid w:val="009A03E3"/>
    <w:rsid w:val="009A317D"/>
    <w:rsid w:val="009B6F2C"/>
    <w:rsid w:val="009C1FC2"/>
    <w:rsid w:val="009C72D4"/>
    <w:rsid w:val="009D060F"/>
    <w:rsid w:val="009F2808"/>
    <w:rsid w:val="009F61E8"/>
    <w:rsid w:val="00A1483B"/>
    <w:rsid w:val="00A468F7"/>
    <w:rsid w:val="00A52F15"/>
    <w:rsid w:val="00A56F49"/>
    <w:rsid w:val="00A63000"/>
    <w:rsid w:val="00A71096"/>
    <w:rsid w:val="00A76CBC"/>
    <w:rsid w:val="00A77818"/>
    <w:rsid w:val="00AA2B2F"/>
    <w:rsid w:val="00AA4E88"/>
    <w:rsid w:val="00AB0713"/>
    <w:rsid w:val="00AB4CC2"/>
    <w:rsid w:val="00AD206D"/>
    <w:rsid w:val="00AD60CF"/>
    <w:rsid w:val="00AD7740"/>
    <w:rsid w:val="00AE55A2"/>
    <w:rsid w:val="00AE5B76"/>
    <w:rsid w:val="00AF010C"/>
    <w:rsid w:val="00AF0769"/>
    <w:rsid w:val="00B0609D"/>
    <w:rsid w:val="00B14164"/>
    <w:rsid w:val="00B15139"/>
    <w:rsid w:val="00B207ED"/>
    <w:rsid w:val="00B261B6"/>
    <w:rsid w:val="00B316B9"/>
    <w:rsid w:val="00B337C1"/>
    <w:rsid w:val="00B3426D"/>
    <w:rsid w:val="00B3768F"/>
    <w:rsid w:val="00B40296"/>
    <w:rsid w:val="00B47D7A"/>
    <w:rsid w:val="00B55723"/>
    <w:rsid w:val="00B66F25"/>
    <w:rsid w:val="00B671CF"/>
    <w:rsid w:val="00B75171"/>
    <w:rsid w:val="00B756AA"/>
    <w:rsid w:val="00B8048B"/>
    <w:rsid w:val="00B9299C"/>
    <w:rsid w:val="00B97757"/>
    <w:rsid w:val="00BA256A"/>
    <w:rsid w:val="00BB65D5"/>
    <w:rsid w:val="00BC1281"/>
    <w:rsid w:val="00BC686A"/>
    <w:rsid w:val="00BD4758"/>
    <w:rsid w:val="00BD4A70"/>
    <w:rsid w:val="00BE3A1F"/>
    <w:rsid w:val="00BE6182"/>
    <w:rsid w:val="00BF0A33"/>
    <w:rsid w:val="00C04B19"/>
    <w:rsid w:val="00C061CB"/>
    <w:rsid w:val="00C1328D"/>
    <w:rsid w:val="00C23335"/>
    <w:rsid w:val="00C33857"/>
    <w:rsid w:val="00C364FA"/>
    <w:rsid w:val="00C448B6"/>
    <w:rsid w:val="00C45838"/>
    <w:rsid w:val="00C46733"/>
    <w:rsid w:val="00C478D1"/>
    <w:rsid w:val="00C553E9"/>
    <w:rsid w:val="00C56BDF"/>
    <w:rsid w:val="00C63D38"/>
    <w:rsid w:val="00C649E8"/>
    <w:rsid w:val="00C66DC4"/>
    <w:rsid w:val="00C70FE6"/>
    <w:rsid w:val="00C737E8"/>
    <w:rsid w:val="00C73E2E"/>
    <w:rsid w:val="00C758C7"/>
    <w:rsid w:val="00C84422"/>
    <w:rsid w:val="00C8688B"/>
    <w:rsid w:val="00C86BAB"/>
    <w:rsid w:val="00C9324E"/>
    <w:rsid w:val="00C93A78"/>
    <w:rsid w:val="00CA50A7"/>
    <w:rsid w:val="00CA59CD"/>
    <w:rsid w:val="00CB01F6"/>
    <w:rsid w:val="00CB5A24"/>
    <w:rsid w:val="00CC2A8B"/>
    <w:rsid w:val="00CC3254"/>
    <w:rsid w:val="00CC606F"/>
    <w:rsid w:val="00CE2842"/>
    <w:rsid w:val="00CE5629"/>
    <w:rsid w:val="00CF5F72"/>
    <w:rsid w:val="00D056DC"/>
    <w:rsid w:val="00D2034A"/>
    <w:rsid w:val="00D20BCC"/>
    <w:rsid w:val="00D235D5"/>
    <w:rsid w:val="00D24543"/>
    <w:rsid w:val="00D51184"/>
    <w:rsid w:val="00D55E18"/>
    <w:rsid w:val="00D715DF"/>
    <w:rsid w:val="00D826FD"/>
    <w:rsid w:val="00D8391B"/>
    <w:rsid w:val="00D86F3E"/>
    <w:rsid w:val="00D96240"/>
    <w:rsid w:val="00D97A91"/>
    <w:rsid w:val="00DC22F0"/>
    <w:rsid w:val="00DC5EB1"/>
    <w:rsid w:val="00DD0924"/>
    <w:rsid w:val="00DD3B72"/>
    <w:rsid w:val="00DD45C6"/>
    <w:rsid w:val="00DD5684"/>
    <w:rsid w:val="00DD5A7E"/>
    <w:rsid w:val="00DD7A67"/>
    <w:rsid w:val="00DE4997"/>
    <w:rsid w:val="00DE4CFB"/>
    <w:rsid w:val="00DE59E0"/>
    <w:rsid w:val="00DF58F2"/>
    <w:rsid w:val="00E042E4"/>
    <w:rsid w:val="00E07C75"/>
    <w:rsid w:val="00E12A37"/>
    <w:rsid w:val="00E12E76"/>
    <w:rsid w:val="00E1647A"/>
    <w:rsid w:val="00E20CDB"/>
    <w:rsid w:val="00E248D3"/>
    <w:rsid w:val="00E4056F"/>
    <w:rsid w:val="00E42A7E"/>
    <w:rsid w:val="00E451A3"/>
    <w:rsid w:val="00E51300"/>
    <w:rsid w:val="00E5241E"/>
    <w:rsid w:val="00E52443"/>
    <w:rsid w:val="00E537BF"/>
    <w:rsid w:val="00E626B7"/>
    <w:rsid w:val="00E63AFD"/>
    <w:rsid w:val="00E643F9"/>
    <w:rsid w:val="00E668DB"/>
    <w:rsid w:val="00E739EE"/>
    <w:rsid w:val="00E74DA7"/>
    <w:rsid w:val="00E76B55"/>
    <w:rsid w:val="00E77CA7"/>
    <w:rsid w:val="00E80214"/>
    <w:rsid w:val="00E82443"/>
    <w:rsid w:val="00E82C15"/>
    <w:rsid w:val="00E8394C"/>
    <w:rsid w:val="00E951FD"/>
    <w:rsid w:val="00EA08E9"/>
    <w:rsid w:val="00EC2E55"/>
    <w:rsid w:val="00EC3219"/>
    <w:rsid w:val="00EC3BC4"/>
    <w:rsid w:val="00EC72DF"/>
    <w:rsid w:val="00ED7C79"/>
    <w:rsid w:val="00EE221B"/>
    <w:rsid w:val="00EF0252"/>
    <w:rsid w:val="00EF619E"/>
    <w:rsid w:val="00F02243"/>
    <w:rsid w:val="00F05388"/>
    <w:rsid w:val="00F0658B"/>
    <w:rsid w:val="00F15003"/>
    <w:rsid w:val="00F22498"/>
    <w:rsid w:val="00F24A26"/>
    <w:rsid w:val="00F3224A"/>
    <w:rsid w:val="00F328B3"/>
    <w:rsid w:val="00F531A3"/>
    <w:rsid w:val="00F63E3F"/>
    <w:rsid w:val="00F7175C"/>
    <w:rsid w:val="00F775D5"/>
    <w:rsid w:val="00F802A1"/>
    <w:rsid w:val="00F826C2"/>
    <w:rsid w:val="00F82986"/>
    <w:rsid w:val="00F84F52"/>
    <w:rsid w:val="00F864CB"/>
    <w:rsid w:val="00F873A8"/>
    <w:rsid w:val="00F87A6B"/>
    <w:rsid w:val="00F92CCF"/>
    <w:rsid w:val="00F93D24"/>
    <w:rsid w:val="00F962F4"/>
    <w:rsid w:val="00FB285B"/>
    <w:rsid w:val="00FB36A4"/>
    <w:rsid w:val="00FB5686"/>
    <w:rsid w:val="00FD5136"/>
    <w:rsid w:val="00FD661D"/>
    <w:rsid w:val="00FF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75B10"/>
    <w:pPr>
      <w:keepNext/>
      <w:suppressAutoHyphens/>
      <w:spacing w:before="240" w:after="60" w:line="360" w:lineRule="auto"/>
      <w:ind w:left="1440" w:hanging="360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36E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175319"/>
    <w:pPr>
      <w:spacing w:after="200" w:line="480" w:lineRule="auto"/>
      <w:contextualSpacing/>
    </w:pPr>
    <w:rPr>
      <w:rFonts w:eastAsiaTheme="minorHAnsi"/>
      <w:b/>
      <w:i/>
      <w:sz w:val="28"/>
      <w:szCs w:val="22"/>
      <w:u w:val="single"/>
      <w:lang w:val="en-GB"/>
    </w:rPr>
  </w:style>
  <w:style w:type="paragraph" w:customStyle="1" w:styleId="Default">
    <w:name w:val="Default"/>
    <w:rsid w:val="0079177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rsid w:val="00075B10"/>
    <w:rPr>
      <w:rFonts w:ascii="Arial" w:eastAsia="Times New Roman" w:hAnsi="Arial" w:cs="Arial"/>
      <w:b/>
      <w:bCs/>
      <w:i/>
      <w:iCs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1A7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BodyText"/>
    <w:rsid w:val="001A791C"/>
    <w:pPr>
      <w:widowControl w:val="0"/>
      <w:suppressAutoHyphens/>
      <w:spacing w:line="240" w:lineRule="auto"/>
    </w:pPr>
    <w:rPr>
      <w:rFonts w:ascii="Nimbus Roman No9 L" w:eastAsia="Nimbus Sans L" w:hAnsi="Nimbus Roman No9 L" w:cs="Times New Roman"/>
      <w:sz w:val="24"/>
      <w:szCs w:val="20"/>
      <w:lang w:val="en-US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1A791C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A791C"/>
    <w:rPr>
      <w:lang w:val="en-GB"/>
    </w:rPr>
  </w:style>
  <w:style w:type="paragraph" w:customStyle="1" w:styleId="WW-Default">
    <w:name w:val="WW-Default"/>
    <w:rsid w:val="001A791C"/>
    <w:pPr>
      <w:suppressAutoHyphens/>
      <w:autoSpaceDE w:val="0"/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1A791C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562F6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62F6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2F6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2F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2F6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2F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paragraph">
    <w:name w:val="pparagraph"/>
    <w:basedOn w:val="Normal"/>
    <w:rsid w:val="00562F65"/>
    <w:pPr>
      <w:widowControl w:val="0"/>
      <w:suppressAutoHyphens/>
      <w:spacing w:before="280" w:after="280"/>
    </w:pPr>
    <w:rPr>
      <w:rFonts w:ascii="Liberation Serif" w:eastAsia="DejaVu Sans" w:hAnsi="Liberation Serif" w:cs="DejaVu Sans"/>
      <w:color w:val="000000"/>
      <w:kern w:val="1"/>
      <w:lang w:val="en-IN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34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F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3A5A5-85B2-4875-B24D-CE9A41E5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prajeesh</dc:creator>
  <cp:lastModifiedBy>rinto</cp:lastModifiedBy>
  <cp:revision>710</cp:revision>
  <dcterms:created xsi:type="dcterms:W3CDTF">2012-01-26T07:55:00Z</dcterms:created>
  <dcterms:modified xsi:type="dcterms:W3CDTF">2013-02-24T17:50:00Z</dcterms:modified>
</cp:coreProperties>
</file>